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F25" w:rsidRPr="00325787" w:rsidRDefault="00325787" w:rsidP="00325787">
      <w:pPr>
        <w:pStyle w:val="Heading1"/>
        <w:jc w:val="center"/>
        <w:rPr>
          <w:sz w:val="32"/>
          <w:szCs w:val="32"/>
        </w:rPr>
      </w:pPr>
      <w:r w:rsidRPr="00325787">
        <w:rPr>
          <w:sz w:val="32"/>
          <w:szCs w:val="32"/>
        </w:rPr>
        <w:t>ХЕШ-ТАБЛИЦИ</w:t>
      </w:r>
      <w:r w:rsidRPr="00325787">
        <w:rPr>
          <w:sz w:val="32"/>
          <w:szCs w:val="32"/>
          <w:lang w:val="en-US"/>
        </w:rPr>
        <w:t xml:space="preserve"> </w:t>
      </w:r>
      <w:r w:rsidRPr="00325787">
        <w:rPr>
          <w:sz w:val="32"/>
          <w:szCs w:val="32"/>
        </w:rPr>
        <w:t>И ХЕШИРАНЕ</w:t>
      </w:r>
    </w:p>
    <w:p w:rsidR="000B3802" w:rsidRDefault="000B3802" w:rsidP="000B3802">
      <w:pPr>
        <w:pStyle w:val="Heading3"/>
        <w:spacing w:before="0" w:beforeAutospacing="0" w:after="0" w:afterAutospacing="0"/>
        <w:ind w:left="4536"/>
        <w:rPr>
          <w:b w:val="0"/>
          <w:sz w:val="22"/>
          <w:szCs w:val="22"/>
        </w:rPr>
      </w:pPr>
      <w:r>
        <w:rPr>
          <w:b w:val="0"/>
          <w:sz w:val="22"/>
          <w:szCs w:val="22"/>
          <w:lang w:val="en-US"/>
        </w:rPr>
        <w:t>judge</w:t>
      </w:r>
      <w:r>
        <w:rPr>
          <w:b w:val="0"/>
          <w:sz w:val="22"/>
          <w:szCs w:val="22"/>
        </w:rPr>
        <w:t>.</w:t>
      </w:r>
      <w:proofErr w:type="spellStart"/>
      <w:r>
        <w:rPr>
          <w:b w:val="0"/>
          <w:sz w:val="22"/>
          <w:szCs w:val="22"/>
          <w:lang w:val="en-US"/>
        </w:rPr>
        <w:t>openfmi</w:t>
      </w:r>
      <w:proofErr w:type="spellEnd"/>
      <w:r>
        <w:rPr>
          <w:b w:val="0"/>
          <w:sz w:val="22"/>
          <w:szCs w:val="22"/>
        </w:rPr>
        <w:t>.</w:t>
      </w:r>
      <w:r>
        <w:rPr>
          <w:b w:val="0"/>
          <w:sz w:val="22"/>
          <w:szCs w:val="22"/>
          <w:lang w:val="en-US"/>
        </w:rPr>
        <w:t>net</w:t>
      </w:r>
      <w:r>
        <w:rPr>
          <w:b w:val="0"/>
          <w:sz w:val="22"/>
          <w:szCs w:val="22"/>
        </w:rPr>
        <w:t>/</w:t>
      </w:r>
      <w:proofErr w:type="spellStart"/>
      <w:r>
        <w:rPr>
          <w:b w:val="0"/>
          <w:sz w:val="22"/>
          <w:szCs w:val="22"/>
          <w:lang w:val="en-US"/>
        </w:rPr>
        <w:t>mediawiki</w:t>
      </w:r>
      <w:proofErr w:type="spellEnd"/>
      <w:r>
        <w:rPr>
          <w:b w:val="0"/>
          <w:sz w:val="22"/>
          <w:szCs w:val="22"/>
        </w:rPr>
        <w:t xml:space="preserve">, Програми=++Алгоритми, Галина </w:t>
      </w:r>
      <w:proofErr w:type="spellStart"/>
      <w:r>
        <w:rPr>
          <w:b w:val="0"/>
          <w:sz w:val="22"/>
          <w:szCs w:val="22"/>
        </w:rPr>
        <w:t>Момчева</w:t>
      </w:r>
      <w:proofErr w:type="spellEnd"/>
      <w:r>
        <w:rPr>
          <w:b w:val="0"/>
          <w:sz w:val="22"/>
          <w:szCs w:val="22"/>
        </w:rPr>
        <w:t xml:space="preserve">, </w:t>
      </w:r>
      <w:proofErr w:type="spellStart"/>
      <w:r>
        <w:rPr>
          <w:b w:val="0"/>
          <w:sz w:val="22"/>
          <w:szCs w:val="22"/>
          <w:lang w:val="en-US"/>
        </w:rPr>
        <w:t>pomagalo</w:t>
      </w:r>
      <w:proofErr w:type="spellEnd"/>
      <w:r>
        <w:rPr>
          <w:b w:val="0"/>
          <w:sz w:val="22"/>
          <w:szCs w:val="22"/>
        </w:rPr>
        <w:t>.</w:t>
      </w:r>
      <w:r>
        <w:rPr>
          <w:b w:val="0"/>
          <w:sz w:val="22"/>
          <w:szCs w:val="22"/>
          <w:lang w:val="en-US"/>
        </w:rPr>
        <w:t>com</w:t>
      </w:r>
      <w:r>
        <w:rPr>
          <w:b w:val="0"/>
          <w:sz w:val="22"/>
          <w:szCs w:val="22"/>
        </w:rPr>
        <w:t xml:space="preserve">, </w:t>
      </w:r>
      <w:proofErr w:type="spellStart"/>
      <w:r>
        <w:rPr>
          <w:b w:val="0"/>
          <w:sz w:val="22"/>
          <w:szCs w:val="22"/>
          <w:lang w:val="en-US"/>
        </w:rPr>
        <w:t>referati</w:t>
      </w:r>
      <w:proofErr w:type="spellEnd"/>
      <w:r>
        <w:rPr>
          <w:b w:val="0"/>
          <w:sz w:val="22"/>
          <w:szCs w:val="22"/>
        </w:rPr>
        <w:t>.</w:t>
      </w:r>
      <w:r>
        <w:rPr>
          <w:b w:val="0"/>
          <w:sz w:val="22"/>
          <w:szCs w:val="22"/>
          <w:lang w:val="en-US"/>
        </w:rPr>
        <w:t xml:space="preserve">com </w:t>
      </w:r>
      <w:r>
        <w:rPr>
          <w:b w:val="0"/>
          <w:sz w:val="22"/>
          <w:szCs w:val="22"/>
        </w:rPr>
        <w:t>и др.</w:t>
      </w:r>
    </w:p>
    <w:p w:rsidR="00EB5C42" w:rsidRPr="00EB5C42" w:rsidRDefault="00EB5C42" w:rsidP="00EB5C42">
      <w:pPr>
        <w:pStyle w:val="Heading3"/>
        <w:spacing w:before="0" w:beforeAutospacing="0" w:after="0" w:afterAutospacing="0"/>
        <w:rPr>
          <w:b w:val="0"/>
          <w:sz w:val="22"/>
          <w:szCs w:val="22"/>
        </w:rPr>
      </w:pPr>
    </w:p>
    <w:p w:rsidR="00793F25" w:rsidRPr="002E3A44" w:rsidRDefault="002E3A44" w:rsidP="00EB5C42">
      <w:pPr>
        <w:pStyle w:val="Heading2"/>
        <w:spacing w:before="0" w:beforeAutospacing="0" w:after="0" w:afterAutospacing="0"/>
        <w:ind w:firstLine="851"/>
        <w:jc w:val="both"/>
        <w:rPr>
          <w:sz w:val="22"/>
          <w:szCs w:val="22"/>
        </w:rPr>
      </w:pPr>
      <w:r w:rsidRPr="00897E12">
        <w:rPr>
          <w:sz w:val="22"/>
          <w:szCs w:val="22"/>
          <w:lang w:val="ru-RU"/>
        </w:rPr>
        <w:t xml:space="preserve">1. </w:t>
      </w:r>
      <w:r w:rsidR="00D619F4">
        <w:rPr>
          <w:sz w:val="22"/>
          <w:szCs w:val="22"/>
        </w:rPr>
        <w:t>Хеш-таблица</w:t>
      </w:r>
      <w:r>
        <w:rPr>
          <w:sz w:val="22"/>
          <w:szCs w:val="22"/>
        </w:rPr>
        <w:t xml:space="preserve"> </w:t>
      </w:r>
      <w:bookmarkStart w:id="0" w:name=".D0.92.D1.8A.D0.B2.D0.B5.D0.B4.D0.B5.D0."/>
      <w:bookmarkEnd w:id="0"/>
      <w:r w:rsidR="00793F25" w:rsidRPr="002E3A44">
        <w:rPr>
          <w:rStyle w:val="mw-headline"/>
          <w:sz w:val="22"/>
          <w:szCs w:val="22"/>
        </w:rPr>
        <w:t xml:space="preserve"> </w:t>
      </w:r>
    </w:p>
    <w:p w:rsidR="00854B4B" w:rsidRPr="00854B4B" w:rsidRDefault="00793F25" w:rsidP="00854B4B">
      <w:pPr>
        <w:pStyle w:val="Heading3"/>
        <w:spacing w:before="0" w:beforeAutospacing="0" w:after="0" w:afterAutospacing="0"/>
        <w:ind w:firstLine="851"/>
        <w:jc w:val="both"/>
        <w:rPr>
          <w:rStyle w:val="mw-headline"/>
          <w:b w:val="0"/>
          <w:sz w:val="22"/>
          <w:szCs w:val="22"/>
        </w:rPr>
      </w:pPr>
      <w:r w:rsidRPr="00854B4B">
        <w:rPr>
          <w:b w:val="0"/>
          <w:sz w:val="22"/>
          <w:szCs w:val="22"/>
        </w:rPr>
        <w:t>Хеш таблицата е структура от данни,</w:t>
      </w:r>
      <w:r w:rsidR="00AA79D2" w:rsidRPr="00854B4B">
        <w:rPr>
          <w:b w:val="0"/>
          <w:sz w:val="22"/>
          <w:szCs w:val="22"/>
        </w:rPr>
        <w:t xml:space="preserve"> чийто </w:t>
      </w:r>
      <w:r w:rsidRPr="00854B4B">
        <w:rPr>
          <w:b w:val="0"/>
          <w:sz w:val="22"/>
          <w:szCs w:val="22"/>
        </w:rPr>
        <w:t xml:space="preserve"> </w:t>
      </w:r>
      <w:r w:rsidR="00AA79D2" w:rsidRPr="00854B4B">
        <w:rPr>
          <w:b w:val="0"/>
          <w:sz w:val="22"/>
          <w:szCs w:val="22"/>
        </w:rPr>
        <w:t xml:space="preserve">елементи се състоят от </w:t>
      </w:r>
      <w:r w:rsidR="00AA79D2" w:rsidRPr="00854B4B">
        <w:rPr>
          <w:b w:val="0"/>
          <w:i/>
          <w:iCs/>
          <w:sz w:val="22"/>
          <w:szCs w:val="22"/>
        </w:rPr>
        <w:t>ключ</w:t>
      </w:r>
      <w:r w:rsidR="00AA79D2" w:rsidRPr="00854B4B">
        <w:rPr>
          <w:b w:val="0"/>
          <w:sz w:val="22"/>
          <w:szCs w:val="22"/>
        </w:rPr>
        <w:t xml:space="preserve"> и </w:t>
      </w:r>
      <w:r w:rsidR="00AA79D2" w:rsidRPr="00854B4B">
        <w:rPr>
          <w:b w:val="0"/>
          <w:i/>
          <w:iCs/>
          <w:sz w:val="22"/>
          <w:szCs w:val="22"/>
        </w:rPr>
        <w:t>данни</w:t>
      </w:r>
      <w:r w:rsidR="00AA79D2" w:rsidRPr="00854B4B">
        <w:rPr>
          <w:b w:val="0"/>
          <w:sz w:val="22"/>
          <w:szCs w:val="22"/>
        </w:rPr>
        <w:t>. Ключът е уникален</w:t>
      </w:r>
      <w:r w:rsidR="003922D9" w:rsidRPr="00854B4B">
        <w:rPr>
          <w:b w:val="0"/>
          <w:sz w:val="22"/>
          <w:szCs w:val="22"/>
        </w:rPr>
        <w:t xml:space="preserve"> </w:t>
      </w:r>
      <w:r w:rsidR="002A2110" w:rsidRPr="00854B4B">
        <w:rPr>
          <w:b w:val="0"/>
          <w:sz w:val="22"/>
          <w:szCs w:val="22"/>
        </w:rPr>
        <w:t xml:space="preserve">за разлика от данните </w:t>
      </w:r>
      <w:r w:rsidR="003922D9" w:rsidRPr="00854B4B">
        <w:rPr>
          <w:b w:val="0"/>
          <w:sz w:val="22"/>
          <w:szCs w:val="22"/>
        </w:rPr>
        <w:t xml:space="preserve">– </w:t>
      </w:r>
      <w:r w:rsidR="00AA79D2" w:rsidRPr="00854B4B">
        <w:rPr>
          <w:b w:val="0"/>
          <w:sz w:val="22"/>
          <w:szCs w:val="22"/>
        </w:rPr>
        <w:t xml:space="preserve">не може да съществуват два елемента с един и същи ключ. </w:t>
      </w:r>
      <w:r w:rsidR="00C56624" w:rsidRPr="00854B4B">
        <w:rPr>
          <w:b w:val="0"/>
          <w:sz w:val="22"/>
          <w:szCs w:val="22"/>
        </w:rPr>
        <w:t xml:space="preserve">Ключът определя мястото на елемента в хеш таблицата. </w:t>
      </w:r>
      <w:r w:rsidR="00AA79D2" w:rsidRPr="00854B4B">
        <w:rPr>
          <w:b w:val="0"/>
          <w:sz w:val="22"/>
          <w:szCs w:val="22"/>
        </w:rPr>
        <w:t xml:space="preserve">Хеш таблицата </w:t>
      </w:r>
      <w:r w:rsidRPr="00854B4B">
        <w:rPr>
          <w:b w:val="0"/>
          <w:sz w:val="22"/>
          <w:szCs w:val="22"/>
        </w:rPr>
        <w:t xml:space="preserve">се характеризира с </w:t>
      </w:r>
      <w:r w:rsidR="00081EAB" w:rsidRPr="00854B4B">
        <w:rPr>
          <w:b w:val="0"/>
          <w:sz w:val="22"/>
          <w:szCs w:val="22"/>
        </w:rPr>
        <w:t>директен</w:t>
      </w:r>
      <w:r w:rsidR="00AA79D2" w:rsidRPr="00854B4B">
        <w:rPr>
          <w:b w:val="0"/>
          <w:sz w:val="22"/>
          <w:szCs w:val="22"/>
        </w:rPr>
        <w:t xml:space="preserve"> достъп до елементите</w:t>
      </w:r>
      <w:r w:rsidRPr="00854B4B">
        <w:rPr>
          <w:b w:val="0"/>
          <w:sz w:val="22"/>
          <w:szCs w:val="22"/>
        </w:rPr>
        <w:t xml:space="preserve">. </w:t>
      </w:r>
      <w:r w:rsidR="00C52ABB" w:rsidRPr="00C52ABB">
        <w:rPr>
          <w:b w:val="0"/>
          <w:sz w:val="22"/>
          <w:szCs w:val="22"/>
        </w:rPr>
        <w:t>Броя</w:t>
      </w:r>
      <w:r w:rsidR="00C52ABB">
        <w:rPr>
          <w:b w:val="0"/>
          <w:sz w:val="22"/>
          <w:szCs w:val="22"/>
        </w:rPr>
        <w:t>т</w:t>
      </w:r>
      <w:r w:rsidR="00C52ABB" w:rsidRPr="00C52ABB">
        <w:rPr>
          <w:b w:val="0"/>
          <w:sz w:val="22"/>
          <w:szCs w:val="22"/>
        </w:rPr>
        <w:t xml:space="preserve"> на елементите в таблицата се нарича капацитет на таблицата.</w:t>
      </w:r>
      <w:r w:rsidR="00C52ABB" w:rsidRPr="00C52ABB">
        <w:rPr>
          <w:b w:val="0"/>
          <w:sz w:val="22"/>
          <w:szCs w:val="22"/>
          <w:lang w:val="ru-RU"/>
        </w:rPr>
        <w:t xml:space="preserve"> </w:t>
      </w:r>
      <w:r w:rsidR="00854B4B" w:rsidRPr="00854B4B">
        <w:rPr>
          <w:b w:val="0"/>
          <w:sz w:val="22"/>
          <w:szCs w:val="22"/>
        </w:rPr>
        <w:t xml:space="preserve">Когато полето данни отсъства, т.е. ключа и данните са едно и също, структурата се нарича </w:t>
      </w:r>
      <w:r w:rsidR="00854B4B" w:rsidRPr="00854B4B">
        <w:rPr>
          <w:b w:val="0"/>
          <w:iCs/>
          <w:sz w:val="22"/>
          <w:szCs w:val="22"/>
        </w:rPr>
        <w:t>хеш-множество</w:t>
      </w:r>
      <w:r w:rsidR="00854B4B" w:rsidRPr="00854B4B">
        <w:rPr>
          <w:b w:val="0"/>
          <w:sz w:val="22"/>
          <w:szCs w:val="22"/>
        </w:rPr>
        <w:t>.</w:t>
      </w:r>
    </w:p>
    <w:p w:rsidR="00C52ABB" w:rsidRPr="008F1C9E" w:rsidRDefault="00C52ABB" w:rsidP="00C52ABB">
      <w:pPr>
        <w:ind w:firstLine="851"/>
        <w:jc w:val="both"/>
        <w:rPr>
          <w:sz w:val="22"/>
          <w:szCs w:val="22"/>
        </w:rPr>
      </w:pPr>
      <w:r w:rsidRPr="008F1C9E">
        <w:rPr>
          <w:sz w:val="22"/>
          <w:szCs w:val="22"/>
        </w:rPr>
        <w:t xml:space="preserve">Като частен случай на хеш-таблицата може да се разглежда </w:t>
      </w:r>
      <w:r w:rsidRPr="008F1C9E">
        <w:rPr>
          <w:sz w:val="22"/>
          <w:szCs w:val="22"/>
          <w:lang w:val="en-US"/>
        </w:rPr>
        <w:t>n</w:t>
      </w:r>
      <w:r w:rsidRPr="008F1C9E">
        <w:rPr>
          <w:sz w:val="22"/>
          <w:szCs w:val="22"/>
          <w:lang w:val="ru-RU"/>
        </w:rPr>
        <w:t>-</w:t>
      </w:r>
      <w:r w:rsidRPr="008F1C9E">
        <w:rPr>
          <w:sz w:val="22"/>
          <w:szCs w:val="22"/>
        </w:rPr>
        <w:t xml:space="preserve">елементен масив, в който индексът </w:t>
      </w:r>
      <w:proofErr w:type="spellStart"/>
      <w:r w:rsidRPr="008F1C9E">
        <w:rPr>
          <w:sz w:val="22"/>
          <w:szCs w:val="22"/>
          <w:lang w:val="en-US"/>
        </w:rPr>
        <w:t>i</w:t>
      </w:r>
      <w:proofErr w:type="spellEnd"/>
      <w:r w:rsidRPr="008F1C9E">
        <w:rPr>
          <w:sz w:val="22"/>
          <w:szCs w:val="22"/>
          <w:lang w:val="ru-RU"/>
        </w:rPr>
        <w:t xml:space="preserve"> (</w:t>
      </w:r>
      <w:proofErr w:type="spellStart"/>
      <w:r w:rsidRPr="008F1C9E">
        <w:rPr>
          <w:sz w:val="22"/>
          <w:szCs w:val="22"/>
          <w:lang w:val="en-US"/>
        </w:rPr>
        <w:t>i</w:t>
      </w:r>
      <w:proofErr w:type="spellEnd"/>
      <w:r w:rsidRPr="008F1C9E">
        <w:rPr>
          <w:sz w:val="22"/>
          <w:szCs w:val="22"/>
          <w:lang w:val="ru-RU"/>
        </w:rPr>
        <w:t>=0,1,…..,</w:t>
      </w:r>
      <w:r w:rsidRPr="008F1C9E">
        <w:rPr>
          <w:sz w:val="22"/>
          <w:szCs w:val="22"/>
          <w:lang w:val="en-US"/>
        </w:rPr>
        <w:t>n</w:t>
      </w:r>
      <w:r w:rsidRPr="008F1C9E">
        <w:rPr>
          <w:sz w:val="22"/>
          <w:szCs w:val="22"/>
          <w:lang w:val="ru-RU"/>
        </w:rPr>
        <w:t xml:space="preserve">-1) </w:t>
      </w:r>
      <w:r w:rsidRPr="008F1C9E">
        <w:rPr>
          <w:sz w:val="22"/>
          <w:szCs w:val="22"/>
        </w:rPr>
        <w:t xml:space="preserve">е ключ на </w:t>
      </w:r>
      <w:proofErr w:type="spellStart"/>
      <w:r w:rsidRPr="008F1C9E">
        <w:rPr>
          <w:sz w:val="22"/>
          <w:szCs w:val="22"/>
          <w:lang w:val="en-US"/>
        </w:rPr>
        <w:t>i</w:t>
      </w:r>
      <w:proofErr w:type="spellEnd"/>
      <w:r w:rsidRPr="008F1C9E">
        <w:rPr>
          <w:sz w:val="22"/>
          <w:szCs w:val="22"/>
          <w:lang w:val="ru-RU"/>
        </w:rPr>
        <w:t xml:space="preserve">- </w:t>
      </w:r>
      <w:r w:rsidRPr="008F1C9E">
        <w:rPr>
          <w:sz w:val="22"/>
          <w:szCs w:val="22"/>
        </w:rPr>
        <w:t>тия елемент. На практика при реализацията на хеш-таблица често се използва масив.</w:t>
      </w:r>
    </w:p>
    <w:p w:rsidR="00854B4B" w:rsidRPr="001427D9" w:rsidRDefault="00854B4B" w:rsidP="00854B4B">
      <w:pPr>
        <w:pStyle w:val="Heading3"/>
        <w:spacing w:before="0" w:beforeAutospacing="0" w:after="0" w:afterAutospacing="0"/>
        <w:ind w:firstLine="851"/>
        <w:jc w:val="both"/>
        <w:rPr>
          <w:b w:val="0"/>
          <w:sz w:val="22"/>
          <w:szCs w:val="22"/>
        </w:rPr>
      </w:pPr>
      <w:r w:rsidRPr="001427D9">
        <w:rPr>
          <w:b w:val="0"/>
          <w:sz w:val="22"/>
          <w:szCs w:val="22"/>
        </w:rPr>
        <w:t>Основните о</w:t>
      </w:r>
      <w:r w:rsidRPr="001427D9">
        <w:rPr>
          <w:rStyle w:val="mw-headline"/>
          <w:b w:val="0"/>
          <w:sz w:val="22"/>
          <w:szCs w:val="22"/>
        </w:rPr>
        <w:t xml:space="preserve">перации </w:t>
      </w:r>
      <w:r w:rsidRPr="001427D9">
        <w:rPr>
          <w:b w:val="0"/>
          <w:sz w:val="22"/>
          <w:szCs w:val="22"/>
        </w:rPr>
        <w:t>за работа хеш-таблица са:</w:t>
      </w:r>
    </w:p>
    <w:p w:rsidR="00854B4B" w:rsidRPr="002E3A44" w:rsidRDefault="00854B4B" w:rsidP="00854B4B">
      <w:pPr>
        <w:numPr>
          <w:ilvl w:val="0"/>
          <w:numId w:val="2"/>
        </w:numPr>
        <w:tabs>
          <w:tab w:val="clear" w:pos="0"/>
          <w:tab w:val="num" w:pos="1134"/>
        </w:tabs>
        <w:ind w:firstLine="851"/>
        <w:jc w:val="both"/>
        <w:rPr>
          <w:sz w:val="22"/>
          <w:szCs w:val="22"/>
        </w:rPr>
      </w:pPr>
      <w:r w:rsidRPr="002E3A44">
        <w:rPr>
          <w:sz w:val="22"/>
          <w:szCs w:val="22"/>
        </w:rPr>
        <w:t xml:space="preserve">търсене </w:t>
      </w:r>
      <w:r>
        <w:rPr>
          <w:sz w:val="22"/>
          <w:szCs w:val="22"/>
        </w:rPr>
        <w:t>на конкретен елемент</w:t>
      </w:r>
      <w:r w:rsidRPr="002E3A44">
        <w:rPr>
          <w:sz w:val="22"/>
          <w:szCs w:val="22"/>
        </w:rPr>
        <w:t xml:space="preserve"> в хеш-таблицата </w:t>
      </w:r>
    </w:p>
    <w:p w:rsidR="00854B4B" w:rsidRPr="002E3A44" w:rsidRDefault="00854B4B" w:rsidP="00854B4B">
      <w:pPr>
        <w:numPr>
          <w:ilvl w:val="0"/>
          <w:numId w:val="2"/>
        </w:numPr>
        <w:tabs>
          <w:tab w:val="clear" w:pos="0"/>
          <w:tab w:val="num" w:pos="1134"/>
        </w:tabs>
        <w:ind w:firstLine="851"/>
        <w:jc w:val="both"/>
        <w:rPr>
          <w:sz w:val="22"/>
          <w:szCs w:val="22"/>
        </w:rPr>
      </w:pPr>
      <w:r>
        <w:rPr>
          <w:sz w:val="22"/>
          <w:szCs w:val="22"/>
        </w:rPr>
        <w:t xml:space="preserve">включване на елемент </w:t>
      </w:r>
      <w:r w:rsidRPr="002E3A44">
        <w:rPr>
          <w:sz w:val="22"/>
          <w:szCs w:val="22"/>
        </w:rPr>
        <w:t xml:space="preserve">в хеш-таблицата </w:t>
      </w:r>
    </w:p>
    <w:p w:rsidR="00854B4B" w:rsidRPr="002E3A44" w:rsidRDefault="00854B4B" w:rsidP="00854B4B">
      <w:pPr>
        <w:numPr>
          <w:ilvl w:val="0"/>
          <w:numId w:val="2"/>
        </w:numPr>
        <w:tabs>
          <w:tab w:val="clear" w:pos="0"/>
          <w:tab w:val="num" w:pos="1134"/>
        </w:tabs>
        <w:ind w:firstLine="851"/>
        <w:jc w:val="both"/>
        <w:rPr>
          <w:sz w:val="22"/>
          <w:szCs w:val="22"/>
        </w:rPr>
      </w:pPr>
      <w:r w:rsidRPr="002E3A44">
        <w:rPr>
          <w:sz w:val="22"/>
          <w:szCs w:val="22"/>
        </w:rPr>
        <w:t>пре</w:t>
      </w:r>
      <w:r>
        <w:rPr>
          <w:sz w:val="22"/>
          <w:szCs w:val="22"/>
        </w:rPr>
        <w:t>м</w:t>
      </w:r>
      <w:r w:rsidRPr="002E3A44">
        <w:rPr>
          <w:sz w:val="22"/>
          <w:szCs w:val="22"/>
        </w:rPr>
        <w:t xml:space="preserve">ахване на елемент от хеш-таблицата </w:t>
      </w:r>
    </w:p>
    <w:p w:rsidR="00793F25" w:rsidRPr="001427D9" w:rsidRDefault="00081EAB" w:rsidP="002E3A44">
      <w:pPr>
        <w:pStyle w:val="NormalWeb"/>
        <w:spacing w:before="0" w:beforeAutospacing="0" w:after="0" w:afterAutospacing="0"/>
        <w:ind w:firstLine="851"/>
        <w:jc w:val="both"/>
        <w:rPr>
          <w:sz w:val="22"/>
          <w:szCs w:val="22"/>
          <w:lang w:val="ru-RU"/>
        </w:rPr>
      </w:pPr>
      <w:r w:rsidRPr="008F1C9E">
        <w:rPr>
          <w:sz w:val="22"/>
          <w:szCs w:val="22"/>
        </w:rPr>
        <w:t>Сложността на елементарните операции по ключ</w:t>
      </w:r>
      <w:r>
        <w:rPr>
          <w:sz w:val="22"/>
          <w:szCs w:val="22"/>
        </w:rPr>
        <w:t xml:space="preserve"> </w:t>
      </w:r>
      <w:r w:rsidRPr="008F1C9E">
        <w:rPr>
          <w:sz w:val="22"/>
          <w:szCs w:val="22"/>
        </w:rPr>
        <w:t>в общия случай е константна, което я прави изключително полезна.</w:t>
      </w:r>
      <w:r>
        <w:rPr>
          <w:sz w:val="22"/>
          <w:szCs w:val="22"/>
        </w:rPr>
        <w:t xml:space="preserve"> </w:t>
      </w:r>
    </w:p>
    <w:p w:rsidR="002E3A44" w:rsidRDefault="002E3A44" w:rsidP="002E3A44">
      <w:pPr>
        <w:pStyle w:val="Heading3"/>
        <w:spacing w:before="0" w:beforeAutospacing="0" w:after="0" w:afterAutospacing="0"/>
        <w:ind w:firstLine="851"/>
        <w:jc w:val="both"/>
        <w:rPr>
          <w:rStyle w:val="mw-headline"/>
          <w:sz w:val="22"/>
          <w:szCs w:val="22"/>
        </w:rPr>
      </w:pPr>
      <w:bookmarkStart w:id="1" w:name=".D0.9E.D0.BF.D0.B5.D1.80.D0.B0.D1.86.D0."/>
      <w:bookmarkStart w:id="2" w:name="Xe.D1.88-.D1.84.D1.83.D0.BD.D0.BA.D1.86."/>
      <w:bookmarkEnd w:id="1"/>
      <w:bookmarkEnd w:id="2"/>
    </w:p>
    <w:p w:rsidR="00793F25" w:rsidRPr="002E3A44" w:rsidRDefault="001427D9" w:rsidP="002E3A44">
      <w:pPr>
        <w:pStyle w:val="Heading3"/>
        <w:spacing w:before="0" w:beforeAutospacing="0" w:after="0" w:afterAutospacing="0"/>
        <w:ind w:firstLine="851"/>
        <w:jc w:val="both"/>
        <w:rPr>
          <w:sz w:val="22"/>
          <w:szCs w:val="22"/>
        </w:rPr>
      </w:pPr>
      <w:r>
        <w:rPr>
          <w:rStyle w:val="mw-headline"/>
          <w:sz w:val="22"/>
          <w:szCs w:val="22"/>
        </w:rPr>
        <w:t>2</w:t>
      </w:r>
      <w:r w:rsidR="002E3A44">
        <w:rPr>
          <w:rStyle w:val="mw-headline"/>
          <w:sz w:val="22"/>
          <w:szCs w:val="22"/>
        </w:rPr>
        <w:t xml:space="preserve">. </w:t>
      </w:r>
      <w:r w:rsidR="000E2FEF">
        <w:rPr>
          <w:rStyle w:val="mw-headline"/>
          <w:sz w:val="22"/>
          <w:szCs w:val="22"/>
        </w:rPr>
        <w:t xml:space="preserve">Хеширане. </w:t>
      </w:r>
      <w:proofErr w:type="spellStart"/>
      <w:r w:rsidR="00793F25" w:rsidRPr="002E3A44">
        <w:rPr>
          <w:rStyle w:val="mw-headline"/>
          <w:sz w:val="22"/>
          <w:szCs w:val="22"/>
        </w:rPr>
        <w:t>Xeш</w:t>
      </w:r>
      <w:proofErr w:type="spellEnd"/>
      <w:r w:rsidR="00793F25" w:rsidRPr="002E3A44">
        <w:rPr>
          <w:rStyle w:val="mw-headline"/>
          <w:sz w:val="22"/>
          <w:szCs w:val="22"/>
        </w:rPr>
        <w:t xml:space="preserve">-функция </w:t>
      </w:r>
    </w:p>
    <w:p w:rsidR="000E2FEF" w:rsidRPr="000E2FEF" w:rsidRDefault="000E2FEF" w:rsidP="002E3A44">
      <w:pPr>
        <w:pStyle w:val="NormalWeb"/>
        <w:spacing w:before="0" w:beforeAutospacing="0" w:after="0" w:afterAutospacing="0"/>
        <w:ind w:firstLine="851"/>
        <w:jc w:val="both"/>
        <w:rPr>
          <w:sz w:val="22"/>
          <w:szCs w:val="22"/>
          <w:lang w:val="ru-RU"/>
        </w:rPr>
      </w:pPr>
      <w:r w:rsidRPr="000E2FEF">
        <w:rPr>
          <w:bCs/>
          <w:i/>
          <w:sz w:val="22"/>
          <w:szCs w:val="22"/>
          <w:lang w:val="ru-RU"/>
        </w:rPr>
        <w:t>Хеширане</w:t>
      </w:r>
      <w:r w:rsidRPr="000E2FEF">
        <w:rPr>
          <w:sz w:val="22"/>
          <w:szCs w:val="22"/>
          <w:lang w:val="ru-RU"/>
        </w:rPr>
        <w:t xml:space="preserve"> – процесът, при който по зададен ключ на елемент, посредством константни </w:t>
      </w:r>
      <w:r w:rsidRPr="00C5469F">
        <w:rPr>
          <w:sz w:val="22"/>
          <w:szCs w:val="22"/>
        </w:rPr>
        <w:t>преобраз</w:t>
      </w:r>
      <w:r w:rsidR="00C5469F">
        <w:rPr>
          <w:sz w:val="22"/>
          <w:szCs w:val="22"/>
        </w:rPr>
        <w:t>о</w:t>
      </w:r>
      <w:r w:rsidRPr="00C5469F">
        <w:rPr>
          <w:sz w:val="22"/>
          <w:szCs w:val="22"/>
        </w:rPr>
        <w:t>вания</w:t>
      </w:r>
      <w:r>
        <w:rPr>
          <w:sz w:val="22"/>
          <w:szCs w:val="22"/>
          <w:lang w:val="ru-RU"/>
        </w:rPr>
        <w:t>,</w:t>
      </w:r>
      <w:r w:rsidRPr="000E2FEF">
        <w:rPr>
          <w:sz w:val="22"/>
          <w:szCs w:val="22"/>
          <w:lang w:val="ru-RU"/>
        </w:rPr>
        <w:t xml:space="preserve"> се определя неговият адрес в хеш таблицата. Хеширането е необратим процес, т.е. ако вие хеширате даден низ, то от резултата няма как да получите обратно първоначалния низ. С други думи, хеширането е процес, при който на дадени данни </w:t>
      </w:r>
      <w:r>
        <w:rPr>
          <w:sz w:val="22"/>
          <w:szCs w:val="22"/>
          <w:lang w:val="ru-RU"/>
        </w:rPr>
        <w:t>(ключът</w:t>
      </w:r>
      <w:r w:rsidRPr="000E2FEF">
        <w:rPr>
          <w:sz w:val="22"/>
          <w:szCs w:val="22"/>
          <w:lang w:val="ru-RU"/>
        </w:rPr>
        <w:t xml:space="preserve">) се съпоставят други, посредством правила, но така че възстановяването им в първоначален вид е невъзможно. Точно затова бихте могли да съхраните паролите на 1000 човека, но няма да узнаете самите пароли. </w:t>
      </w:r>
    </w:p>
    <w:p w:rsidR="007B62B7" w:rsidRPr="000E2FEF" w:rsidRDefault="00793F25" w:rsidP="002E3A44">
      <w:pPr>
        <w:pStyle w:val="NormalWeb"/>
        <w:spacing w:before="0" w:beforeAutospacing="0" w:after="0" w:afterAutospacing="0"/>
        <w:ind w:firstLine="851"/>
        <w:jc w:val="both"/>
        <w:rPr>
          <w:sz w:val="22"/>
          <w:szCs w:val="22"/>
        </w:rPr>
      </w:pPr>
      <w:r w:rsidRPr="000E2FEF">
        <w:rPr>
          <w:sz w:val="22"/>
          <w:szCs w:val="22"/>
        </w:rPr>
        <w:t>За хеширане се из</w:t>
      </w:r>
      <w:r w:rsidR="007B62B7" w:rsidRPr="000E2FEF">
        <w:rPr>
          <w:sz w:val="22"/>
          <w:szCs w:val="22"/>
        </w:rPr>
        <w:t>п</w:t>
      </w:r>
      <w:r w:rsidRPr="000E2FEF">
        <w:rPr>
          <w:sz w:val="22"/>
          <w:szCs w:val="22"/>
        </w:rPr>
        <w:t>олзва функция, която на всеки от въ</w:t>
      </w:r>
      <w:r w:rsidR="007B62B7" w:rsidRPr="000E2FEF">
        <w:rPr>
          <w:sz w:val="22"/>
          <w:szCs w:val="22"/>
        </w:rPr>
        <w:t>з</w:t>
      </w:r>
      <w:r w:rsidRPr="000E2FEF">
        <w:rPr>
          <w:sz w:val="22"/>
          <w:szCs w:val="22"/>
        </w:rPr>
        <w:t xml:space="preserve">можните ключове съпоставя еднозначно валиден адрес. Самата функция се нарича </w:t>
      </w:r>
      <w:r w:rsidRPr="000E2FEF">
        <w:rPr>
          <w:i/>
          <w:iCs/>
          <w:sz w:val="22"/>
          <w:szCs w:val="22"/>
        </w:rPr>
        <w:t>хеш-функция</w:t>
      </w:r>
      <w:r w:rsidRPr="000E2FEF">
        <w:rPr>
          <w:sz w:val="22"/>
          <w:szCs w:val="22"/>
        </w:rPr>
        <w:t xml:space="preserve">. </w:t>
      </w:r>
    </w:p>
    <w:p w:rsidR="00793F25" w:rsidRDefault="00793F25" w:rsidP="002E3A44">
      <w:pPr>
        <w:pStyle w:val="NormalWeb"/>
        <w:spacing w:before="0" w:beforeAutospacing="0" w:after="0" w:afterAutospacing="0"/>
        <w:ind w:firstLine="851"/>
        <w:jc w:val="both"/>
        <w:rPr>
          <w:sz w:val="22"/>
          <w:szCs w:val="22"/>
        </w:rPr>
      </w:pPr>
      <w:r w:rsidRPr="000E2FEF">
        <w:rPr>
          <w:sz w:val="22"/>
          <w:szCs w:val="22"/>
        </w:rPr>
        <w:t>Например</w:t>
      </w:r>
      <w:r w:rsidR="007B62B7" w:rsidRPr="000E2FEF">
        <w:rPr>
          <w:sz w:val="22"/>
          <w:szCs w:val="22"/>
        </w:rPr>
        <w:t>,</w:t>
      </w:r>
      <w:r w:rsidRPr="000E2FEF">
        <w:rPr>
          <w:sz w:val="22"/>
          <w:szCs w:val="22"/>
        </w:rPr>
        <w:t xml:space="preserve"> нека представянето на хеш-таблицата ни е n-елементен масив. При включването на елемент той трябва да се разположи на валиден адрес </w:t>
      </w:r>
      <w:r w:rsidR="000E2FEF">
        <w:rPr>
          <w:sz w:val="22"/>
          <w:szCs w:val="22"/>
        </w:rPr>
        <w:t>–</w:t>
      </w:r>
      <w:r w:rsidRPr="000E2FEF">
        <w:rPr>
          <w:sz w:val="22"/>
          <w:szCs w:val="22"/>
        </w:rPr>
        <w:t xml:space="preserve"> между 0 и n-1. Една възможна функция, в случай че ключа е число, е остатък при деление на n. Така си гарантираме, че полученият резултат винаги е валиден. </w:t>
      </w:r>
    </w:p>
    <w:p w:rsidR="00C5469F" w:rsidRPr="00C5469F" w:rsidRDefault="00C5469F" w:rsidP="002E3A44">
      <w:pPr>
        <w:pStyle w:val="NormalWeb"/>
        <w:spacing w:before="0" w:beforeAutospacing="0" w:after="0" w:afterAutospacing="0"/>
        <w:ind w:firstLine="851"/>
        <w:jc w:val="both"/>
        <w:rPr>
          <w:sz w:val="22"/>
          <w:szCs w:val="22"/>
        </w:rPr>
      </w:pPr>
      <w:r w:rsidRPr="00C5469F">
        <w:rPr>
          <w:sz w:val="22"/>
          <w:szCs w:val="22"/>
        </w:rPr>
        <w:t>Не трябва да се бърка криптиране с хеширане, тъй като криптирането е двупосочен процес – предполага се, че ако се разполага с нужните ключове, обратната операция е възможна. Това означава, че използвайки ключа</w:t>
      </w:r>
      <w:r>
        <w:rPr>
          <w:sz w:val="22"/>
          <w:szCs w:val="22"/>
        </w:rPr>
        <w:t>,</w:t>
      </w:r>
      <w:r w:rsidRPr="00C5469F">
        <w:rPr>
          <w:sz w:val="22"/>
          <w:szCs w:val="22"/>
        </w:rPr>
        <w:t xml:space="preserve"> от </w:t>
      </w:r>
      <w:proofErr w:type="spellStart"/>
      <w:r w:rsidRPr="00C5469F">
        <w:rPr>
          <w:sz w:val="22"/>
          <w:szCs w:val="22"/>
        </w:rPr>
        <w:t>криптираното</w:t>
      </w:r>
      <w:proofErr w:type="spellEnd"/>
      <w:r w:rsidRPr="00C5469F">
        <w:rPr>
          <w:sz w:val="22"/>
          <w:szCs w:val="22"/>
        </w:rPr>
        <w:t xml:space="preserve"> съобщение</w:t>
      </w:r>
      <w:r>
        <w:rPr>
          <w:sz w:val="22"/>
          <w:szCs w:val="22"/>
        </w:rPr>
        <w:t xml:space="preserve"> </w:t>
      </w:r>
      <w:r w:rsidRPr="00C5469F">
        <w:rPr>
          <w:sz w:val="22"/>
          <w:szCs w:val="22"/>
        </w:rPr>
        <w:t xml:space="preserve"> можем да получим изходното съобщение</w:t>
      </w:r>
      <w:r>
        <w:rPr>
          <w:sz w:val="22"/>
          <w:szCs w:val="22"/>
        </w:rPr>
        <w:t>. В</w:t>
      </w:r>
      <w:r w:rsidRPr="00C5469F">
        <w:rPr>
          <w:sz w:val="22"/>
          <w:szCs w:val="22"/>
        </w:rPr>
        <w:t xml:space="preserve"> случая със хеш функциите, това въобще не е така – хеширането е еднопосочно, необратимо преобраз</w:t>
      </w:r>
      <w:r>
        <w:rPr>
          <w:sz w:val="22"/>
          <w:szCs w:val="22"/>
        </w:rPr>
        <w:t>о</w:t>
      </w:r>
      <w:r w:rsidRPr="00C5469F">
        <w:rPr>
          <w:sz w:val="22"/>
          <w:szCs w:val="22"/>
        </w:rPr>
        <w:t>вание.</w:t>
      </w:r>
    </w:p>
    <w:p w:rsidR="0098205A" w:rsidRDefault="0098205A" w:rsidP="0098205A">
      <w:pPr>
        <w:pStyle w:val="NormalWeb"/>
        <w:spacing w:before="0" w:beforeAutospacing="0" w:after="0" w:afterAutospacing="0"/>
        <w:ind w:firstLine="851"/>
        <w:jc w:val="both"/>
      </w:pPr>
    </w:p>
    <w:p w:rsidR="00793F25" w:rsidRPr="0098205A" w:rsidRDefault="001427D9" w:rsidP="0098205A">
      <w:pPr>
        <w:pStyle w:val="NormalWeb"/>
        <w:spacing w:before="0" w:beforeAutospacing="0" w:after="0" w:afterAutospacing="0"/>
        <w:ind w:firstLine="851"/>
        <w:jc w:val="both"/>
        <w:rPr>
          <w:b/>
          <w:sz w:val="22"/>
          <w:szCs w:val="22"/>
        </w:rPr>
      </w:pPr>
      <w:bookmarkStart w:id="3" w:name=".D0.9A.D0.BE.D0.BB.D0.B8.D0.B7.D0.B8.D0."/>
      <w:bookmarkEnd w:id="3"/>
      <w:r>
        <w:rPr>
          <w:rStyle w:val="mw-headline"/>
          <w:b/>
          <w:sz w:val="22"/>
          <w:szCs w:val="22"/>
        </w:rPr>
        <w:t>3.</w:t>
      </w:r>
      <w:r w:rsidR="002E3A44" w:rsidRPr="0098205A">
        <w:rPr>
          <w:rStyle w:val="mw-headline"/>
          <w:b/>
          <w:sz w:val="22"/>
          <w:szCs w:val="22"/>
        </w:rPr>
        <w:t xml:space="preserve"> </w:t>
      </w:r>
      <w:r w:rsidR="00793F25" w:rsidRPr="0098205A">
        <w:rPr>
          <w:rStyle w:val="mw-headline"/>
          <w:b/>
          <w:sz w:val="22"/>
          <w:szCs w:val="22"/>
        </w:rPr>
        <w:t xml:space="preserve">Колизии </w:t>
      </w:r>
    </w:p>
    <w:p w:rsidR="00793F25" w:rsidRDefault="00ED22BD" w:rsidP="002E3A44">
      <w:pPr>
        <w:pStyle w:val="NormalWeb"/>
        <w:spacing w:before="0" w:beforeAutospacing="0" w:after="0" w:afterAutospacing="0"/>
        <w:ind w:firstLine="851"/>
        <w:jc w:val="both"/>
        <w:rPr>
          <w:sz w:val="22"/>
          <w:szCs w:val="22"/>
        </w:rPr>
      </w:pPr>
      <w:r>
        <w:rPr>
          <w:sz w:val="22"/>
          <w:szCs w:val="22"/>
        </w:rPr>
        <w:t xml:space="preserve">Ако два различни елемента след хеширането с дадена хеш-функция получат едни и същи хеш стойности, то те ще бъдат разпределени в еднакъв адрес. </w:t>
      </w:r>
      <w:r w:rsidR="00793F25" w:rsidRPr="002E3A44">
        <w:rPr>
          <w:sz w:val="22"/>
          <w:szCs w:val="22"/>
        </w:rPr>
        <w:t>В такъв случай</w:t>
      </w:r>
      <w:r>
        <w:rPr>
          <w:sz w:val="22"/>
          <w:szCs w:val="22"/>
        </w:rPr>
        <w:t xml:space="preserve"> казваме, че</w:t>
      </w:r>
      <w:r w:rsidR="00793F25" w:rsidRPr="002E3A44">
        <w:rPr>
          <w:sz w:val="22"/>
          <w:szCs w:val="22"/>
        </w:rPr>
        <w:t xml:space="preserve"> е налице </w:t>
      </w:r>
      <w:r w:rsidR="00793F25" w:rsidRPr="002E3A44">
        <w:rPr>
          <w:i/>
          <w:iCs/>
          <w:sz w:val="22"/>
          <w:szCs w:val="22"/>
        </w:rPr>
        <w:t>колизия</w:t>
      </w:r>
      <w:r w:rsidR="00793F25" w:rsidRPr="002E3A44">
        <w:rPr>
          <w:sz w:val="22"/>
          <w:szCs w:val="22"/>
        </w:rPr>
        <w:t xml:space="preserve">. Елементите, които участват в колизията, наричаме </w:t>
      </w:r>
      <w:r w:rsidR="00793F25" w:rsidRPr="002E3A44">
        <w:rPr>
          <w:i/>
          <w:iCs/>
          <w:sz w:val="22"/>
          <w:szCs w:val="22"/>
        </w:rPr>
        <w:t>синоними</w:t>
      </w:r>
      <w:r w:rsidR="00793F25" w:rsidRPr="002E3A44">
        <w:rPr>
          <w:sz w:val="22"/>
          <w:szCs w:val="22"/>
        </w:rPr>
        <w:t xml:space="preserve">. </w:t>
      </w:r>
    </w:p>
    <w:p w:rsidR="00326F7D" w:rsidRDefault="00394E13" w:rsidP="0099671D">
      <w:pPr>
        <w:autoSpaceDE w:val="0"/>
        <w:autoSpaceDN w:val="0"/>
        <w:adjustRightInd w:val="0"/>
        <w:ind w:firstLine="851"/>
        <w:jc w:val="both"/>
        <w:rPr>
          <w:sz w:val="22"/>
          <w:szCs w:val="22"/>
        </w:rPr>
      </w:pPr>
      <w:r>
        <w:rPr>
          <w:rFonts w:eastAsia="ArialMT"/>
          <w:sz w:val="20"/>
          <w:szCs w:val="20"/>
        </w:rPr>
        <w:t>Д</w:t>
      </w:r>
      <w:r w:rsidRPr="00394E13">
        <w:rPr>
          <w:rFonts w:eastAsia="ArialMT"/>
          <w:sz w:val="20"/>
          <w:szCs w:val="20"/>
        </w:rPr>
        <w:t>ори да се състави перфектна хеш-функция, колизия ще настъпи в момента, в който броят на</w:t>
      </w:r>
      <w:r>
        <w:rPr>
          <w:rFonts w:eastAsia="ArialMT"/>
          <w:sz w:val="20"/>
          <w:szCs w:val="20"/>
        </w:rPr>
        <w:t xml:space="preserve"> </w:t>
      </w:r>
      <w:r w:rsidRPr="00394E13">
        <w:rPr>
          <w:rFonts w:eastAsia="ArialMT"/>
          <w:sz w:val="20"/>
          <w:szCs w:val="20"/>
        </w:rPr>
        <w:t>включените елементите надхвърли капацитета на хеш-таблицата.</w:t>
      </w:r>
      <w:r w:rsidR="0099671D">
        <w:rPr>
          <w:rFonts w:eastAsia="ArialMT"/>
          <w:sz w:val="20"/>
          <w:szCs w:val="20"/>
        </w:rPr>
        <w:t xml:space="preserve"> Когато </w:t>
      </w:r>
      <w:r w:rsidR="00326F7D" w:rsidRPr="002E3A44">
        <w:rPr>
          <w:sz w:val="22"/>
          <w:szCs w:val="22"/>
        </w:rPr>
        <w:t>ключовете на елементите станат по</w:t>
      </w:r>
      <w:r w:rsidR="00326F7D">
        <w:rPr>
          <w:sz w:val="22"/>
          <w:szCs w:val="22"/>
        </w:rPr>
        <w:t xml:space="preserve">вече </w:t>
      </w:r>
      <w:r w:rsidR="00326F7D" w:rsidRPr="002E3A44">
        <w:rPr>
          <w:sz w:val="22"/>
          <w:szCs w:val="22"/>
        </w:rPr>
        <w:t xml:space="preserve">от </w:t>
      </w:r>
      <w:r w:rsidR="00326F7D">
        <w:rPr>
          <w:sz w:val="22"/>
          <w:szCs w:val="22"/>
        </w:rPr>
        <w:t>размера на таблицата,</w:t>
      </w:r>
      <w:r w:rsidR="00326F7D" w:rsidRPr="002E3A44">
        <w:rPr>
          <w:sz w:val="22"/>
          <w:szCs w:val="22"/>
        </w:rPr>
        <w:t xml:space="preserve"> </w:t>
      </w:r>
      <w:r w:rsidR="0099671D">
        <w:rPr>
          <w:sz w:val="22"/>
          <w:szCs w:val="22"/>
        </w:rPr>
        <w:t>при</w:t>
      </w:r>
      <w:r w:rsidR="0099671D" w:rsidRPr="002E3A44">
        <w:rPr>
          <w:sz w:val="22"/>
          <w:szCs w:val="22"/>
        </w:rPr>
        <w:t xml:space="preserve"> опит да се добави нов елемент </w:t>
      </w:r>
      <w:r w:rsidR="00326F7D" w:rsidRPr="002E3A44">
        <w:rPr>
          <w:sz w:val="22"/>
          <w:szCs w:val="22"/>
        </w:rPr>
        <w:t>функцията ще разпредели еднакъв адрес</w:t>
      </w:r>
      <w:r w:rsidR="00326F7D">
        <w:rPr>
          <w:sz w:val="22"/>
          <w:szCs w:val="22"/>
        </w:rPr>
        <w:t xml:space="preserve"> за елементи с различни ключове и така ще настъпи колизия.</w:t>
      </w:r>
      <w:r w:rsidR="0099671D">
        <w:rPr>
          <w:sz w:val="22"/>
          <w:szCs w:val="22"/>
        </w:rPr>
        <w:t xml:space="preserve"> </w:t>
      </w:r>
    </w:p>
    <w:p w:rsidR="00326F7D" w:rsidRDefault="00326F7D" w:rsidP="00394E13">
      <w:pPr>
        <w:pStyle w:val="NormalWeb"/>
        <w:spacing w:before="0" w:beforeAutospacing="0" w:after="0" w:afterAutospacing="0"/>
        <w:ind w:firstLine="851"/>
        <w:jc w:val="both"/>
      </w:pPr>
      <w:r>
        <w:rPr>
          <w:sz w:val="22"/>
          <w:szCs w:val="22"/>
        </w:rPr>
        <w:t>Всъщност</w:t>
      </w:r>
      <w:r w:rsidRPr="0098205A">
        <w:rPr>
          <w:sz w:val="22"/>
          <w:szCs w:val="22"/>
        </w:rPr>
        <w:t xml:space="preserve"> колизии настъпват </w:t>
      </w:r>
      <w:r>
        <w:rPr>
          <w:sz w:val="22"/>
          <w:szCs w:val="22"/>
        </w:rPr>
        <w:t>много</w:t>
      </w:r>
      <w:r w:rsidRPr="0098205A">
        <w:rPr>
          <w:sz w:val="22"/>
          <w:szCs w:val="22"/>
        </w:rPr>
        <w:t xml:space="preserve"> по-рано от запълването на адресите.</w:t>
      </w:r>
    </w:p>
    <w:p w:rsidR="00ED22BD" w:rsidRPr="004547F7" w:rsidRDefault="00ED22BD" w:rsidP="002E3A44">
      <w:pPr>
        <w:pStyle w:val="NormalWeb"/>
        <w:spacing w:before="0" w:beforeAutospacing="0" w:after="0" w:afterAutospacing="0"/>
        <w:ind w:firstLine="851"/>
        <w:jc w:val="both"/>
        <w:rPr>
          <w:sz w:val="22"/>
          <w:szCs w:val="22"/>
        </w:rPr>
      </w:pPr>
      <w:r w:rsidRPr="004547F7">
        <w:rPr>
          <w:sz w:val="22"/>
          <w:szCs w:val="22"/>
        </w:rPr>
        <w:t>Например, ако хеш-функцията взема остатъка при деление на 17, тогава 18 и 35 ще имат един и същи хеш стойности, тъй като 18%17=1 и 35%17=1 и ще настъпи колизия.</w:t>
      </w:r>
    </w:p>
    <w:p w:rsidR="00ED22BD" w:rsidRPr="004547F7" w:rsidRDefault="00ED22BD" w:rsidP="002E3A44">
      <w:pPr>
        <w:pStyle w:val="NormalWeb"/>
        <w:spacing w:before="0" w:beforeAutospacing="0" w:after="0" w:afterAutospacing="0"/>
        <w:ind w:firstLine="851"/>
        <w:jc w:val="both"/>
        <w:rPr>
          <w:sz w:val="22"/>
          <w:szCs w:val="22"/>
        </w:rPr>
      </w:pPr>
      <w:r w:rsidRPr="004547F7">
        <w:rPr>
          <w:sz w:val="22"/>
          <w:szCs w:val="22"/>
        </w:rPr>
        <w:t xml:space="preserve">Също, ако хеш стойността се получава като се сумират </w:t>
      </w:r>
      <w:r w:rsidRPr="004547F7">
        <w:rPr>
          <w:sz w:val="22"/>
          <w:szCs w:val="22"/>
          <w:lang w:val="en-US"/>
        </w:rPr>
        <w:t>ASCII</w:t>
      </w:r>
      <w:r w:rsidRPr="004547F7">
        <w:rPr>
          <w:sz w:val="22"/>
          <w:szCs w:val="22"/>
          <w:lang w:val="ru-RU"/>
        </w:rPr>
        <w:t xml:space="preserve"> </w:t>
      </w:r>
      <w:r w:rsidRPr="004547F7">
        <w:rPr>
          <w:sz w:val="22"/>
          <w:szCs w:val="22"/>
        </w:rPr>
        <w:t xml:space="preserve">кодовете на всички символи на </w:t>
      </w:r>
      <w:proofErr w:type="spellStart"/>
      <w:r w:rsidRPr="004547F7">
        <w:rPr>
          <w:sz w:val="22"/>
          <w:szCs w:val="22"/>
        </w:rPr>
        <w:t>стринга</w:t>
      </w:r>
      <w:proofErr w:type="spellEnd"/>
      <w:r w:rsidRPr="004547F7">
        <w:rPr>
          <w:sz w:val="22"/>
          <w:szCs w:val="22"/>
        </w:rPr>
        <w:t xml:space="preserve">, то два </w:t>
      </w:r>
      <w:proofErr w:type="spellStart"/>
      <w:r w:rsidRPr="004547F7">
        <w:rPr>
          <w:sz w:val="22"/>
          <w:szCs w:val="22"/>
        </w:rPr>
        <w:t>стринга</w:t>
      </w:r>
      <w:proofErr w:type="spellEnd"/>
      <w:r w:rsidRPr="004547F7">
        <w:rPr>
          <w:sz w:val="22"/>
          <w:szCs w:val="22"/>
        </w:rPr>
        <w:t xml:space="preserve"> с едни и същи знаци, подредени по различен начин</w:t>
      </w:r>
      <w:r w:rsidR="00A212EE" w:rsidRPr="004547F7">
        <w:rPr>
          <w:sz w:val="22"/>
          <w:szCs w:val="22"/>
        </w:rPr>
        <w:t>, също</w:t>
      </w:r>
      <w:r w:rsidRPr="004547F7">
        <w:rPr>
          <w:sz w:val="22"/>
          <w:szCs w:val="22"/>
        </w:rPr>
        <w:t xml:space="preserve"> ще имат едни и същи хеш стойности и ще настъпи колизия. </w:t>
      </w:r>
    </w:p>
    <w:p w:rsidR="00793F25" w:rsidRPr="0098205A" w:rsidRDefault="00793F25" w:rsidP="002E3A44">
      <w:pPr>
        <w:pStyle w:val="NormalWeb"/>
        <w:spacing w:before="0" w:beforeAutospacing="0" w:after="0" w:afterAutospacing="0"/>
        <w:ind w:firstLine="851"/>
        <w:jc w:val="both"/>
        <w:rPr>
          <w:sz w:val="22"/>
          <w:szCs w:val="22"/>
        </w:rPr>
      </w:pPr>
      <w:r w:rsidRPr="002E3A44">
        <w:rPr>
          <w:sz w:val="22"/>
          <w:szCs w:val="22"/>
        </w:rPr>
        <w:t>Колизиите са основния проблем пред хеш-таблиците. За съжаление</w:t>
      </w:r>
      <w:r w:rsidR="007B62B7" w:rsidRPr="002E3A44">
        <w:rPr>
          <w:sz w:val="22"/>
          <w:szCs w:val="22"/>
        </w:rPr>
        <w:t>,</w:t>
      </w:r>
      <w:r w:rsidRPr="002E3A44">
        <w:rPr>
          <w:sz w:val="22"/>
          <w:szCs w:val="22"/>
        </w:rPr>
        <w:t xml:space="preserve"> няма как да не се получават колизии, дори хеш-функцията да разпределя постъпващите елементи достатъчно равномерно по адресите. Така че освен избора на подходяща функция е важно да изберем и подходящ алгоритъм за </w:t>
      </w:r>
      <w:r w:rsidRPr="0098205A">
        <w:rPr>
          <w:sz w:val="22"/>
          <w:szCs w:val="22"/>
        </w:rPr>
        <w:t xml:space="preserve">справяне с колизиите. </w:t>
      </w:r>
    </w:p>
    <w:p w:rsidR="0098205A" w:rsidRPr="0098205A" w:rsidRDefault="0098205A" w:rsidP="002E3A44">
      <w:pPr>
        <w:pStyle w:val="NormalWeb"/>
        <w:spacing w:before="0" w:beforeAutospacing="0" w:after="0" w:afterAutospacing="0"/>
        <w:ind w:firstLine="851"/>
        <w:jc w:val="both"/>
        <w:rPr>
          <w:sz w:val="22"/>
          <w:szCs w:val="22"/>
        </w:rPr>
      </w:pPr>
    </w:p>
    <w:p w:rsidR="00793F25" w:rsidRPr="002E3A44" w:rsidRDefault="001427D9" w:rsidP="002E3A44">
      <w:pPr>
        <w:pStyle w:val="Heading2"/>
        <w:spacing w:before="0" w:beforeAutospacing="0" w:after="0" w:afterAutospacing="0"/>
        <w:ind w:firstLine="851"/>
        <w:jc w:val="both"/>
        <w:rPr>
          <w:sz w:val="22"/>
          <w:szCs w:val="22"/>
        </w:rPr>
      </w:pPr>
      <w:bookmarkStart w:id="4" w:name=".D0.9A.D0.BB.D0.B0.D1.81.D0.B8.D1.87.D0."/>
      <w:bookmarkEnd w:id="4"/>
      <w:r>
        <w:rPr>
          <w:rStyle w:val="mw-headline"/>
          <w:sz w:val="22"/>
          <w:szCs w:val="22"/>
        </w:rPr>
        <w:t>4</w:t>
      </w:r>
      <w:r w:rsidR="002E3A44">
        <w:rPr>
          <w:rStyle w:val="mw-headline"/>
          <w:sz w:val="22"/>
          <w:szCs w:val="22"/>
        </w:rPr>
        <w:t xml:space="preserve">. </w:t>
      </w:r>
      <w:r w:rsidR="00793F25" w:rsidRPr="002E3A44">
        <w:rPr>
          <w:rStyle w:val="mw-headline"/>
          <w:sz w:val="22"/>
          <w:szCs w:val="22"/>
        </w:rPr>
        <w:t xml:space="preserve">Класически хеш-функции </w:t>
      </w:r>
    </w:p>
    <w:p w:rsidR="0095646A" w:rsidRDefault="00793F25" w:rsidP="002E3A44">
      <w:pPr>
        <w:pStyle w:val="NormalWeb"/>
        <w:spacing w:before="0" w:beforeAutospacing="0" w:after="0" w:afterAutospacing="0"/>
        <w:ind w:firstLine="851"/>
        <w:jc w:val="both"/>
        <w:rPr>
          <w:sz w:val="22"/>
          <w:szCs w:val="22"/>
        </w:rPr>
      </w:pPr>
      <w:r w:rsidRPr="002E3A44">
        <w:rPr>
          <w:sz w:val="22"/>
          <w:szCs w:val="22"/>
        </w:rPr>
        <w:lastRenderedPageBreak/>
        <w:t>Хеш-функцията трябва да бъде избрана така, че да не отнема много изчис</w:t>
      </w:r>
      <w:r w:rsidR="008B54DC" w:rsidRPr="002E3A44">
        <w:rPr>
          <w:sz w:val="22"/>
          <w:szCs w:val="22"/>
        </w:rPr>
        <w:t>ли</w:t>
      </w:r>
      <w:r w:rsidRPr="002E3A44">
        <w:rPr>
          <w:sz w:val="22"/>
          <w:szCs w:val="22"/>
        </w:rPr>
        <w:t>телно време, като същевременно разпределя елементите достатъчно равномерно. Може да приемем, че ключовете ни винаг</w:t>
      </w:r>
      <w:r w:rsidR="008B54DC" w:rsidRPr="002E3A44">
        <w:rPr>
          <w:sz w:val="22"/>
          <w:szCs w:val="22"/>
        </w:rPr>
        <w:t>и</w:t>
      </w:r>
      <w:r w:rsidRPr="002E3A44">
        <w:rPr>
          <w:sz w:val="22"/>
          <w:szCs w:val="22"/>
        </w:rPr>
        <w:t xml:space="preserve"> са число. В случай че не са, можем да им съпост</w:t>
      </w:r>
      <w:r w:rsidR="008B54DC" w:rsidRPr="002E3A44">
        <w:rPr>
          <w:sz w:val="22"/>
          <w:szCs w:val="22"/>
        </w:rPr>
        <w:t>а</w:t>
      </w:r>
      <w:r w:rsidRPr="002E3A44">
        <w:rPr>
          <w:sz w:val="22"/>
          <w:szCs w:val="22"/>
        </w:rPr>
        <w:t xml:space="preserve">вяме </w:t>
      </w:r>
      <w:r w:rsidR="0095646A">
        <w:rPr>
          <w:sz w:val="22"/>
          <w:szCs w:val="22"/>
        </w:rPr>
        <w:t>число</w:t>
      </w:r>
      <w:r w:rsidR="008B54DC" w:rsidRPr="002E3A44">
        <w:rPr>
          <w:sz w:val="22"/>
          <w:szCs w:val="22"/>
        </w:rPr>
        <w:t xml:space="preserve"> по </w:t>
      </w:r>
      <w:r w:rsidR="0095646A" w:rsidRPr="002E3A44">
        <w:rPr>
          <w:sz w:val="22"/>
          <w:szCs w:val="22"/>
        </w:rPr>
        <w:t xml:space="preserve">някакво </w:t>
      </w:r>
      <w:r w:rsidR="008B54DC" w:rsidRPr="002E3A44">
        <w:rPr>
          <w:sz w:val="22"/>
          <w:szCs w:val="22"/>
        </w:rPr>
        <w:t>определено правило</w:t>
      </w:r>
      <w:r w:rsidR="0095646A">
        <w:rPr>
          <w:sz w:val="22"/>
          <w:szCs w:val="22"/>
        </w:rPr>
        <w:t>. Н</w:t>
      </w:r>
      <w:r w:rsidR="008B54DC" w:rsidRPr="002E3A44">
        <w:rPr>
          <w:sz w:val="22"/>
          <w:szCs w:val="22"/>
        </w:rPr>
        <w:t>апример, а</w:t>
      </w:r>
      <w:r w:rsidRPr="002E3A44">
        <w:rPr>
          <w:sz w:val="22"/>
          <w:szCs w:val="22"/>
        </w:rPr>
        <w:t xml:space="preserve">ко са </w:t>
      </w:r>
      <w:proofErr w:type="spellStart"/>
      <w:r w:rsidRPr="002E3A44">
        <w:rPr>
          <w:sz w:val="22"/>
          <w:szCs w:val="22"/>
        </w:rPr>
        <w:t>стрингове</w:t>
      </w:r>
      <w:proofErr w:type="spellEnd"/>
      <w:r w:rsidRPr="002E3A44">
        <w:rPr>
          <w:sz w:val="22"/>
          <w:szCs w:val="22"/>
        </w:rPr>
        <w:t xml:space="preserve"> можем да ги преобразуваме до числа като сумираме кодовете на символите им</w:t>
      </w:r>
      <w:r w:rsidR="00081286">
        <w:rPr>
          <w:sz w:val="22"/>
          <w:szCs w:val="22"/>
        </w:rPr>
        <w:t xml:space="preserve"> </w:t>
      </w:r>
      <w:r w:rsidR="00081286" w:rsidRPr="00081286">
        <w:rPr>
          <w:sz w:val="22"/>
          <w:szCs w:val="22"/>
        </w:rPr>
        <w:t>(</w:t>
      </w:r>
      <w:r w:rsidR="00081286" w:rsidRPr="00081286">
        <w:rPr>
          <w:sz w:val="22"/>
          <w:szCs w:val="22"/>
          <w:lang w:val="ru-RU"/>
        </w:rPr>
        <w:t xml:space="preserve">за </w:t>
      </w:r>
      <w:r w:rsidR="00081286" w:rsidRPr="00081286">
        <w:rPr>
          <w:sz w:val="22"/>
          <w:szCs w:val="22"/>
        </w:rPr>
        <w:t>hello</w:t>
      </w:r>
      <w:r w:rsidR="00081286" w:rsidRPr="00081286">
        <w:rPr>
          <w:sz w:val="22"/>
          <w:szCs w:val="22"/>
          <w:lang w:val="ru-RU"/>
        </w:rPr>
        <w:t xml:space="preserve"> получаваме 104 + 101 + 108 + 108 + 111 + 111 = 532)</w:t>
      </w:r>
      <w:r w:rsidRPr="00081286">
        <w:rPr>
          <w:sz w:val="22"/>
          <w:szCs w:val="22"/>
        </w:rPr>
        <w:t>,</w:t>
      </w:r>
      <w:r w:rsidR="008B54DC" w:rsidRPr="002E3A44">
        <w:rPr>
          <w:sz w:val="22"/>
          <w:szCs w:val="22"/>
        </w:rPr>
        <w:t xml:space="preserve"> или като</w:t>
      </w:r>
      <w:r w:rsidRPr="002E3A44">
        <w:rPr>
          <w:sz w:val="22"/>
          <w:szCs w:val="22"/>
        </w:rPr>
        <w:t xml:space="preserve"> умножим всеки код на символ по позицията му и след това ги съберем и приемем, че низът е число в p-</w:t>
      </w:r>
      <w:proofErr w:type="spellStart"/>
      <w:r w:rsidRPr="002E3A44">
        <w:rPr>
          <w:sz w:val="22"/>
          <w:szCs w:val="22"/>
        </w:rPr>
        <w:t>ична</w:t>
      </w:r>
      <w:proofErr w:type="spellEnd"/>
      <w:r w:rsidRPr="002E3A44">
        <w:rPr>
          <w:sz w:val="22"/>
          <w:szCs w:val="22"/>
        </w:rPr>
        <w:t xml:space="preserve"> бройна система, където p е броя символи допустими в низа</w:t>
      </w:r>
      <w:r w:rsidR="004F729E">
        <w:rPr>
          <w:sz w:val="22"/>
          <w:szCs w:val="22"/>
        </w:rPr>
        <w:t>,</w:t>
      </w:r>
      <w:r w:rsidRPr="002E3A44">
        <w:rPr>
          <w:sz w:val="22"/>
          <w:szCs w:val="22"/>
        </w:rPr>
        <w:t xml:space="preserve"> и др. </w:t>
      </w:r>
    </w:p>
    <w:p w:rsidR="00F85C18" w:rsidRDefault="00F85C18" w:rsidP="002E3A44">
      <w:pPr>
        <w:pStyle w:val="NormalWeb"/>
        <w:spacing w:before="0" w:beforeAutospacing="0" w:after="0" w:afterAutospacing="0"/>
        <w:ind w:firstLine="851"/>
        <w:jc w:val="both"/>
        <w:rPr>
          <w:sz w:val="22"/>
          <w:szCs w:val="22"/>
        </w:rPr>
      </w:pPr>
    </w:p>
    <w:p w:rsidR="00793F25" w:rsidRDefault="00F85C18" w:rsidP="002E3A44">
      <w:pPr>
        <w:pStyle w:val="NormalWeb"/>
        <w:spacing w:before="0" w:beforeAutospacing="0" w:after="0" w:afterAutospacing="0"/>
        <w:ind w:firstLine="851"/>
        <w:jc w:val="both"/>
        <w:rPr>
          <w:b/>
          <w:sz w:val="22"/>
          <w:szCs w:val="22"/>
        </w:rPr>
      </w:pPr>
      <w:r w:rsidRPr="00F85C18">
        <w:rPr>
          <w:b/>
          <w:sz w:val="22"/>
          <w:szCs w:val="22"/>
        </w:rPr>
        <w:t xml:space="preserve">а/ </w:t>
      </w:r>
      <w:r w:rsidR="00793F25" w:rsidRPr="00F85C18">
        <w:rPr>
          <w:b/>
          <w:sz w:val="22"/>
          <w:szCs w:val="22"/>
        </w:rPr>
        <w:t>клас</w:t>
      </w:r>
      <w:r>
        <w:rPr>
          <w:b/>
          <w:sz w:val="22"/>
          <w:szCs w:val="22"/>
        </w:rPr>
        <w:t>ически хеш-функции върху числа</w:t>
      </w:r>
    </w:p>
    <w:p w:rsidR="00F85C18" w:rsidRPr="00F85C18" w:rsidRDefault="00F85C18" w:rsidP="002E3A44">
      <w:pPr>
        <w:pStyle w:val="NormalWeb"/>
        <w:spacing w:before="0" w:beforeAutospacing="0" w:after="0" w:afterAutospacing="0"/>
        <w:ind w:firstLine="851"/>
        <w:jc w:val="both"/>
        <w:rPr>
          <w:b/>
          <w:sz w:val="22"/>
          <w:szCs w:val="22"/>
        </w:rPr>
      </w:pPr>
    </w:p>
    <w:p w:rsidR="00793F25" w:rsidRPr="002E3A44" w:rsidRDefault="008B54DC" w:rsidP="00F85C18">
      <w:pPr>
        <w:pStyle w:val="Heading3"/>
        <w:numPr>
          <w:ilvl w:val="0"/>
          <w:numId w:val="5"/>
        </w:numPr>
        <w:spacing w:before="0" w:beforeAutospacing="0" w:after="0" w:afterAutospacing="0"/>
        <w:ind w:left="1276" w:hanging="425"/>
        <w:jc w:val="both"/>
        <w:rPr>
          <w:sz w:val="22"/>
          <w:szCs w:val="22"/>
        </w:rPr>
      </w:pPr>
      <w:bookmarkStart w:id="5" w:name=".D0.9E.D1.81.D1.82.D0.B0.D1.82.D1.8A.D0."/>
      <w:bookmarkEnd w:id="5"/>
      <w:r w:rsidRPr="002E3A44">
        <w:rPr>
          <w:rStyle w:val="mw-headline"/>
          <w:sz w:val="22"/>
          <w:szCs w:val="22"/>
        </w:rPr>
        <w:t>о</w:t>
      </w:r>
      <w:r w:rsidR="00793F25" w:rsidRPr="002E3A44">
        <w:rPr>
          <w:rStyle w:val="mw-headline"/>
          <w:sz w:val="22"/>
          <w:szCs w:val="22"/>
        </w:rPr>
        <w:t xml:space="preserve">статък при деление </w:t>
      </w:r>
    </w:p>
    <w:p w:rsidR="00793F25" w:rsidRPr="002E3A44" w:rsidRDefault="00793F25" w:rsidP="002E3A44">
      <w:pPr>
        <w:pStyle w:val="NormalWeb"/>
        <w:spacing w:before="0" w:beforeAutospacing="0" w:after="0" w:afterAutospacing="0"/>
        <w:ind w:firstLine="851"/>
        <w:jc w:val="both"/>
        <w:rPr>
          <w:sz w:val="22"/>
          <w:szCs w:val="22"/>
        </w:rPr>
      </w:pPr>
      <w:r w:rsidRPr="002E3A44">
        <w:rPr>
          <w:sz w:val="22"/>
          <w:szCs w:val="22"/>
        </w:rPr>
        <w:t xml:space="preserve">Може да се каже, че това е най-простият и сравнително ефективен метод за хеширане. Взима се остатъка при целочисленото деление на ключа с размера на таблицата. </w:t>
      </w:r>
    </w:p>
    <w:p w:rsidR="00793F25" w:rsidRDefault="00793F25" w:rsidP="002E3A44">
      <w:pPr>
        <w:pStyle w:val="HTMLPreformatted"/>
        <w:ind w:firstLine="851"/>
        <w:jc w:val="both"/>
      </w:pPr>
      <w:r w:rsidRPr="002E3A44">
        <w:t>hash(key) = key % n</w:t>
      </w:r>
    </w:p>
    <w:p w:rsidR="004F729E" w:rsidRPr="004F729E" w:rsidRDefault="004F729E" w:rsidP="002E3A44">
      <w:pPr>
        <w:pStyle w:val="HTMLPreformatted"/>
        <w:ind w:firstLine="851"/>
        <w:jc w:val="both"/>
        <w:rPr>
          <w:rFonts w:ascii="Times New Roman" w:hAnsi="Times New Roman" w:cs="Times New Roman"/>
          <w:sz w:val="22"/>
          <w:szCs w:val="22"/>
          <w:lang w:val="ru-RU"/>
        </w:rPr>
      </w:pPr>
      <w:r w:rsidRPr="004F729E">
        <w:rPr>
          <w:rFonts w:ascii="Times New Roman" w:hAnsi="Times New Roman" w:cs="Times New Roman"/>
          <w:sz w:val="22"/>
          <w:szCs w:val="22"/>
        </w:rPr>
        <w:t xml:space="preserve">Например, за числото 25 при размер </w:t>
      </w:r>
      <w:r w:rsidRPr="004F729E">
        <w:rPr>
          <w:rFonts w:ascii="Times New Roman" w:hAnsi="Times New Roman" w:cs="Times New Roman"/>
          <w:sz w:val="22"/>
          <w:szCs w:val="22"/>
          <w:lang w:val="en-US"/>
        </w:rPr>
        <w:t>n</w:t>
      </w:r>
      <w:r w:rsidRPr="004F729E">
        <w:rPr>
          <w:rFonts w:ascii="Times New Roman" w:hAnsi="Times New Roman" w:cs="Times New Roman"/>
          <w:sz w:val="22"/>
          <w:szCs w:val="22"/>
          <w:lang w:val="ru-RU"/>
        </w:rPr>
        <w:t xml:space="preserve"> = 10 </w:t>
      </w:r>
      <w:r w:rsidRPr="004F729E">
        <w:rPr>
          <w:rFonts w:ascii="Times New Roman" w:hAnsi="Times New Roman" w:cs="Times New Roman"/>
          <w:sz w:val="22"/>
          <w:szCs w:val="22"/>
        </w:rPr>
        <w:t xml:space="preserve">се получава </w:t>
      </w:r>
      <w:r w:rsidRPr="004F729E">
        <w:rPr>
          <w:rFonts w:ascii="Times New Roman" w:hAnsi="Times New Roman" w:cs="Times New Roman"/>
          <w:sz w:val="22"/>
          <w:szCs w:val="22"/>
          <w:lang w:val="en-US"/>
        </w:rPr>
        <w:t>hash</w:t>
      </w:r>
      <w:r w:rsidRPr="004F729E">
        <w:rPr>
          <w:rFonts w:ascii="Times New Roman" w:hAnsi="Times New Roman" w:cs="Times New Roman"/>
          <w:sz w:val="22"/>
          <w:szCs w:val="22"/>
          <w:lang w:val="ru-RU"/>
        </w:rPr>
        <w:t>(25) = 25%10=5.</w:t>
      </w:r>
    </w:p>
    <w:p w:rsidR="004F729E" w:rsidRPr="00E14B02" w:rsidRDefault="004F729E" w:rsidP="004F729E">
      <w:pPr>
        <w:pStyle w:val="NormalWeb"/>
        <w:spacing w:before="0" w:beforeAutospacing="0" w:after="0" w:afterAutospacing="0"/>
        <w:ind w:firstLine="851"/>
        <w:jc w:val="both"/>
        <w:rPr>
          <w:sz w:val="22"/>
          <w:szCs w:val="22"/>
        </w:rPr>
      </w:pPr>
      <w:r w:rsidRPr="004F729E">
        <w:rPr>
          <w:sz w:val="22"/>
          <w:szCs w:val="22"/>
          <w:lang w:val="ru-RU"/>
        </w:rPr>
        <w:t xml:space="preserve">При този алгоритъм не е удачно </w:t>
      </w:r>
      <w:r w:rsidRPr="004F729E">
        <w:rPr>
          <w:sz w:val="22"/>
          <w:szCs w:val="22"/>
        </w:rPr>
        <w:t>n да е</w:t>
      </w:r>
      <w:r w:rsidRPr="004F729E">
        <w:rPr>
          <w:sz w:val="22"/>
          <w:szCs w:val="22"/>
          <w:lang w:val="ru-RU"/>
        </w:rPr>
        <w:t xml:space="preserve"> степен на двойката, тъй като в такъв случай хеш кода на даден ключ, ще бъдат младшите му </w:t>
      </w:r>
      <w:r w:rsidRPr="004F729E">
        <w:rPr>
          <w:sz w:val="22"/>
          <w:szCs w:val="22"/>
        </w:rPr>
        <w:t> </w:t>
      </w:r>
      <w:r w:rsidRPr="004F729E">
        <w:rPr>
          <w:sz w:val="22"/>
          <w:szCs w:val="22"/>
          <w:lang w:val="ru-RU"/>
        </w:rPr>
        <w:t>битове, а алгоритъмът се държи лошо при голям брой съвпадащи младши битове.</w:t>
      </w:r>
      <w:r>
        <w:rPr>
          <w:sz w:val="22"/>
          <w:szCs w:val="22"/>
          <w:lang w:val="ru-RU"/>
        </w:rPr>
        <w:t xml:space="preserve"> </w:t>
      </w:r>
    </w:p>
    <w:p w:rsidR="004F729E" w:rsidRPr="004F729E" w:rsidRDefault="004F729E" w:rsidP="004F729E">
      <w:pPr>
        <w:pStyle w:val="NormalWeb"/>
        <w:spacing w:before="0" w:beforeAutospacing="0" w:after="0" w:afterAutospacing="0"/>
        <w:ind w:firstLine="851"/>
        <w:jc w:val="both"/>
        <w:rPr>
          <w:sz w:val="22"/>
          <w:szCs w:val="22"/>
          <w:lang w:val="ru-RU"/>
        </w:rPr>
      </w:pPr>
      <w:r w:rsidRPr="004F729E">
        <w:rPr>
          <w:sz w:val="22"/>
          <w:szCs w:val="22"/>
          <w:lang w:val="ru-RU"/>
        </w:rPr>
        <w:t xml:space="preserve">Например, ако </w:t>
      </w:r>
      <w:r w:rsidRPr="004F729E">
        <w:rPr>
          <w:sz w:val="22"/>
          <w:szCs w:val="22"/>
        </w:rPr>
        <w:t>n</w:t>
      </w:r>
      <w:r w:rsidRPr="004F729E">
        <w:rPr>
          <w:sz w:val="22"/>
          <w:szCs w:val="22"/>
          <w:lang w:val="ru-RU"/>
        </w:rPr>
        <w:t xml:space="preserve"> = 16, </w:t>
      </w:r>
      <w:r w:rsidRPr="004F729E">
        <w:rPr>
          <w:sz w:val="22"/>
          <w:szCs w:val="22"/>
          <w:lang w:val="en-US"/>
        </w:rPr>
        <w:t>hash</w:t>
      </w:r>
      <w:r w:rsidRPr="004F729E">
        <w:rPr>
          <w:sz w:val="22"/>
          <w:szCs w:val="22"/>
          <w:lang w:val="ru-RU"/>
        </w:rPr>
        <w:t xml:space="preserve">(173)=173%16=13, </w:t>
      </w:r>
      <w:r w:rsidRPr="004F729E">
        <w:rPr>
          <w:sz w:val="22"/>
          <w:szCs w:val="22"/>
        </w:rPr>
        <w:t xml:space="preserve">което е </w:t>
      </w:r>
      <w:r w:rsidRPr="004F729E">
        <w:rPr>
          <w:sz w:val="22"/>
          <w:szCs w:val="22"/>
          <w:highlight w:val="lightGray"/>
          <w:lang w:val="ru-RU"/>
        </w:rPr>
        <w:t>1101</w:t>
      </w:r>
      <w:r w:rsidRPr="004F729E">
        <w:rPr>
          <w:sz w:val="22"/>
          <w:szCs w:val="22"/>
          <w:vertAlign w:val="subscript"/>
          <w:lang w:val="ru-RU"/>
        </w:rPr>
        <w:t>(2)</w:t>
      </w:r>
      <w:r w:rsidRPr="004F729E">
        <w:rPr>
          <w:sz w:val="22"/>
          <w:szCs w:val="22"/>
          <w:lang w:val="ru-RU"/>
        </w:rPr>
        <w:t xml:space="preserve"> </w:t>
      </w:r>
      <w:r w:rsidRPr="004F729E">
        <w:rPr>
          <w:sz w:val="22"/>
          <w:szCs w:val="22"/>
        </w:rPr>
        <w:t xml:space="preserve">и представлява </w:t>
      </w:r>
      <w:r w:rsidRPr="004F729E">
        <w:rPr>
          <w:sz w:val="22"/>
          <w:szCs w:val="22"/>
          <w:lang w:val="ru-RU"/>
        </w:rPr>
        <w:t>младшите битове на 173</w:t>
      </w:r>
      <w:r w:rsidR="00CE2391">
        <w:rPr>
          <w:sz w:val="22"/>
          <w:szCs w:val="22"/>
          <w:lang w:val="ru-RU"/>
        </w:rPr>
        <w:t>,</w:t>
      </w:r>
      <w:r w:rsidRPr="004F729E">
        <w:rPr>
          <w:sz w:val="22"/>
          <w:szCs w:val="22"/>
          <w:lang w:val="ru-RU"/>
        </w:rPr>
        <w:t xml:space="preserve"> което е 1010</w:t>
      </w:r>
      <w:r w:rsidRPr="004F729E">
        <w:rPr>
          <w:sz w:val="22"/>
          <w:szCs w:val="22"/>
          <w:highlight w:val="lightGray"/>
          <w:lang w:val="ru-RU"/>
        </w:rPr>
        <w:t>1101</w:t>
      </w:r>
      <w:r w:rsidRPr="004F729E">
        <w:rPr>
          <w:sz w:val="22"/>
          <w:szCs w:val="22"/>
          <w:vertAlign w:val="subscript"/>
          <w:lang w:val="ru-RU"/>
        </w:rPr>
        <w:t>(2)</w:t>
      </w:r>
      <w:r w:rsidRPr="004F729E">
        <w:rPr>
          <w:sz w:val="22"/>
          <w:szCs w:val="22"/>
          <w:lang w:val="ru-RU"/>
        </w:rPr>
        <w:t xml:space="preserve">. </w:t>
      </w:r>
    </w:p>
    <w:p w:rsidR="00793F25" w:rsidRDefault="00CE2391" w:rsidP="002E3A44">
      <w:pPr>
        <w:pStyle w:val="NormalWeb"/>
        <w:spacing w:before="0" w:beforeAutospacing="0" w:after="0" w:afterAutospacing="0"/>
        <w:ind w:firstLine="851"/>
        <w:jc w:val="both"/>
        <w:rPr>
          <w:sz w:val="22"/>
          <w:szCs w:val="22"/>
        </w:rPr>
      </w:pPr>
      <w:r>
        <w:rPr>
          <w:sz w:val="22"/>
          <w:szCs w:val="22"/>
        </w:rPr>
        <w:t>Затова н</w:t>
      </w:r>
      <w:r w:rsidR="00793F25" w:rsidRPr="002E3A44">
        <w:rPr>
          <w:sz w:val="22"/>
          <w:szCs w:val="22"/>
        </w:rPr>
        <w:t xml:space="preserve">ай-често за размер на таблицата се избира просто число. </w:t>
      </w:r>
    </w:p>
    <w:p w:rsidR="004F729E" w:rsidRDefault="004F729E" w:rsidP="002E3A44">
      <w:pPr>
        <w:pStyle w:val="NormalWeb"/>
        <w:spacing w:before="0" w:beforeAutospacing="0" w:after="0" w:afterAutospacing="0"/>
        <w:ind w:firstLine="851"/>
        <w:jc w:val="both"/>
        <w:rPr>
          <w:lang w:val="ru-RU"/>
        </w:rPr>
      </w:pPr>
    </w:p>
    <w:p w:rsidR="00793F25" w:rsidRPr="00F85C18" w:rsidRDefault="008B54DC" w:rsidP="00F85C18">
      <w:pPr>
        <w:pStyle w:val="Heading3"/>
        <w:numPr>
          <w:ilvl w:val="0"/>
          <w:numId w:val="5"/>
        </w:numPr>
        <w:spacing w:before="0" w:beforeAutospacing="0" w:after="0" w:afterAutospacing="0"/>
        <w:ind w:left="1276" w:hanging="425"/>
        <w:jc w:val="both"/>
        <w:rPr>
          <w:rStyle w:val="mw-headline"/>
        </w:rPr>
      </w:pPr>
      <w:bookmarkStart w:id="6" w:name=".D0.9C.D0.B8.D0.BB.D1.82.D0.B8.D0.BF.D0."/>
      <w:bookmarkEnd w:id="6"/>
      <w:r w:rsidRPr="002E3A44">
        <w:rPr>
          <w:rStyle w:val="mw-headline"/>
          <w:sz w:val="22"/>
          <w:szCs w:val="22"/>
        </w:rPr>
        <w:t>му</w:t>
      </w:r>
      <w:r w:rsidR="00793F25" w:rsidRPr="002E3A44">
        <w:rPr>
          <w:rStyle w:val="mw-headline"/>
          <w:sz w:val="22"/>
          <w:szCs w:val="22"/>
        </w:rPr>
        <w:t xml:space="preserve">лтипликативно хеширане </w:t>
      </w:r>
    </w:p>
    <w:p w:rsidR="00793F25" w:rsidRDefault="00793F25" w:rsidP="002E3A44">
      <w:pPr>
        <w:pStyle w:val="NormalWeb"/>
        <w:spacing w:before="0" w:beforeAutospacing="0" w:after="0" w:afterAutospacing="0"/>
        <w:ind w:firstLine="851"/>
        <w:jc w:val="both"/>
        <w:rPr>
          <w:sz w:val="22"/>
          <w:szCs w:val="22"/>
        </w:rPr>
      </w:pPr>
      <w:r w:rsidRPr="002E3A44">
        <w:rPr>
          <w:sz w:val="22"/>
          <w:szCs w:val="22"/>
        </w:rPr>
        <w:t xml:space="preserve">При мултипликативното хеширане избираме реална константа a между 0 и 1 и образуваме функцията: </w:t>
      </w:r>
    </w:p>
    <w:p w:rsidR="00DF7030" w:rsidRDefault="0008014F" w:rsidP="00C81E33">
      <w:pPr>
        <w:ind w:firstLine="851"/>
        <w:jc w:val="both"/>
        <w:rPr>
          <w:sz w:val="22"/>
          <w:szCs w:val="22"/>
        </w:rPr>
      </w:pPr>
      <w:r w:rsidRPr="00C81E33">
        <w:rPr>
          <w:rFonts w:ascii="Courier New" w:hAnsi="Courier New" w:cs="Courier New"/>
          <w:sz w:val="20"/>
          <w:szCs w:val="20"/>
        </w:rPr>
        <w:t>h</w:t>
      </w:r>
      <w:r w:rsidRPr="00C81E33">
        <w:rPr>
          <w:rFonts w:ascii="Courier New" w:hAnsi="Courier New" w:cs="Courier New"/>
          <w:sz w:val="20"/>
          <w:szCs w:val="20"/>
          <w:lang w:val="en-US"/>
        </w:rPr>
        <w:t>ash</w:t>
      </w:r>
      <w:r w:rsidRPr="00C81E33">
        <w:rPr>
          <w:rFonts w:ascii="Courier New" w:hAnsi="Courier New" w:cs="Courier New"/>
          <w:sz w:val="20"/>
          <w:szCs w:val="20"/>
        </w:rPr>
        <w:t xml:space="preserve"> (k</w:t>
      </w:r>
      <w:proofErr w:type="spellStart"/>
      <w:r w:rsidRPr="00C81E33">
        <w:rPr>
          <w:rFonts w:ascii="Courier New" w:hAnsi="Courier New" w:cs="Courier New"/>
          <w:sz w:val="20"/>
          <w:szCs w:val="20"/>
          <w:lang w:val="en-US"/>
        </w:rPr>
        <w:t>ey</w:t>
      </w:r>
      <w:proofErr w:type="spellEnd"/>
      <w:r w:rsidRPr="00C81E33">
        <w:rPr>
          <w:rFonts w:ascii="Courier New" w:hAnsi="Courier New" w:cs="Courier New"/>
          <w:sz w:val="20"/>
          <w:szCs w:val="20"/>
        </w:rPr>
        <w:t>) = [n.{k</w:t>
      </w:r>
      <w:proofErr w:type="spellStart"/>
      <w:r w:rsidRPr="00C81E33">
        <w:rPr>
          <w:rFonts w:ascii="Courier New" w:hAnsi="Courier New" w:cs="Courier New"/>
          <w:sz w:val="20"/>
          <w:szCs w:val="20"/>
          <w:lang w:val="en-US"/>
        </w:rPr>
        <w:t>ey</w:t>
      </w:r>
      <w:proofErr w:type="spellEnd"/>
      <w:r w:rsidRPr="00C81E33">
        <w:rPr>
          <w:rFonts w:ascii="Courier New" w:hAnsi="Courier New" w:cs="Courier New"/>
          <w:sz w:val="20"/>
          <w:szCs w:val="20"/>
        </w:rPr>
        <w:t>.a}],</w:t>
      </w:r>
      <w:r w:rsidRPr="0008014F">
        <w:rPr>
          <w:rFonts w:ascii="Courier New" w:hAnsi="Courier New" w:cs="Courier New"/>
          <w:sz w:val="22"/>
          <w:szCs w:val="22"/>
        </w:rPr>
        <w:t xml:space="preserve"> </w:t>
      </w:r>
      <w:r w:rsidRPr="0008014F">
        <w:rPr>
          <w:sz w:val="22"/>
          <w:szCs w:val="22"/>
        </w:rPr>
        <w:t>където {k</w:t>
      </w:r>
      <w:proofErr w:type="spellStart"/>
      <w:r>
        <w:rPr>
          <w:sz w:val="22"/>
          <w:szCs w:val="22"/>
          <w:lang w:val="en-US"/>
        </w:rPr>
        <w:t>ey</w:t>
      </w:r>
      <w:proofErr w:type="spellEnd"/>
      <w:r w:rsidRPr="0008014F">
        <w:rPr>
          <w:sz w:val="22"/>
          <w:szCs w:val="22"/>
        </w:rPr>
        <w:t xml:space="preserve">.a} е дробната част на </w:t>
      </w:r>
      <w:r>
        <w:rPr>
          <w:sz w:val="22"/>
          <w:szCs w:val="22"/>
        </w:rPr>
        <w:t xml:space="preserve">произведението на </w:t>
      </w:r>
      <w:r>
        <w:rPr>
          <w:sz w:val="22"/>
          <w:szCs w:val="22"/>
          <w:lang w:val="en-US"/>
        </w:rPr>
        <w:t>key</w:t>
      </w:r>
      <w:r w:rsidRPr="0008014F">
        <w:rPr>
          <w:sz w:val="22"/>
          <w:szCs w:val="22"/>
          <w:lang w:val="ru-RU"/>
        </w:rPr>
        <w:t xml:space="preserve"> </w:t>
      </w:r>
      <w:r>
        <w:rPr>
          <w:sz w:val="22"/>
          <w:szCs w:val="22"/>
        </w:rPr>
        <w:t xml:space="preserve">и </w:t>
      </w:r>
      <w:r w:rsidRPr="0008014F">
        <w:rPr>
          <w:sz w:val="22"/>
          <w:szCs w:val="22"/>
        </w:rPr>
        <w:t>а, [] означават цялата част</w:t>
      </w:r>
      <w:r>
        <w:rPr>
          <w:sz w:val="22"/>
          <w:szCs w:val="22"/>
        </w:rPr>
        <w:t xml:space="preserve"> на полученото число</w:t>
      </w:r>
    </w:p>
    <w:p w:rsidR="00C81E33" w:rsidRPr="00F66CB6" w:rsidRDefault="00DF7030" w:rsidP="00C81E33">
      <w:pPr>
        <w:ind w:firstLine="851"/>
        <w:jc w:val="both"/>
        <w:rPr>
          <w:sz w:val="22"/>
          <w:szCs w:val="22"/>
        </w:rPr>
      </w:pPr>
      <w:r>
        <w:rPr>
          <w:sz w:val="22"/>
          <w:szCs w:val="22"/>
        </w:rPr>
        <w:t>За да я пресметнем, най-напред</w:t>
      </w:r>
      <w:r w:rsidR="00C81E33" w:rsidRPr="00734A83">
        <w:rPr>
          <w:sz w:val="22"/>
          <w:szCs w:val="22"/>
        </w:rPr>
        <w:t xml:space="preserve"> </w:t>
      </w:r>
      <w:r w:rsidR="00C81E33">
        <w:rPr>
          <w:sz w:val="22"/>
          <w:szCs w:val="22"/>
        </w:rPr>
        <w:t>намираме</w:t>
      </w:r>
      <w:r w:rsidR="00C81E33" w:rsidRPr="00734A83">
        <w:rPr>
          <w:sz w:val="22"/>
          <w:szCs w:val="22"/>
        </w:rPr>
        <w:t xml:space="preserve"> дробн</w:t>
      </w:r>
      <w:r w:rsidR="00C81E33">
        <w:rPr>
          <w:sz w:val="22"/>
          <w:szCs w:val="22"/>
        </w:rPr>
        <w:t xml:space="preserve">ата част от произведението </w:t>
      </w:r>
      <w:r w:rsidR="00C81E33">
        <w:rPr>
          <w:sz w:val="22"/>
          <w:szCs w:val="22"/>
          <w:lang w:val="en-US"/>
        </w:rPr>
        <w:t>key</w:t>
      </w:r>
      <w:r w:rsidR="00C81E33" w:rsidRPr="0008014F">
        <w:rPr>
          <w:sz w:val="22"/>
          <w:szCs w:val="22"/>
          <w:lang w:val="ru-RU"/>
        </w:rPr>
        <w:t>*</w:t>
      </w:r>
      <w:r w:rsidR="00C81E33">
        <w:rPr>
          <w:sz w:val="22"/>
          <w:szCs w:val="22"/>
          <w:lang w:val="en-US"/>
        </w:rPr>
        <w:t>a</w:t>
      </w:r>
      <w:r w:rsidR="00C81E33" w:rsidRPr="00734A83">
        <w:rPr>
          <w:sz w:val="22"/>
          <w:szCs w:val="22"/>
        </w:rPr>
        <w:t xml:space="preserve"> и я умно</w:t>
      </w:r>
      <w:r w:rsidR="00C81E33">
        <w:rPr>
          <w:sz w:val="22"/>
          <w:szCs w:val="22"/>
        </w:rPr>
        <w:t>жаваме по размера на таблицата, след това вземаме цялата част на получения резултат.</w:t>
      </w:r>
      <w:r w:rsidR="00F66CB6">
        <w:rPr>
          <w:sz w:val="22"/>
          <w:szCs w:val="22"/>
        </w:rPr>
        <w:t xml:space="preserve"> А самата дробна част се намира като от числото извадим цялата му част: </w:t>
      </w:r>
      <w:r w:rsidR="00F66CB6" w:rsidRPr="0008014F">
        <w:rPr>
          <w:sz w:val="22"/>
          <w:szCs w:val="22"/>
        </w:rPr>
        <w:t>{k</w:t>
      </w:r>
      <w:proofErr w:type="spellStart"/>
      <w:r w:rsidR="00F66CB6">
        <w:rPr>
          <w:sz w:val="22"/>
          <w:szCs w:val="22"/>
          <w:lang w:val="en-US"/>
        </w:rPr>
        <w:t>ey</w:t>
      </w:r>
      <w:proofErr w:type="spellEnd"/>
      <w:r w:rsidR="00F66CB6" w:rsidRPr="0008014F">
        <w:rPr>
          <w:sz w:val="22"/>
          <w:szCs w:val="22"/>
        </w:rPr>
        <w:t>.a}</w:t>
      </w:r>
      <w:r w:rsidR="00F66CB6">
        <w:rPr>
          <w:sz w:val="22"/>
          <w:szCs w:val="22"/>
        </w:rPr>
        <w:t xml:space="preserve"> = </w:t>
      </w:r>
      <w:r w:rsidR="00F66CB6">
        <w:rPr>
          <w:sz w:val="22"/>
          <w:szCs w:val="22"/>
          <w:lang w:val="en-US"/>
        </w:rPr>
        <w:t>key</w:t>
      </w:r>
      <w:r w:rsidR="00F66CB6" w:rsidRPr="00F66CB6">
        <w:rPr>
          <w:sz w:val="22"/>
          <w:szCs w:val="22"/>
          <w:lang w:val="ru-RU"/>
        </w:rPr>
        <w:t>.</w:t>
      </w:r>
      <w:r w:rsidR="00F66CB6">
        <w:rPr>
          <w:sz w:val="22"/>
          <w:szCs w:val="22"/>
          <w:lang w:val="en-US"/>
        </w:rPr>
        <w:t>a</w:t>
      </w:r>
      <w:r w:rsidR="00F66CB6" w:rsidRPr="00F66CB6">
        <w:rPr>
          <w:sz w:val="22"/>
          <w:szCs w:val="22"/>
          <w:lang w:val="ru-RU"/>
        </w:rPr>
        <w:t xml:space="preserve"> – [</w:t>
      </w:r>
      <w:r w:rsidR="00F66CB6">
        <w:rPr>
          <w:sz w:val="22"/>
          <w:szCs w:val="22"/>
          <w:lang w:val="en-US"/>
        </w:rPr>
        <w:t>key</w:t>
      </w:r>
      <w:r w:rsidR="00F66CB6" w:rsidRPr="00F66CB6">
        <w:rPr>
          <w:sz w:val="22"/>
          <w:szCs w:val="22"/>
          <w:lang w:val="ru-RU"/>
        </w:rPr>
        <w:t>.</w:t>
      </w:r>
      <w:r w:rsidR="00F66CB6">
        <w:rPr>
          <w:sz w:val="22"/>
          <w:szCs w:val="22"/>
          <w:lang w:val="en-US"/>
        </w:rPr>
        <w:t>a</w:t>
      </w:r>
      <w:r w:rsidR="00F66CB6" w:rsidRPr="00F66CB6">
        <w:rPr>
          <w:sz w:val="22"/>
          <w:szCs w:val="22"/>
          <w:lang w:val="ru-RU"/>
        </w:rPr>
        <w:t xml:space="preserve">]. </w:t>
      </w:r>
      <w:r w:rsidR="00F66CB6">
        <w:rPr>
          <w:sz w:val="22"/>
          <w:szCs w:val="22"/>
        </w:rPr>
        <w:t>Изразено това на езика С++ има следния вид:</w:t>
      </w:r>
    </w:p>
    <w:p w:rsidR="00793F25" w:rsidRDefault="00793F25" w:rsidP="002E3A44">
      <w:pPr>
        <w:pStyle w:val="HTMLPreformatted"/>
        <w:ind w:firstLine="851"/>
        <w:jc w:val="both"/>
      </w:pPr>
      <w:r w:rsidRPr="002E3A44">
        <w:t xml:space="preserve">hash(key) = </w:t>
      </w:r>
      <w:r w:rsidR="0008014F">
        <w:rPr>
          <w:lang w:val="en-US"/>
        </w:rPr>
        <w:t>floor</w:t>
      </w:r>
      <w:r w:rsidRPr="002E3A44">
        <w:t xml:space="preserve">(n * ((key * a) - </w:t>
      </w:r>
      <w:r w:rsidR="0008014F">
        <w:rPr>
          <w:lang w:val="en-US"/>
        </w:rPr>
        <w:t>floor</w:t>
      </w:r>
      <w:r w:rsidRPr="002E3A44">
        <w:t>(key * a)))</w:t>
      </w:r>
    </w:p>
    <w:p w:rsidR="00734A83" w:rsidRDefault="00734A83" w:rsidP="00734A83">
      <w:pPr>
        <w:ind w:firstLine="851"/>
        <w:jc w:val="both"/>
        <w:rPr>
          <w:sz w:val="22"/>
          <w:szCs w:val="22"/>
        </w:rPr>
      </w:pPr>
      <w:r w:rsidRPr="00734A83">
        <w:rPr>
          <w:sz w:val="22"/>
          <w:szCs w:val="22"/>
        </w:rPr>
        <w:t xml:space="preserve">Въпреки че изборът на константата а е произволен, при някой стойности алгоритъмът се държи по-добре. </w:t>
      </w:r>
      <w:proofErr w:type="spellStart"/>
      <w:r w:rsidRPr="00734A83">
        <w:rPr>
          <w:sz w:val="22"/>
          <w:szCs w:val="22"/>
        </w:rPr>
        <w:t>Кнут</w:t>
      </w:r>
      <w:proofErr w:type="spellEnd"/>
      <w:r>
        <w:rPr>
          <w:sz w:val="22"/>
          <w:szCs w:val="22"/>
        </w:rPr>
        <w:t xml:space="preserve"> </w:t>
      </w:r>
      <w:r w:rsidRPr="00734A83">
        <w:rPr>
          <w:sz w:val="22"/>
          <w:szCs w:val="22"/>
        </w:rPr>
        <w:t xml:space="preserve">(1968) препоръчва да се използва златното сечение : а = </w:t>
      </w:r>
      <m:oMath>
        <m:f>
          <m:fPr>
            <m:ctrlPr>
              <w:rPr>
                <w:rFonts w:ascii="Cambria Math" w:hAnsi="Cambria Math"/>
                <w:sz w:val="22"/>
                <w:szCs w:val="22"/>
              </w:rPr>
            </m:ctrlPr>
          </m:fPr>
          <m:num>
            <m:rad>
              <m:radPr>
                <m:degHide m:val="on"/>
                <m:ctrlPr>
                  <w:rPr>
                    <w:rFonts w:ascii="Cambria Math" w:hAnsi="Cambria Math"/>
                    <w:sz w:val="22"/>
                    <w:szCs w:val="22"/>
                  </w:rPr>
                </m:ctrlPr>
              </m:radPr>
              <m:deg/>
              <m:e>
                <m:r>
                  <m:rPr>
                    <m:sty m:val="p"/>
                  </m:rPr>
                  <w:rPr>
                    <w:rFonts w:ascii="Cambria Math" w:hAnsi="Cambria Math"/>
                    <w:sz w:val="22"/>
                    <w:szCs w:val="22"/>
                  </w:rPr>
                  <m:t>5</m:t>
                </m:r>
              </m:e>
            </m:rad>
            <m:r>
              <m:rPr>
                <m:sty m:val="p"/>
              </m:rPr>
              <w:rPr>
                <w:rFonts w:ascii="Cambria Math" w:hAnsi="Cambria Math"/>
                <w:sz w:val="22"/>
                <w:szCs w:val="22"/>
              </w:rPr>
              <m:t>-1</m:t>
            </m:r>
          </m:num>
          <m:den>
            <m:r>
              <m:rPr>
                <m:sty m:val="p"/>
              </m:rPr>
              <w:rPr>
                <w:rFonts w:ascii="Cambria Math" w:hAnsi="Cambria Math"/>
                <w:sz w:val="22"/>
                <w:szCs w:val="22"/>
              </w:rPr>
              <m:t>2</m:t>
            </m:r>
          </m:den>
        </m:f>
      </m:oMath>
      <w:r>
        <w:rPr>
          <w:sz w:val="22"/>
          <w:szCs w:val="22"/>
        </w:rPr>
        <w:t xml:space="preserve"> </w:t>
      </w:r>
      <w:r w:rsidRPr="00734A83">
        <w:rPr>
          <w:sz w:val="22"/>
          <w:szCs w:val="22"/>
        </w:rPr>
        <w:t>= 0.6180339887…</w:t>
      </w:r>
    </w:p>
    <w:p w:rsidR="002E3A44" w:rsidRDefault="002E3A44" w:rsidP="002E3A44">
      <w:pPr>
        <w:pStyle w:val="Heading3"/>
        <w:spacing w:before="0" w:beforeAutospacing="0" w:after="0" w:afterAutospacing="0"/>
        <w:ind w:firstLine="851"/>
        <w:jc w:val="both"/>
        <w:rPr>
          <w:rStyle w:val="mw-headline"/>
          <w:sz w:val="22"/>
          <w:szCs w:val="22"/>
        </w:rPr>
      </w:pPr>
    </w:p>
    <w:p w:rsidR="00793F25" w:rsidRPr="00F85C18" w:rsidRDefault="002E3A44" w:rsidP="00F85C18">
      <w:pPr>
        <w:pStyle w:val="Heading3"/>
        <w:numPr>
          <w:ilvl w:val="0"/>
          <w:numId w:val="5"/>
        </w:numPr>
        <w:spacing w:before="0" w:beforeAutospacing="0" w:after="0" w:afterAutospacing="0"/>
        <w:ind w:left="1276" w:hanging="425"/>
        <w:jc w:val="both"/>
        <w:rPr>
          <w:rStyle w:val="mw-headline"/>
        </w:rPr>
      </w:pPr>
      <w:r>
        <w:rPr>
          <w:rStyle w:val="mw-headline"/>
          <w:sz w:val="22"/>
          <w:szCs w:val="22"/>
        </w:rPr>
        <w:t>х</w:t>
      </w:r>
      <w:r w:rsidR="00793F25" w:rsidRPr="002E3A44">
        <w:rPr>
          <w:rStyle w:val="mw-headline"/>
          <w:sz w:val="22"/>
          <w:szCs w:val="22"/>
        </w:rPr>
        <w:t xml:space="preserve">еш функции върху части от ключа </w:t>
      </w:r>
    </w:p>
    <w:p w:rsidR="00A041E9" w:rsidRDefault="00A041E9" w:rsidP="00A041E9">
      <w:pPr>
        <w:pStyle w:val="NormalWeb"/>
        <w:spacing w:before="0" w:beforeAutospacing="0" w:after="0" w:afterAutospacing="0"/>
        <w:ind w:firstLine="851"/>
        <w:jc w:val="both"/>
        <w:rPr>
          <w:sz w:val="22"/>
          <w:szCs w:val="22"/>
        </w:rPr>
      </w:pPr>
      <w:r w:rsidRPr="002E3A44">
        <w:rPr>
          <w:sz w:val="22"/>
          <w:szCs w:val="22"/>
        </w:rPr>
        <w:t xml:space="preserve">Такива функции обикновено се използват когато ключът може да е много голямо число. </w:t>
      </w:r>
    </w:p>
    <w:p w:rsidR="00A041E9" w:rsidRDefault="00793F25" w:rsidP="00A041E9">
      <w:pPr>
        <w:pStyle w:val="NormalWeb"/>
        <w:spacing w:before="0" w:beforeAutospacing="0" w:after="0" w:afterAutospacing="0"/>
        <w:ind w:firstLine="851"/>
        <w:jc w:val="both"/>
        <w:rPr>
          <w:sz w:val="22"/>
          <w:szCs w:val="22"/>
          <w:lang w:val="ru-RU"/>
        </w:rPr>
      </w:pPr>
      <w:r w:rsidRPr="002E3A44">
        <w:rPr>
          <w:sz w:val="22"/>
          <w:szCs w:val="22"/>
        </w:rPr>
        <w:t xml:space="preserve">При </w:t>
      </w:r>
      <w:r w:rsidR="00A041E9">
        <w:rPr>
          <w:sz w:val="22"/>
          <w:szCs w:val="22"/>
        </w:rPr>
        <w:t>някои от тях</w:t>
      </w:r>
      <w:r w:rsidRPr="002E3A44">
        <w:rPr>
          <w:sz w:val="22"/>
          <w:szCs w:val="22"/>
        </w:rPr>
        <w:t xml:space="preserve"> се обработва само </w:t>
      </w:r>
      <w:r w:rsidRPr="00A041E9">
        <w:rPr>
          <w:sz w:val="22"/>
          <w:szCs w:val="22"/>
        </w:rPr>
        <w:t>част от ключа</w:t>
      </w:r>
      <w:r w:rsidRPr="002E3A44">
        <w:rPr>
          <w:sz w:val="22"/>
          <w:szCs w:val="22"/>
        </w:rPr>
        <w:t xml:space="preserve"> - използват се само цифрите стоящи на определ</w:t>
      </w:r>
      <w:r w:rsidR="0095646A">
        <w:rPr>
          <w:sz w:val="22"/>
          <w:szCs w:val="22"/>
        </w:rPr>
        <w:t>е</w:t>
      </w:r>
      <w:r w:rsidRPr="002E3A44">
        <w:rPr>
          <w:sz w:val="22"/>
          <w:szCs w:val="22"/>
        </w:rPr>
        <w:t>ни позиции</w:t>
      </w:r>
      <w:r w:rsidR="00A041E9">
        <w:rPr>
          <w:sz w:val="22"/>
          <w:szCs w:val="22"/>
        </w:rPr>
        <w:t xml:space="preserve"> </w:t>
      </w:r>
      <w:r w:rsidR="00A041E9" w:rsidRPr="00A041E9">
        <w:rPr>
          <w:b/>
          <w:sz w:val="22"/>
          <w:szCs w:val="22"/>
        </w:rPr>
        <w:t>/извличане на цифри/</w:t>
      </w:r>
      <w:r w:rsidRPr="002E3A44">
        <w:rPr>
          <w:sz w:val="22"/>
          <w:szCs w:val="22"/>
        </w:rPr>
        <w:t xml:space="preserve">. </w:t>
      </w:r>
      <w:r w:rsidR="00A041E9">
        <w:rPr>
          <w:sz w:val="22"/>
          <w:szCs w:val="22"/>
        </w:rPr>
        <w:t>Например</w:t>
      </w:r>
      <w:r w:rsidR="00A041E9" w:rsidRPr="00A041E9">
        <w:rPr>
          <w:sz w:val="22"/>
          <w:szCs w:val="22"/>
          <w:lang w:val="ru-RU"/>
        </w:rPr>
        <w:t xml:space="preserve"> за ключовете 123569, 425435, 546754, 676576</w:t>
      </w:r>
      <w:r w:rsidR="00A041E9">
        <w:rPr>
          <w:sz w:val="22"/>
          <w:szCs w:val="22"/>
          <w:lang w:val="ru-RU"/>
        </w:rPr>
        <w:t xml:space="preserve"> ще вземем цифрите, стоящи на </w:t>
      </w:r>
      <w:r w:rsidR="00A041E9" w:rsidRPr="00A041E9">
        <w:rPr>
          <w:sz w:val="22"/>
          <w:szCs w:val="22"/>
          <w:lang w:val="ru-RU"/>
        </w:rPr>
        <w:t xml:space="preserve">1,3 и 5-то място </w:t>
      </w:r>
      <w:r w:rsidR="00A041E9">
        <w:rPr>
          <w:sz w:val="22"/>
          <w:szCs w:val="22"/>
          <w:lang w:val="ru-RU"/>
        </w:rPr>
        <w:t xml:space="preserve">и </w:t>
      </w:r>
      <w:r w:rsidR="00A041E9" w:rsidRPr="00A041E9">
        <w:rPr>
          <w:sz w:val="22"/>
          <w:szCs w:val="22"/>
          <w:lang w:val="ru-RU"/>
        </w:rPr>
        <w:t xml:space="preserve">ще получим съответно 136, 453, 565, 667. В случая </w:t>
      </w:r>
      <w:r w:rsidR="00A041E9" w:rsidRPr="00A041E9">
        <w:rPr>
          <w:sz w:val="22"/>
          <w:szCs w:val="22"/>
        </w:rPr>
        <w:t>n</w:t>
      </w:r>
      <w:r w:rsidR="00A041E9" w:rsidRPr="00A041E9">
        <w:rPr>
          <w:sz w:val="22"/>
          <w:szCs w:val="22"/>
          <w:lang w:val="ru-RU"/>
        </w:rPr>
        <w:t xml:space="preserve"> = 1000</w:t>
      </w:r>
      <w:r w:rsidR="00A041E9">
        <w:rPr>
          <w:sz w:val="22"/>
          <w:szCs w:val="22"/>
          <w:lang w:val="ru-RU"/>
        </w:rPr>
        <w:t xml:space="preserve"> </w:t>
      </w:r>
      <w:r w:rsidR="00A041E9" w:rsidRPr="00A041E9">
        <w:rPr>
          <w:sz w:val="22"/>
          <w:szCs w:val="22"/>
          <w:lang w:val="ru-RU"/>
        </w:rPr>
        <w:t>(тъй като при извличане на 3 цифри можем да получим число в интервала [0…999])</w:t>
      </w:r>
      <w:r w:rsidR="00A041E9">
        <w:rPr>
          <w:sz w:val="22"/>
          <w:szCs w:val="22"/>
          <w:lang w:val="ru-RU"/>
        </w:rPr>
        <w:t>.</w:t>
      </w:r>
      <w:r w:rsidR="00A041E9" w:rsidRPr="00A041E9">
        <w:rPr>
          <w:sz w:val="22"/>
          <w:szCs w:val="22"/>
          <w:lang w:val="ru-RU"/>
        </w:rPr>
        <w:t xml:space="preserve"> Методът има добра успеваемост, когато числата не съдържат много повтарящи се цифри.</w:t>
      </w:r>
    </w:p>
    <w:p w:rsidR="00793F25" w:rsidRPr="00A041E9" w:rsidRDefault="00A041E9" w:rsidP="00A041E9">
      <w:pPr>
        <w:pStyle w:val="NormalWeb"/>
        <w:spacing w:before="0" w:beforeAutospacing="0" w:after="0" w:afterAutospacing="0"/>
        <w:ind w:firstLine="851"/>
        <w:jc w:val="both"/>
        <w:rPr>
          <w:sz w:val="22"/>
          <w:szCs w:val="22"/>
          <w:lang w:val="ru-RU"/>
        </w:rPr>
      </w:pPr>
      <w:r>
        <w:rPr>
          <w:sz w:val="22"/>
          <w:szCs w:val="22"/>
        </w:rPr>
        <w:t>Други</w:t>
      </w:r>
      <w:r w:rsidR="00793F25" w:rsidRPr="002E3A44">
        <w:rPr>
          <w:sz w:val="22"/>
          <w:szCs w:val="22"/>
        </w:rPr>
        <w:t xml:space="preserve"> използва</w:t>
      </w:r>
      <w:r>
        <w:rPr>
          <w:sz w:val="22"/>
          <w:szCs w:val="22"/>
        </w:rPr>
        <w:t>т</w:t>
      </w:r>
      <w:r w:rsidR="00793F25" w:rsidRPr="002E3A44">
        <w:rPr>
          <w:sz w:val="22"/>
          <w:szCs w:val="22"/>
        </w:rPr>
        <w:t xml:space="preserve"> т.нар. </w:t>
      </w:r>
      <w:r w:rsidR="00793F25" w:rsidRPr="00A041E9">
        <w:rPr>
          <w:b/>
          <w:sz w:val="22"/>
          <w:szCs w:val="22"/>
        </w:rPr>
        <w:t>сгъване</w:t>
      </w:r>
      <w:r w:rsidR="00793F25" w:rsidRPr="002E3A44">
        <w:rPr>
          <w:sz w:val="22"/>
          <w:szCs w:val="22"/>
        </w:rPr>
        <w:t xml:space="preserve"> </w:t>
      </w:r>
      <w:r>
        <w:rPr>
          <w:sz w:val="22"/>
          <w:szCs w:val="22"/>
        </w:rPr>
        <w:t>–</w:t>
      </w:r>
      <w:r w:rsidR="00793F25" w:rsidRPr="002E3A44">
        <w:rPr>
          <w:sz w:val="22"/>
          <w:szCs w:val="22"/>
        </w:rPr>
        <w:t xml:space="preserve"> разделяме ключа на части и прилагаме някаква аритметична операция върху тях. </w:t>
      </w:r>
      <w:r>
        <w:rPr>
          <w:sz w:val="22"/>
          <w:szCs w:val="22"/>
          <w:lang w:val="ru-RU"/>
        </w:rPr>
        <w:t>На</w:t>
      </w:r>
      <w:r w:rsidRPr="00A041E9">
        <w:rPr>
          <w:sz w:val="22"/>
          <w:szCs w:val="22"/>
          <w:lang w:val="ru-RU"/>
        </w:rPr>
        <w:t>пример числото 123569425435 можем да разделим на 2 чести, т.е. на 123569 и 425435, да извлечем цифрите от 1, 3 и 5-то място, т.е. 136 и 453 и да ги съберем. Окончателно получаваме 589.</w:t>
      </w:r>
    </w:p>
    <w:p w:rsidR="00A041E9" w:rsidRDefault="00A041E9" w:rsidP="002E3A44">
      <w:pPr>
        <w:pStyle w:val="NormalWeb"/>
        <w:spacing w:before="0" w:beforeAutospacing="0" w:after="0" w:afterAutospacing="0"/>
        <w:ind w:firstLine="851"/>
        <w:jc w:val="both"/>
        <w:rPr>
          <w:sz w:val="22"/>
          <w:szCs w:val="22"/>
          <w:lang w:val="ru-RU"/>
        </w:rPr>
      </w:pPr>
      <w:r w:rsidRPr="00A041E9">
        <w:rPr>
          <w:sz w:val="22"/>
          <w:szCs w:val="22"/>
          <w:lang w:val="ru-RU"/>
        </w:rPr>
        <w:t xml:space="preserve"> </w:t>
      </w:r>
      <w:r>
        <w:rPr>
          <w:sz w:val="22"/>
          <w:szCs w:val="22"/>
          <w:lang w:val="ru-RU"/>
        </w:rPr>
        <w:t xml:space="preserve">При трети вид се прилага </w:t>
      </w:r>
      <w:r w:rsidRPr="00A041E9">
        <w:rPr>
          <w:b/>
          <w:sz w:val="22"/>
          <w:szCs w:val="22"/>
          <w:lang w:val="ru-RU"/>
        </w:rPr>
        <w:t>п</w:t>
      </w:r>
      <w:r w:rsidRPr="00A041E9">
        <w:rPr>
          <w:b/>
          <w:bCs/>
          <w:sz w:val="22"/>
          <w:szCs w:val="22"/>
          <w:lang w:val="ru-RU"/>
        </w:rPr>
        <w:t>овдигане на средата в квадрат</w:t>
      </w:r>
      <w:r>
        <w:rPr>
          <w:b/>
          <w:bCs/>
          <w:sz w:val="22"/>
          <w:szCs w:val="22"/>
          <w:lang w:val="ru-RU"/>
        </w:rPr>
        <w:t xml:space="preserve"> </w:t>
      </w:r>
      <w:r>
        <w:rPr>
          <w:sz w:val="22"/>
          <w:szCs w:val="22"/>
          <w:lang w:val="ru-RU"/>
        </w:rPr>
        <w:t>– и</w:t>
      </w:r>
      <w:r w:rsidRPr="00A041E9">
        <w:rPr>
          <w:sz w:val="22"/>
          <w:szCs w:val="22"/>
          <w:lang w:val="ru-RU"/>
        </w:rPr>
        <w:t xml:space="preserve">звличате средните р цифри и </w:t>
      </w:r>
      <w:r>
        <w:rPr>
          <w:sz w:val="22"/>
          <w:szCs w:val="22"/>
          <w:lang w:val="ru-RU"/>
        </w:rPr>
        <w:t xml:space="preserve">ги повдигате в квадрат. Например числото </w:t>
      </w:r>
      <w:r w:rsidRPr="00A041E9">
        <w:rPr>
          <w:sz w:val="22"/>
          <w:szCs w:val="22"/>
          <w:lang w:val="ru-RU"/>
        </w:rPr>
        <w:t xml:space="preserve">12567134280980 има среда 134, т.е. кода е 134.134 = 17956. Ако резултатът надхвърля </w:t>
      </w:r>
      <w:r w:rsidRPr="00A041E9">
        <w:rPr>
          <w:sz w:val="22"/>
          <w:szCs w:val="22"/>
        </w:rPr>
        <w:t>n</w:t>
      </w:r>
      <w:r w:rsidRPr="00A041E9">
        <w:rPr>
          <w:sz w:val="22"/>
          <w:szCs w:val="22"/>
          <w:lang w:val="ru-RU"/>
        </w:rPr>
        <w:t xml:space="preserve">, </w:t>
      </w:r>
      <w:r w:rsidRPr="00A041E9">
        <w:rPr>
          <w:sz w:val="22"/>
          <w:szCs w:val="22"/>
        </w:rPr>
        <w:t> </w:t>
      </w:r>
      <w:r w:rsidRPr="00A041E9">
        <w:rPr>
          <w:sz w:val="22"/>
          <w:szCs w:val="22"/>
          <w:lang w:val="ru-RU"/>
        </w:rPr>
        <w:t xml:space="preserve">се премахват първите няколко значещи цифри. Т.е. ако </w:t>
      </w:r>
      <w:r w:rsidRPr="00A041E9">
        <w:rPr>
          <w:sz w:val="22"/>
          <w:szCs w:val="22"/>
        </w:rPr>
        <w:t>n</w:t>
      </w:r>
      <w:r w:rsidRPr="00A041E9">
        <w:rPr>
          <w:sz w:val="22"/>
          <w:szCs w:val="22"/>
          <w:lang w:val="ru-RU"/>
        </w:rPr>
        <w:t xml:space="preserve"> = 10001, то от 17956 се премахва първата цифра и резултатът е 7956. </w:t>
      </w:r>
      <w:r>
        <w:rPr>
          <w:sz w:val="22"/>
          <w:szCs w:val="22"/>
          <w:lang w:val="ru-RU"/>
        </w:rPr>
        <w:t>/</w:t>
      </w:r>
      <w:r w:rsidRPr="00A041E9">
        <w:rPr>
          <w:sz w:val="22"/>
          <w:szCs w:val="22"/>
          <w:lang w:val="ru-RU"/>
        </w:rPr>
        <w:t>последната операция не е еквивалентна на намиране на остатък при делене</w:t>
      </w:r>
      <w:r>
        <w:rPr>
          <w:sz w:val="22"/>
          <w:szCs w:val="22"/>
          <w:lang w:val="ru-RU"/>
        </w:rPr>
        <w:t>/</w:t>
      </w:r>
      <w:r w:rsidRPr="00A041E9">
        <w:rPr>
          <w:sz w:val="22"/>
          <w:szCs w:val="22"/>
          <w:lang w:val="ru-RU"/>
        </w:rPr>
        <w:t>.</w:t>
      </w:r>
    </w:p>
    <w:p w:rsidR="00F85C18" w:rsidRDefault="00F85C18" w:rsidP="00F85C18">
      <w:pPr>
        <w:pStyle w:val="NormalWeb"/>
        <w:spacing w:before="0" w:beforeAutospacing="0" w:after="0" w:afterAutospacing="0"/>
        <w:ind w:firstLine="851"/>
        <w:jc w:val="both"/>
        <w:rPr>
          <w:sz w:val="22"/>
          <w:szCs w:val="22"/>
          <w:lang w:val="ru-RU"/>
        </w:rPr>
      </w:pPr>
    </w:p>
    <w:p w:rsidR="00793F25" w:rsidRPr="00F85C18" w:rsidRDefault="008F185D" w:rsidP="00F85C18">
      <w:pPr>
        <w:pStyle w:val="NormalWeb"/>
        <w:spacing w:before="0" w:beforeAutospacing="0" w:after="0" w:afterAutospacing="0"/>
        <w:ind w:firstLine="851"/>
        <w:jc w:val="both"/>
        <w:rPr>
          <w:b/>
          <w:sz w:val="22"/>
          <w:szCs w:val="22"/>
        </w:rPr>
      </w:pPr>
      <w:bookmarkStart w:id="7" w:name=".D0.A5.D0.B5.D1.88_.D1.84.D1.83.D0.BD.D0"/>
      <w:bookmarkEnd w:id="7"/>
      <w:r>
        <w:rPr>
          <w:b/>
          <w:sz w:val="22"/>
          <w:szCs w:val="22"/>
        </w:rPr>
        <w:t>б</w:t>
      </w:r>
      <w:r w:rsidR="002E3A44" w:rsidRPr="00F85C18">
        <w:rPr>
          <w:b/>
          <w:sz w:val="22"/>
          <w:szCs w:val="22"/>
        </w:rPr>
        <w:t xml:space="preserve">/ </w:t>
      </w:r>
      <w:r w:rsidR="00F85C18" w:rsidRPr="00F85C18">
        <w:rPr>
          <w:b/>
          <w:sz w:val="22"/>
          <w:szCs w:val="22"/>
        </w:rPr>
        <w:t>клас</w:t>
      </w:r>
      <w:r w:rsidR="00F85C18">
        <w:rPr>
          <w:b/>
          <w:sz w:val="22"/>
          <w:szCs w:val="22"/>
        </w:rPr>
        <w:t xml:space="preserve">ически </w:t>
      </w:r>
      <w:r w:rsidR="002E3A44" w:rsidRPr="00F85C18">
        <w:rPr>
          <w:b/>
          <w:sz w:val="22"/>
          <w:szCs w:val="22"/>
        </w:rPr>
        <w:t>х</w:t>
      </w:r>
      <w:r w:rsidR="00793F25" w:rsidRPr="00F85C18">
        <w:rPr>
          <w:b/>
          <w:sz w:val="22"/>
          <w:szCs w:val="22"/>
        </w:rPr>
        <w:t xml:space="preserve">еш функции върху низове </w:t>
      </w:r>
    </w:p>
    <w:p w:rsidR="00F85C18" w:rsidRPr="002E3A44" w:rsidRDefault="00F85C18" w:rsidP="00F85C18">
      <w:pPr>
        <w:pStyle w:val="NormalWeb"/>
        <w:spacing w:before="0" w:beforeAutospacing="0" w:after="0" w:afterAutospacing="0"/>
        <w:ind w:firstLine="851"/>
        <w:jc w:val="both"/>
        <w:rPr>
          <w:sz w:val="22"/>
          <w:szCs w:val="22"/>
        </w:rPr>
      </w:pPr>
      <w:r w:rsidRPr="002E3A44">
        <w:rPr>
          <w:sz w:val="22"/>
          <w:szCs w:val="22"/>
        </w:rPr>
        <w:t xml:space="preserve">Низовете са едни от най-използваните ключове при хеширането. </w:t>
      </w:r>
      <w:r>
        <w:rPr>
          <w:sz w:val="22"/>
          <w:szCs w:val="22"/>
        </w:rPr>
        <w:t>Разбира се, м</w:t>
      </w:r>
      <w:r w:rsidRPr="00F85C18">
        <w:rPr>
          <w:sz w:val="22"/>
          <w:szCs w:val="22"/>
          <w:lang w:val="ru-RU"/>
        </w:rPr>
        <w:t>оже</w:t>
      </w:r>
      <w:r>
        <w:rPr>
          <w:sz w:val="22"/>
          <w:szCs w:val="22"/>
          <w:lang w:val="ru-RU"/>
        </w:rPr>
        <w:t>м</w:t>
      </w:r>
      <w:r w:rsidRPr="00F85C18">
        <w:rPr>
          <w:sz w:val="22"/>
          <w:szCs w:val="22"/>
          <w:lang w:val="ru-RU"/>
        </w:rPr>
        <w:t xml:space="preserve"> да представи</w:t>
      </w:r>
      <w:r>
        <w:rPr>
          <w:sz w:val="22"/>
          <w:szCs w:val="22"/>
          <w:lang w:val="ru-RU"/>
        </w:rPr>
        <w:t>м</w:t>
      </w:r>
      <w:r w:rsidRPr="00F85C18">
        <w:rPr>
          <w:sz w:val="22"/>
          <w:szCs w:val="22"/>
          <w:lang w:val="ru-RU"/>
        </w:rPr>
        <w:t xml:space="preserve"> всеки символен низ като числен и да </w:t>
      </w:r>
      <w:r>
        <w:rPr>
          <w:sz w:val="22"/>
          <w:szCs w:val="22"/>
          <w:lang w:val="ru-RU"/>
        </w:rPr>
        <w:t>приложим изброените вече хеш-функции за числа</w:t>
      </w:r>
      <w:r w:rsidRPr="00F85C18">
        <w:rPr>
          <w:sz w:val="22"/>
          <w:szCs w:val="22"/>
          <w:lang w:val="ru-RU"/>
        </w:rPr>
        <w:t xml:space="preserve">, но има и специални хеш функции за символни низове. </w:t>
      </w:r>
      <w:r w:rsidRPr="002E3A44">
        <w:rPr>
          <w:sz w:val="22"/>
          <w:szCs w:val="22"/>
        </w:rPr>
        <w:t>Общата схема по която работят хеш-функциите въ</w:t>
      </w:r>
      <w:r>
        <w:rPr>
          <w:sz w:val="22"/>
          <w:szCs w:val="22"/>
        </w:rPr>
        <w:t>р</w:t>
      </w:r>
      <w:r w:rsidRPr="002E3A44">
        <w:rPr>
          <w:sz w:val="22"/>
          <w:szCs w:val="22"/>
        </w:rPr>
        <w:t xml:space="preserve">ху </w:t>
      </w:r>
      <w:r>
        <w:rPr>
          <w:sz w:val="22"/>
          <w:szCs w:val="22"/>
        </w:rPr>
        <w:t>низове</w:t>
      </w:r>
      <w:r w:rsidRPr="002E3A44">
        <w:rPr>
          <w:sz w:val="22"/>
          <w:szCs w:val="22"/>
        </w:rPr>
        <w:t xml:space="preserve"> е: </w:t>
      </w:r>
    </w:p>
    <w:p w:rsidR="00793F25" w:rsidRPr="002E3A44" w:rsidRDefault="00793F25" w:rsidP="002E3A44">
      <w:pPr>
        <w:pStyle w:val="HTMLPreformatted"/>
        <w:ind w:firstLine="851"/>
        <w:jc w:val="both"/>
      </w:pPr>
      <w:r w:rsidRPr="002E3A44">
        <w:t>hash( key )</w:t>
      </w:r>
    </w:p>
    <w:p w:rsidR="00793F25" w:rsidRPr="002E3A44" w:rsidRDefault="00793F25" w:rsidP="002E3A44">
      <w:pPr>
        <w:pStyle w:val="HTMLPreformatted"/>
        <w:ind w:firstLine="851"/>
        <w:jc w:val="both"/>
      </w:pPr>
      <w:r w:rsidRPr="002E3A44">
        <w:lastRenderedPageBreak/>
        <w:t>{</w:t>
      </w:r>
    </w:p>
    <w:p w:rsidR="00793F25" w:rsidRPr="002E3A44" w:rsidRDefault="00793F25" w:rsidP="002E3A44">
      <w:pPr>
        <w:pStyle w:val="HTMLPreformatted"/>
        <w:ind w:firstLine="851"/>
        <w:jc w:val="both"/>
      </w:pPr>
      <w:r w:rsidRPr="002E3A44">
        <w:t xml:space="preserve">   резултат = начална сто</w:t>
      </w:r>
      <w:r w:rsidR="0095646A">
        <w:t>й</w:t>
      </w:r>
      <w:r w:rsidRPr="002E3A44">
        <w:t>ност</w:t>
      </w:r>
    </w:p>
    <w:p w:rsidR="00793F25" w:rsidRPr="002E3A44" w:rsidRDefault="00793F25" w:rsidP="002E3A44">
      <w:pPr>
        <w:pStyle w:val="HTMLPreformatted"/>
        <w:ind w:firstLine="851"/>
        <w:jc w:val="both"/>
      </w:pPr>
      <w:r w:rsidRPr="002E3A44">
        <w:t xml:space="preserve">   за всеки си</w:t>
      </w:r>
      <w:r w:rsidR="0095646A">
        <w:t>м</w:t>
      </w:r>
      <w:r w:rsidRPr="002E3A44">
        <w:t>вол c от key</w:t>
      </w:r>
    </w:p>
    <w:p w:rsidR="00793F25" w:rsidRPr="002E3A44" w:rsidRDefault="00793F25" w:rsidP="002E3A44">
      <w:pPr>
        <w:pStyle w:val="HTMLPreformatted"/>
        <w:ind w:firstLine="851"/>
        <w:jc w:val="both"/>
      </w:pPr>
      <w:r w:rsidRPr="002E3A44">
        <w:t xml:space="preserve">     резултат = комбиниране( резултат, c )</w:t>
      </w:r>
    </w:p>
    <w:p w:rsidR="00793F25" w:rsidRPr="002E3A44" w:rsidRDefault="00793F25" w:rsidP="002E3A44">
      <w:pPr>
        <w:pStyle w:val="HTMLPreformatted"/>
        <w:ind w:firstLine="851"/>
        <w:jc w:val="both"/>
      </w:pPr>
      <w:r w:rsidRPr="002E3A44">
        <w:t xml:space="preserve">     резултат = модифициране( резултат )</w:t>
      </w:r>
    </w:p>
    <w:p w:rsidR="00793F25" w:rsidRPr="002E3A44" w:rsidRDefault="00793F25" w:rsidP="002E3A44">
      <w:pPr>
        <w:pStyle w:val="HTMLPreformatted"/>
        <w:ind w:firstLine="851"/>
        <w:jc w:val="both"/>
      </w:pPr>
      <w:r w:rsidRPr="002E3A44">
        <w:t xml:space="preserve">   резултат = допълнително_модифициране( резултат )</w:t>
      </w:r>
    </w:p>
    <w:p w:rsidR="00793F25" w:rsidRDefault="00793F25" w:rsidP="002E3A44">
      <w:pPr>
        <w:pStyle w:val="HTMLPreformatted"/>
        <w:ind w:firstLine="851"/>
        <w:jc w:val="both"/>
      </w:pPr>
      <w:r w:rsidRPr="002E3A44">
        <w:t>}</w:t>
      </w:r>
    </w:p>
    <w:p w:rsidR="004731F6" w:rsidRPr="002E3A44" w:rsidRDefault="004731F6" w:rsidP="002E3A44">
      <w:pPr>
        <w:pStyle w:val="HTMLPreformatted"/>
        <w:ind w:firstLine="851"/>
        <w:jc w:val="both"/>
      </w:pPr>
    </w:p>
    <w:p w:rsidR="00AD3106" w:rsidRPr="002E3A44" w:rsidRDefault="00AD3106" w:rsidP="00AD3106">
      <w:pPr>
        <w:pStyle w:val="Heading3"/>
        <w:numPr>
          <w:ilvl w:val="0"/>
          <w:numId w:val="5"/>
        </w:numPr>
        <w:spacing w:before="0" w:beforeAutospacing="0" w:after="0" w:afterAutospacing="0"/>
        <w:ind w:left="1276" w:hanging="425"/>
        <w:jc w:val="both"/>
        <w:rPr>
          <w:sz w:val="22"/>
          <w:szCs w:val="22"/>
        </w:rPr>
      </w:pPr>
      <w:r>
        <w:rPr>
          <w:rStyle w:val="mw-headline"/>
          <w:sz w:val="22"/>
          <w:szCs w:val="22"/>
        </w:rPr>
        <w:t>адитивно хеширане</w:t>
      </w:r>
      <w:r w:rsidRPr="002E3A44">
        <w:rPr>
          <w:rStyle w:val="mw-headline"/>
          <w:sz w:val="22"/>
          <w:szCs w:val="22"/>
        </w:rPr>
        <w:t xml:space="preserve"> </w:t>
      </w:r>
    </w:p>
    <w:p w:rsidR="00AD3106" w:rsidRDefault="00AD3106" w:rsidP="002E3A44">
      <w:pPr>
        <w:pStyle w:val="NormalWeb"/>
        <w:spacing w:before="0" w:beforeAutospacing="0" w:after="0" w:afterAutospacing="0"/>
        <w:ind w:firstLine="851"/>
        <w:jc w:val="both"/>
        <w:rPr>
          <w:sz w:val="22"/>
          <w:szCs w:val="22"/>
        </w:rPr>
      </w:pPr>
      <w:r>
        <w:rPr>
          <w:sz w:val="22"/>
          <w:szCs w:val="22"/>
        </w:rPr>
        <w:t>Това е н</w:t>
      </w:r>
      <w:r w:rsidR="00793F25" w:rsidRPr="002E3A44">
        <w:rPr>
          <w:sz w:val="22"/>
          <w:szCs w:val="22"/>
        </w:rPr>
        <w:t>ай-простата функ</w:t>
      </w:r>
      <w:r w:rsidR="00BE370A" w:rsidRPr="002E3A44">
        <w:rPr>
          <w:sz w:val="22"/>
          <w:szCs w:val="22"/>
        </w:rPr>
        <w:t>ц</w:t>
      </w:r>
      <w:r w:rsidR="00793F25" w:rsidRPr="002E3A44">
        <w:rPr>
          <w:sz w:val="22"/>
          <w:szCs w:val="22"/>
        </w:rPr>
        <w:t xml:space="preserve">ия за хеширане на </w:t>
      </w:r>
      <w:proofErr w:type="spellStart"/>
      <w:r w:rsidR="00793F25" w:rsidRPr="002E3A44">
        <w:rPr>
          <w:sz w:val="22"/>
          <w:szCs w:val="22"/>
        </w:rPr>
        <w:t>стрингове</w:t>
      </w:r>
      <w:proofErr w:type="spellEnd"/>
      <w:r>
        <w:rPr>
          <w:sz w:val="22"/>
          <w:szCs w:val="22"/>
        </w:rPr>
        <w:t>, но и най-неефективна</w:t>
      </w:r>
      <w:r w:rsidR="00793F25" w:rsidRPr="002E3A44">
        <w:rPr>
          <w:sz w:val="22"/>
          <w:szCs w:val="22"/>
        </w:rPr>
        <w:t xml:space="preserve">. При него </w:t>
      </w:r>
      <w:r w:rsidR="004731F6">
        <w:rPr>
          <w:sz w:val="22"/>
          <w:szCs w:val="22"/>
        </w:rPr>
        <w:t>сумираме</w:t>
      </w:r>
      <w:r w:rsidR="00793F25" w:rsidRPr="002E3A44">
        <w:rPr>
          <w:sz w:val="22"/>
          <w:szCs w:val="22"/>
        </w:rPr>
        <w:t xml:space="preserve"> ASCII кодовете на символите</w:t>
      </w:r>
      <w:r w:rsidR="0095646A">
        <w:rPr>
          <w:sz w:val="22"/>
          <w:szCs w:val="22"/>
        </w:rPr>
        <w:t>,</w:t>
      </w:r>
      <w:r w:rsidR="00793F25" w:rsidRPr="002E3A44">
        <w:rPr>
          <w:sz w:val="22"/>
          <w:szCs w:val="22"/>
        </w:rPr>
        <w:t xml:space="preserve"> участващи в низа</w:t>
      </w:r>
      <w:r w:rsidR="004731F6">
        <w:rPr>
          <w:sz w:val="22"/>
          <w:szCs w:val="22"/>
        </w:rPr>
        <w:t xml:space="preserve">, и вземаме </w:t>
      </w:r>
      <w:r w:rsidR="004731F6" w:rsidRPr="002E3A44">
        <w:rPr>
          <w:sz w:val="22"/>
          <w:szCs w:val="22"/>
        </w:rPr>
        <w:t>остатък</w:t>
      </w:r>
      <w:r w:rsidR="004731F6">
        <w:rPr>
          <w:sz w:val="22"/>
          <w:szCs w:val="22"/>
        </w:rPr>
        <w:t>а</w:t>
      </w:r>
      <w:r w:rsidR="004731F6" w:rsidRPr="002E3A44">
        <w:rPr>
          <w:sz w:val="22"/>
          <w:szCs w:val="22"/>
        </w:rPr>
        <w:t xml:space="preserve"> от делението на сумата</w:t>
      </w:r>
      <w:r w:rsidR="004731F6" w:rsidRPr="004731F6">
        <w:rPr>
          <w:sz w:val="22"/>
          <w:szCs w:val="22"/>
        </w:rPr>
        <w:t xml:space="preserve"> </w:t>
      </w:r>
      <w:r w:rsidR="004731F6" w:rsidRPr="002E3A44">
        <w:rPr>
          <w:sz w:val="22"/>
          <w:szCs w:val="22"/>
        </w:rPr>
        <w:t>с размера на таблицата</w:t>
      </w:r>
      <w:r w:rsidR="00793F25" w:rsidRPr="002E3A44">
        <w:rPr>
          <w:sz w:val="22"/>
          <w:szCs w:val="22"/>
        </w:rPr>
        <w:t xml:space="preserve">. </w:t>
      </w:r>
    </w:p>
    <w:p w:rsidR="004731F6" w:rsidRDefault="004731F6" w:rsidP="004731F6">
      <w:pPr>
        <w:ind w:firstLine="851"/>
        <w:rPr>
          <w:rFonts w:ascii="Courier New" w:hAnsi="Courier New" w:cs="Courier New"/>
          <w:sz w:val="20"/>
          <w:szCs w:val="20"/>
        </w:rPr>
      </w:pP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hash</w:t>
      </w:r>
      <w:r w:rsidRPr="004731F6">
        <w:rPr>
          <w:rFonts w:ascii="Courier New" w:hAnsi="Courier New" w:cs="Courier New"/>
          <w:sz w:val="20"/>
          <w:szCs w:val="20"/>
          <w:lang w:val="en-US"/>
        </w:rPr>
        <w:t xml:space="preserve"> (</w:t>
      </w:r>
      <w:r w:rsidRPr="004731F6">
        <w:rPr>
          <w:rFonts w:ascii="Courier New" w:hAnsi="Courier New" w:cs="Courier New"/>
          <w:sz w:val="20"/>
          <w:szCs w:val="20"/>
        </w:rPr>
        <w:t>const</w:t>
      </w:r>
      <w:r w:rsidRPr="004731F6">
        <w:rPr>
          <w:rFonts w:ascii="Courier New" w:hAnsi="Courier New" w:cs="Courier New"/>
          <w:sz w:val="20"/>
          <w:szCs w:val="20"/>
          <w:lang w:val="en-US"/>
        </w:rPr>
        <w:t xml:space="preserve"> </w:t>
      </w:r>
      <w:r w:rsidRPr="004731F6">
        <w:rPr>
          <w:rFonts w:ascii="Courier New" w:hAnsi="Courier New" w:cs="Courier New"/>
          <w:sz w:val="20"/>
          <w:szCs w:val="20"/>
        </w:rPr>
        <w:t>char</w:t>
      </w:r>
      <w:r w:rsidRPr="004731F6">
        <w:rPr>
          <w:rFonts w:ascii="Courier New" w:hAnsi="Courier New" w:cs="Courier New"/>
          <w:sz w:val="20"/>
          <w:szCs w:val="20"/>
          <w:lang w:val="en-US"/>
        </w:rPr>
        <w:t xml:space="preserve"> *</w:t>
      </w:r>
      <w:r w:rsidRPr="004731F6">
        <w:rPr>
          <w:rFonts w:ascii="Courier New" w:hAnsi="Courier New" w:cs="Courier New"/>
          <w:sz w:val="20"/>
          <w:szCs w:val="20"/>
        </w:rPr>
        <w:t>key</w:t>
      </w:r>
      <w:r w:rsidRPr="004731F6">
        <w:rPr>
          <w:rFonts w:ascii="Courier New" w:hAnsi="Courier New" w:cs="Courier New"/>
          <w:sz w:val="20"/>
          <w:szCs w:val="20"/>
          <w:lang w:val="en-US"/>
        </w:rPr>
        <w:t xml:space="preserve">, </w:t>
      </w: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size</w:t>
      </w:r>
      <w:r w:rsidRPr="004731F6">
        <w:rPr>
          <w:rFonts w:ascii="Courier New" w:hAnsi="Courier New" w:cs="Courier New"/>
          <w:sz w:val="20"/>
          <w:szCs w:val="20"/>
          <w:lang w:val="en-US"/>
        </w:rPr>
        <w:t>)</w:t>
      </w:r>
    </w:p>
    <w:p w:rsidR="004731F6" w:rsidRDefault="004731F6" w:rsidP="004731F6">
      <w:pPr>
        <w:ind w:firstLine="851"/>
        <w:rPr>
          <w:rFonts w:ascii="Courier New" w:hAnsi="Courier New" w:cs="Courier New"/>
          <w:sz w:val="20"/>
          <w:szCs w:val="20"/>
        </w:rPr>
      </w:pPr>
      <w:r w:rsidRPr="004731F6">
        <w:rPr>
          <w:rFonts w:ascii="Courier New" w:hAnsi="Courier New" w:cs="Courier New"/>
          <w:sz w:val="20"/>
          <w:szCs w:val="20"/>
          <w:lang w:val="en-US"/>
        </w:rPr>
        <w:t>{</w:t>
      </w:r>
    </w:p>
    <w:p w:rsidR="004731F6" w:rsidRDefault="004731F6" w:rsidP="004731F6">
      <w:pPr>
        <w:ind w:left="708" w:firstLine="851"/>
        <w:rPr>
          <w:rFonts w:ascii="Courier New" w:hAnsi="Courier New" w:cs="Courier New"/>
          <w:sz w:val="20"/>
          <w:szCs w:val="20"/>
        </w:rPr>
      </w:pP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result</w:t>
      </w:r>
      <w:r w:rsidRPr="004731F6">
        <w:rPr>
          <w:rFonts w:ascii="Courier New" w:hAnsi="Courier New" w:cs="Courier New"/>
          <w:sz w:val="20"/>
          <w:szCs w:val="20"/>
          <w:lang w:val="en-US"/>
        </w:rPr>
        <w:t xml:space="preserve"> = 0;</w:t>
      </w:r>
    </w:p>
    <w:p w:rsidR="004731F6" w:rsidRDefault="004731F6" w:rsidP="004731F6">
      <w:pPr>
        <w:ind w:left="708" w:firstLine="851"/>
        <w:rPr>
          <w:rFonts w:ascii="Courier New" w:hAnsi="Courier New" w:cs="Courier New"/>
          <w:sz w:val="20"/>
          <w:szCs w:val="20"/>
        </w:rPr>
      </w:pPr>
      <w:r w:rsidRPr="004731F6">
        <w:rPr>
          <w:rFonts w:ascii="Courier New" w:hAnsi="Courier New" w:cs="Courier New"/>
          <w:sz w:val="20"/>
          <w:szCs w:val="20"/>
        </w:rPr>
        <w:t>while</w:t>
      </w:r>
      <w:r w:rsidRPr="004731F6">
        <w:rPr>
          <w:rFonts w:ascii="Courier New" w:hAnsi="Courier New" w:cs="Courier New"/>
          <w:sz w:val="20"/>
          <w:szCs w:val="20"/>
          <w:lang w:val="en-US"/>
        </w:rPr>
        <w:t xml:space="preserve"> (*</w:t>
      </w:r>
      <w:r w:rsidRPr="004731F6">
        <w:rPr>
          <w:rFonts w:ascii="Courier New" w:hAnsi="Courier New" w:cs="Courier New"/>
          <w:sz w:val="20"/>
          <w:szCs w:val="20"/>
        </w:rPr>
        <w:t>key</w:t>
      </w:r>
      <w:r w:rsidRPr="004731F6">
        <w:rPr>
          <w:rFonts w:ascii="Courier New" w:hAnsi="Courier New" w:cs="Courier New"/>
          <w:sz w:val="20"/>
          <w:szCs w:val="20"/>
          <w:lang w:val="en-US"/>
        </w:rPr>
        <w:t>)</w:t>
      </w:r>
    </w:p>
    <w:p w:rsidR="004731F6" w:rsidRDefault="004731F6" w:rsidP="004731F6">
      <w:pPr>
        <w:ind w:left="851" w:firstLine="851"/>
        <w:rPr>
          <w:rFonts w:ascii="Courier New" w:hAnsi="Courier New" w:cs="Courier New"/>
          <w:sz w:val="20"/>
          <w:szCs w:val="20"/>
        </w:rPr>
      </w:pPr>
      <w:r w:rsidRPr="004731F6">
        <w:rPr>
          <w:rFonts w:ascii="Courier New" w:hAnsi="Courier New" w:cs="Courier New"/>
          <w:sz w:val="20"/>
          <w:szCs w:val="20"/>
        </w:rPr>
        <w:t>result</w:t>
      </w:r>
      <w:r w:rsidRPr="004731F6">
        <w:rPr>
          <w:rFonts w:ascii="Courier New" w:hAnsi="Courier New" w:cs="Courier New"/>
          <w:sz w:val="20"/>
          <w:szCs w:val="20"/>
          <w:lang w:val="en-US"/>
        </w:rPr>
        <w:t xml:space="preserve"> += (</w:t>
      </w: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char</w:t>
      </w:r>
      <w:r w:rsidRPr="004731F6">
        <w:rPr>
          <w:rFonts w:ascii="Courier New" w:hAnsi="Courier New" w:cs="Courier New"/>
          <w:sz w:val="20"/>
          <w:szCs w:val="20"/>
          <w:lang w:val="en-US"/>
        </w:rPr>
        <w:t>) *</w:t>
      </w:r>
      <w:r w:rsidRPr="004731F6">
        <w:rPr>
          <w:rFonts w:ascii="Courier New" w:hAnsi="Courier New" w:cs="Courier New"/>
          <w:sz w:val="20"/>
          <w:szCs w:val="20"/>
        </w:rPr>
        <w:t>key</w:t>
      </w:r>
      <w:r w:rsidRPr="004731F6">
        <w:rPr>
          <w:rFonts w:ascii="Courier New" w:hAnsi="Courier New" w:cs="Courier New"/>
          <w:sz w:val="20"/>
          <w:szCs w:val="20"/>
          <w:lang w:val="en-US"/>
        </w:rPr>
        <w:t>++;</w:t>
      </w:r>
    </w:p>
    <w:p w:rsidR="004731F6" w:rsidRPr="00C56624" w:rsidRDefault="004731F6" w:rsidP="004731F6">
      <w:pPr>
        <w:ind w:left="851" w:firstLine="565"/>
        <w:rPr>
          <w:rFonts w:ascii="Courier New" w:hAnsi="Courier New" w:cs="Courier New"/>
          <w:sz w:val="20"/>
          <w:szCs w:val="20"/>
          <w:lang w:val="en-US"/>
        </w:rPr>
      </w:pPr>
      <w:r>
        <w:rPr>
          <w:rFonts w:ascii="Courier New" w:hAnsi="Courier New" w:cs="Courier New"/>
          <w:sz w:val="20"/>
          <w:szCs w:val="20"/>
        </w:rPr>
        <w:t xml:space="preserve"> </w:t>
      </w:r>
      <w:r w:rsidRPr="004731F6">
        <w:rPr>
          <w:rFonts w:ascii="Courier New" w:hAnsi="Courier New" w:cs="Courier New"/>
          <w:sz w:val="20"/>
          <w:szCs w:val="20"/>
        </w:rPr>
        <w:t>return</w:t>
      </w:r>
      <w:r w:rsidRPr="00C56624">
        <w:rPr>
          <w:rFonts w:ascii="Courier New" w:hAnsi="Courier New" w:cs="Courier New"/>
          <w:sz w:val="20"/>
          <w:szCs w:val="20"/>
          <w:lang w:val="en-US"/>
        </w:rPr>
        <w:t xml:space="preserve"> </w:t>
      </w:r>
      <w:r w:rsidRPr="004731F6">
        <w:rPr>
          <w:rFonts w:ascii="Courier New" w:hAnsi="Courier New" w:cs="Courier New"/>
          <w:sz w:val="20"/>
          <w:szCs w:val="20"/>
        </w:rPr>
        <w:t>result</w:t>
      </w:r>
      <w:r w:rsidRPr="00C56624">
        <w:rPr>
          <w:rFonts w:ascii="Courier New" w:hAnsi="Courier New" w:cs="Courier New"/>
          <w:sz w:val="20"/>
          <w:szCs w:val="20"/>
          <w:lang w:val="en-US"/>
        </w:rPr>
        <w:t xml:space="preserve"> % </w:t>
      </w:r>
      <w:r w:rsidRPr="004731F6">
        <w:rPr>
          <w:rFonts w:ascii="Courier New" w:hAnsi="Courier New" w:cs="Courier New"/>
          <w:sz w:val="20"/>
          <w:szCs w:val="20"/>
        </w:rPr>
        <w:t>size</w:t>
      </w:r>
      <w:r w:rsidRPr="00C56624">
        <w:rPr>
          <w:rFonts w:ascii="Courier New" w:hAnsi="Courier New" w:cs="Courier New"/>
          <w:sz w:val="20"/>
          <w:szCs w:val="20"/>
          <w:lang w:val="en-US"/>
        </w:rPr>
        <w:t>;</w:t>
      </w:r>
      <w:r w:rsidRPr="00C56624">
        <w:rPr>
          <w:rFonts w:ascii="Courier New" w:hAnsi="Courier New" w:cs="Courier New"/>
          <w:sz w:val="20"/>
          <w:szCs w:val="20"/>
          <w:lang w:val="en-US"/>
        </w:rPr>
        <w:br/>
        <w:t>}</w:t>
      </w:r>
    </w:p>
    <w:p w:rsidR="004731F6" w:rsidRDefault="004731F6" w:rsidP="002E3A44">
      <w:pPr>
        <w:pStyle w:val="NormalWeb"/>
        <w:spacing w:before="0" w:beforeAutospacing="0" w:after="0" w:afterAutospacing="0"/>
        <w:ind w:firstLine="851"/>
        <w:jc w:val="both"/>
        <w:rPr>
          <w:rFonts w:ascii="Courier New" w:hAnsi="Courier New" w:cs="Courier New"/>
          <w:sz w:val="20"/>
          <w:szCs w:val="20"/>
          <w:lang w:val="ru-RU"/>
        </w:rPr>
      </w:pPr>
      <w:r w:rsidRPr="004731F6">
        <w:rPr>
          <w:sz w:val="20"/>
          <w:szCs w:val="20"/>
          <w:lang w:val="ru-RU"/>
        </w:rPr>
        <w:t>Обикновено дължината на низа се включва в сумата, за да мо</w:t>
      </w:r>
      <w:r>
        <w:rPr>
          <w:sz w:val="20"/>
          <w:szCs w:val="20"/>
          <w:lang w:val="ru-RU"/>
        </w:rPr>
        <w:t xml:space="preserve">же изрично да влияе на хеш кода, затова и първия ред във функцията се заменя с: </w:t>
      </w:r>
      <w:r>
        <w:rPr>
          <w:sz w:val="20"/>
          <w:szCs w:val="20"/>
          <w:lang w:val="ru-RU"/>
        </w:rPr>
        <w:tab/>
      </w:r>
      <w:r w:rsidRPr="004731F6">
        <w:rPr>
          <w:rFonts w:ascii="Courier New" w:hAnsi="Courier New" w:cs="Courier New"/>
          <w:sz w:val="20"/>
          <w:szCs w:val="20"/>
        </w:rPr>
        <w:t>unsigned</w:t>
      </w:r>
      <w:r w:rsidRPr="004731F6">
        <w:rPr>
          <w:rFonts w:ascii="Courier New" w:hAnsi="Courier New" w:cs="Courier New"/>
          <w:sz w:val="20"/>
          <w:szCs w:val="20"/>
          <w:lang w:val="ru-RU"/>
        </w:rPr>
        <w:t xml:space="preserve"> </w:t>
      </w:r>
      <w:r w:rsidRPr="004731F6">
        <w:rPr>
          <w:rFonts w:ascii="Courier New" w:hAnsi="Courier New" w:cs="Courier New"/>
          <w:sz w:val="20"/>
          <w:szCs w:val="20"/>
        </w:rPr>
        <w:t>long</w:t>
      </w:r>
      <w:r w:rsidRPr="004731F6">
        <w:rPr>
          <w:rFonts w:ascii="Courier New" w:hAnsi="Courier New" w:cs="Courier New"/>
          <w:sz w:val="20"/>
          <w:szCs w:val="20"/>
          <w:lang w:val="ru-RU"/>
        </w:rPr>
        <w:t xml:space="preserve"> </w:t>
      </w:r>
      <w:r w:rsidRPr="004731F6">
        <w:rPr>
          <w:rFonts w:ascii="Courier New" w:hAnsi="Courier New" w:cs="Courier New"/>
          <w:sz w:val="20"/>
          <w:szCs w:val="20"/>
        </w:rPr>
        <w:t>result</w:t>
      </w:r>
      <w:r w:rsidRPr="004731F6">
        <w:rPr>
          <w:rFonts w:ascii="Courier New" w:hAnsi="Courier New" w:cs="Courier New"/>
          <w:sz w:val="20"/>
          <w:szCs w:val="20"/>
          <w:lang w:val="ru-RU"/>
        </w:rPr>
        <w:t xml:space="preserve"> = </w:t>
      </w:r>
      <w:r w:rsidRPr="004731F6">
        <w:rPr>
          <w:rFonts w:ascii="Courier New" w:hAnsi="Courier New" w:cs="Courier New"/>
          <w:sz w:val="20"/>
          <w:szCs w:val="20"/>
        </w:rPr>
        <w:t>strlen</w:t>
      </w:r>
      <w:r w:rsidRPr="004731F6">
        <w:rPr>
          <w:rFonts w:ascii="Courier New" w:hAnsi="Courier New" w:cs="Courier New"/>
          <w:sz w:val="20"/>
          <w:szCs w:val="20"/>
          <w:lang w:val="ru-RU"/>
        </w:rPr>
        <w:t>(</w:t>
      </w:r>
      <w:r w:rsidRPr="004731F6">
        <w:rPr>
          <w:rFonts w:ascii="Courier New" w:hAnsi="Courier New" w:cs="Courier New"/>
          <w:sz w:val="20"/>
          <w:szCs w:val="20"/>
        </w:rPr>
        <w:t>key</w:t>
      </w:r>
      <w:r w:rsidRPr="004731F6">
        <w:rPr>
          <w:rFonts w:ascii="Courier New" w:hAnsi="Courier New" w:cs="Courier New"/>
          <w:sz w:val="20"/>
          <w:szCs w:val="20"/>
          <w:lang w:val="ru-RU"/>
        </w:rPr>
        <w:t>);</w:t>
      </w:r>
    </w:p>
    <w:p w:rsidR="00793F25" w:rsidRDefault="00793F25" w:rsidP="002E3A44">
      <w:pPr>
        <w:pStyle w:val="NormalWeb"/>
        <w:spacing w:before="0" w:beforeAutospacing="0" w:after="0" w:afterAutospacing="0"/>
        <w:ind w:firstLine="851"/>
        <w:jc w:val="both"/>
        <w:rPr>
          <w:sz w:val="22"/>
          <w:szCs w:val="22"/>
        </w:rPr>
      </w:pPr>
      <w:r w:rsidRPr="002E3A44">
        <w:rPr>
          <w:sz w:val="22"/>
          <w:szCs w:val="22"/>
        </w:rPr>
        <w:t xml:space="preserve">Проблем при това хеширане е, че редът в който са символите не е от значение, което означава, че пермутациите на един низ ще имат еднакви </w:t>
      </w:r>
      <w:proofErr w:type="spellStart"/>
      <w:r w:rsidRPr="002E3A44">
        <w:rPr>
          <w:sz w:val="22"/>
          <w:szCs w:val="22"/>
        </w:rPr>
        <w:t>xeш</w:t>
      </w:r>
      <w:proofErr w:type="spellEnd"/>
      <w:r w:rsidRPr="002E3A44">
        <w:rPr>
          <w:sz w:val="22"/>
          <w:szCs w:val="22"/>
        </w:rPr>
        <w:t xml:space="preserve">-кодове. Това може лесно да се избегне например като умножим кода на символа по позицията му или на всяка стъпка удвояваме резултата преди да го комбинираме със символа. </w:t>
      </w:r>
    </w:p>
    <w:p w:rsidR="004731F6" w:rsidRDefault="004731F6" w:rsidP="002E3A44">
      <w:pPr>
        <w:pStyle w:val="NormalWeb"/>
        <w:spacing w:before="0" w:beforeAutospacing="0" w:after="0" w:afterAutospacing="0"/>
        <w:ind w:firstLine="851"/>
        <w:jc w:val="both"/>
        <w:rPr>
          <w:sz w:val="22"/>
          <w:szCs w:val="22"/>
        </w:rPr>
      </w:pPr>
    </w:p>
    <w:p w:rsidR="002804A8" w:rsidRPr="002804A8" w:rsidRDefault="002804A8" w:rsidP="002804A8">
      <w:pPr>
        <w:pStyle w:val="Heading3"/>
        <w:numPr>
          <w:ilvl w:val="0"/>
          <w:numId w:val="5"/>
        </w:numPr>
        <w:spacing w:before="0" w:beforeAutospacing="0" w:after="0" w:afterAutospacing="0"/>
        <w:ind w:left="1276" w:hanging="425"/>
        <w:jc w:val="both"/>
        <w:rPr>
          <w:rStyle w:val="mw-headline"/>
          <w:sz w:val="22"/>
          <w:szCs w:val="22"/>
        </w:rPr>
      </w:pPr>
      <w:r w:rsidRPr="002804A8">
        <w:rPr>
          <w:rStyle w:val="mw-headline"/>
          <w:sz w:val="22"/>
          <w:szCs w:val="22"/>
        </w:rPr>
        <w:t>ротирано хеширане</w:t>
      </w:r>
    </w:p>
    <w:p w:rsidR="002804A8" w:rsidRDefault="002804A8" w:rsidP="002E3A44">
      <w:pPr>
        <w:pStyle w:val="NormalWeb"/>
        <w:spacing w:before="0" w:beforeAutospacing="0" w:after="0" w:afterAutospacing="0"/>
        <w:ind w:firstLine="851"/>
        <w:jc w:val="both"/>
        <w:rPr>
          <w:sz w:val="22"/>
          <w:szCs w:val="22"/>
        </w:rPr>
      </w:pPr>
      <w:r>
        <w:rPr>
          <w:sz w:val="22"/>
          <w:szCs w:val="22"/>
        </w:rPr>
        <w:t xml:space="preserve">Тук няма събиране, а само </w:t>
      </w:r>
      <w:proofErr w:type="spellStart"/>
      <w:r>
        <w:rPr>
          <w:sz w:val="22"/>
          <w:szCs w:val="22"/>
        </w:rPr>
        <w:t>поразредни</w:t>
      </w:r>
      <w:proofErr w:type="spellEnd"/>
      <w:r>
        <w:rPr>
          <w:sz w:val="22"/>
          <w:szCs w:val="22"/>
        </w:rPr>
        <w:t xml:space="preserve"> операции. Размерът на масива трябва да е просто число.</w:t>
      </w:r>
    </w:p>
    <w:p w:rsidR="002804A8" w:rsidRDefault="002804A8" w:rsidP="002804A8">
      <w:pPr>
        <w:ind w:firstLine="851"/>
        <w:rPr>
          <w:rFonts w:ascii="Courier New" w:hAnsi="Courier New" w:cs="Courier New"/>
          <w:sz w:val="20"/>
          <w:szCs w:val="20"/>
        </w:rPr>
      </w:pP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hash</w:t>
      </w:r>
      <w:r w:rsidRPr="004731F6">
        <w:rPr>
          <w:rFonts w:ascii="Courier New" w:hAnsi="Courier New" w:cs="Courier New"/>
          <w:sz w:val="20"/>
          <w:szCs w:val="20"/>
          <w:lang w:val="en-US"/>
        </w:rPr>
        <w:t xml:space="preserve"> (</w:t>
      </w:r>
      <w:r w:rsidRPr="004731F6">
        <w:rPr>
          <w:rFonts w:ascii="Courier New" w:hAnsi="Courier New" w:cs="Courier New"/>
          <w:sz w:val="20"/>
          <w:szCs w:val="20"/>
        </w:rPr>
        <w:t>const</w:t>
      </w:r>
      <w:r w:rsidRPr="004731F6">
        <w:rPr>
          <w:rFonts w:ascii="Courier New" w:hAnsi="Courier New" w:cs="Courier New"/>
          <w:sz w:val="20"/>
          <w:szCs w:val="20"/>
          <w:lang w:val="en-US"/>
        </w:rPr>
        <w:t xml:space="preserve"> </w:t>
      </w:r>
      <w:r w:rsidRPr="004731F6">
        <w:rPr>
          <w:rFonts w:ascii="Courier New" w:hAnsi="Courier New" w:cs="Courier New"/>
          <w:sz w:val="20"/>
          <w:szCs w:val="20"/>
        </w:rPr>
        <w:t>char</w:t>
      </w:r>
      <w:r w:rsidRPr="004731F6">
        <w:rPr>
          <w:rFonts w:ascii="Courier New" w:hAnsi="Courier New" w:cs="Courier New"/>
          <w:sz w:val="20"/>
          <w:szCs w:val="20"/>
          <w:lang w:val="en-US"/>
        </w:rPr>
        <w:t xml:space="preserve"> *</w:t>
      </w:r>
      <w:r w:rsidRPr="004731F6">
        <w:rPr>
          <w:rFonts w:ascii="Courier New" w:hAnsi="Courier New" w:cs="Courier New"/>
          <w:sz w:val="20"/>
          <w:szCs w:val="20"/>
        </w:rPr>
        <w:t>key</w:t>
      </w:r>
      <w:r w:rsidRPr="004731F6">
        <w:rPr>
          <w:rFonts w:ascii="Courier New" w:hAnsi="Courier New" w:cs="Courier New"/>
          <w:sz w:val="20"/>
          <w:szCs w:val="20"/>
          <w:lang w:val="en-US"/>
        </w:rPr>
        <w:t xml:space="preserve">, </w:t>
      </w: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size</w:t>
      </w:r>
      <w:r w:rsidRPr="004731F6">
        <w:rPr>
          <w:rFonts w:ascii="Courier New" w:hAnsi="Courier New" w:cs="Courier New"/>
          <w:sz w:val="20"/>
          <w:szCs w:val="20"/>
          <w:lang w:val="en-US"/>
        </w:rPr>
        <w:t>)</w:t>
      </w:r>
    </w:p>
    <w:p w:rsidR="002804A8" w:rsidRDefault="002804A8" w:rsidP="002804A8">
      <w:pPr>
        <w:ind w:firstLine="851"/>
        <w:rPr>
          <w:rFonts w:ascii="Courier New" w:hAnsi="Courier New" w:cs="Courier New"/>
          <w:sz w:val="20"/>
          <w:szCs w:val="20"/>
        </w:rPr>
      </w:pPr>
      <w:r w:rsidRPr="004731F6">
        <w:rPr>
          <w:rFonts w:ascii="Courier New" w:hAnsi="Courier New" w:cs="Courier New"/>
          <w:sz w:val="20"/>
          <w:szCs w:val="20"/>
          <w:lang w:val="en-US"/>
        </w:rPr>
        <w:t>{</w:t>
      </w:r>
    </w:p>
    <w:p w:rsidR="002804A8" w:rsidRDefault="002804A8" w:rsidP="002804A8">
      <w:pPr>
        <w:ind w:left="708" w:firstLine="851"/>
        <w:rPr>
          <w:rFonts w:ascii="Courier New" w:hAnsi="Courier New" w:cs="Courier New"/>
          <w:sz w:val="20"/>
          <w:szCs w:val="20"/>
        </w:rPr>
      </w:pP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result</w:t>
      </w:r>
      <w:r w:rsidRPr="004731F6">
        <w:rPr>
          <w:rFonts w:ascii="Courier New" w:hAnsi="Courier New" w:cs="Courier New"/>
          <w:sz w:val="20"/>
          <w:szCs w:val="20"/>
          <w:lang w:val="en-US"/>
        </w:rPr>
        <w:t xml:space="preserve"> = </w:t>
      </w:r>
      <w:r w:rsidRPr="004731F6">
        <w:rPr>
          <w:rFonts w:ascii="Courier New" w:hAnsi="Courier New" w:cs="Courier New"/>
          <w:sz w:val="20"/>
          <w:szCs w:val="20"/>
        </w:rPr>
        <w:t>strlen</w:t>
      </w:r>
      <w:r w:rsidRPr="002804A8">
        <w:rPr>
          <w:rFonts w:ascii="Courier New" w:hAnsi="Courier New" w:cs="Courier New"/>
          <w:sz w:val="20"/>
          <w:szCs w:val="20"/>
          <w:lang w:val="en-US"/>
        </w:rPr>
        <w:t>(</w:t>
      </w:r>
      <w:r w:rsidRPr="004731F6">
        <w:rPr>
          <w:rFonts w:ascii="Courier New" w:hAnsi="Courier New" w:cs="Courier New"/>
          <w:sz w:val="20"/>
          <w:szCs w:val="20"/>
        </w:rPr>
        <w:t>key</w:t>
      </w:r>
      <w:r w:rsidRPr="002804A8">
        <w:rPr>
          <w:rFonts w:ascii="Courier New" w:hAnsi="Courier New" w:cs="Courier New"/>
          <w:sz w:val="20"/>
          <w:szCs w:val="20"/>
          <w:lang w:val="en-US"/>
        </w:rPr>
        <w:t>)</w:t>
      </w:r>
      <w:r w:rsidRPr="004731F6">
        <w:rPr>
          <w:rFonts w:ascii="Courier New" w:hAnsi="Courier New" w:cs="Courier New"/>
          <w:sz w:val="20"/>
          <w:szCs w:val="20"/>
          <w:lang w:val="en-US"/>
        </w:rPr>
        <w:t>;</w:t>
      </w:r>
    </w:p>
    <w:p w:rsidR="002804A8" w:rsidRDefault="002804A8" w:rsidP="002804A8">
      <w:pPr>
        <w:ind w:left="708" w:firstLine="851"/>
        <w:rPr>
          <w:rFonts w:ascii="Courier New" w:hAnsi="Courier New" w:cs="Courier New"/>
          <w:sz w:val="20"/>
          <w:szCs w:val="20"/>
        </w:rPr>
      </w:pPr>
      <w:r w:rsidRPr="004731F6">
        <w:rPr>
          <w:rFonts w:ascii="Courier New" w:hAnsi="Courier New" w:cs="Courier New"/>
          <w:sz w:val="20"/>
          <w:szCs w:val="20"/>
        </w:rPr>
        <w:t>while</w:t>
      </w:r>
      <w:r w:rsidRPr="004731F6">
        <w:rPr>
          <w:rFonts w:ascii="Courier New" w:hAnsi="Courier New" w:cs="Courier New"/>
          <w:sz w:val="20"/>
          <w:szCs w:val="20"/>
          <w:lang w:val="en-US"/>
        </w:rPr>
        <w:t xml:space="preserve"> (*</w:t>
      </w:r>
      <w:r w:rsidRPr="004731F6">
        <w:rPr>
          <w:rFonts w:ascii="Courier New" w:hAnsi="Courier New" w:cs="Courier New"/>
          <w:sz w:val="20"/>
          <w:szCs w:val="20"/>
        </w:rPr>
        <w:t>key</w:t>
      </w:r>
      <w:r w:rsidRPr="004731F6">
        <w:rPr>
          <w:rFonts w:ascii="Courier New" w:hAnsi="Courier New" w:cs="Courier New"/>
          <w:sz w:val="20"/>
          <w:szCs w:val="20"/>
          <w:lang w:val="en-US"/>
        </w:rPr>
        <w:t>)</w:t>
      </w:r>
    </w:p>
    <w:p w:rsidR="002804A8" w:rsidRDefault="002804A8" w:rsidP="002804A8">
      <w:pPr>
        <w:ind w:left="851" w:firstLine="851"/>
        <w:rPr>
          <w:rFonts w:ascii="Courier New" w:hAnsi="Courier New" w:cs="Courier New"/>
          <w:sz w:val="20"/>
          <w:szCs w:val="20"/>
        </w:rPr>
      </w:pPr>
      <w:r w:rsidRPr="004731F6">
        <w:rPr>
          <w:rFonts w:ascii="Courier New" w:hAnsi="Courier New" w:cs="Courier New"/>
          <w:sz w:val="20"/>
          <w:szCs w:val="20"/>
        </w:rPr>
        <w:t>result</w:t>
      </w:r>
      <w:r>
        <w:rPr>
          <w:rFonts w:ascii="Courier New" w:hAnsi="Courier New" w:cs="Courier New"/>
          <w:sz w:val="20"/>
          <w:szCs w:val="20"/>
          <w:lang w:val="en-US"/>
        </w:rPr>
        <w:t xml:space="preserve"> </w:t>
      </w:r>
      <w:r w:rsidRPr="004731F6">
        <w:rPr>
          <w:rFonts w:ascii="Courier New" w:hAnsi="Courier New" w:cs="Courier New"/>
          <w:sz w:val="20"/>
          <w:szCs w:val="20"/>
          <w:lang w:val="en-US"/>
        </w:rPr>
        <w:t>= (</w:t>
      </w:r>
      <w:r>
        <w:rPr>
          <w:rFonts w:ascii="Courier New" w:hAnsi="Courier New" w:cs="Courier New"/>
          <w:sz w:val="20"/>
          <w:szCs w:val="20"/>
          <w:lang w:val="en-US"/>
        </w:rPr>
        <w:t>result&lt;&lt;4</w:t>
      </w:r>
      <w:r w:rsidRPr="004731F6">
        <w:rPr>
          <w:rFonts w:ascii="Courier New" w:hAnsi="Courier New" w:cs="Courier New"/>
          <w:sz w:val="20"/>
          <w:szCs w:val="20"/>
          <w:lang w:val="en-US"/>
        </w:rPr>
        <w:t>)</w:t>
      </w:r>
      <w:r>
        <w:rPr>
          <w:rFonts w:ascii="Courier New" w:hAnsi="Courier New" w:cs="Courier New"/>
          <w:sz w:val="20"/>
          <w:szCs w:val="20"/>
          <w:lang w:val="en-US"/>
        </w:rPr>
        <w:t>^(result&gt;&gt;8)^((unsigned char)</w:t>
      </w:r>
      <w:r w:rsidR="009E37D0">
        <w:rPr>
          <w:rFonts w:ascii="Courier New" w:hAnsi="Courier New" w:cs="Courier New"/>
          <w:sz w:val="20"/>
          <w:szCs w:val="20"/>
          <w:lang w:val="en-US"/>
        </w:rPr>
        <w:t xml:space="preserve"> </w:t>
      </w:r>
      <w:r>
        <w:rPr>
          <w:rFonts w:ascii="Courier New" w:hAnsi="Courier New" w:cs="Courier New"/>
          <w:sz w:val="20"/>
          <w:szCs w:val="20"/>
          <w:lang w:val="en-US"/>
        </w:rPr>
        <w:t>*key++)</w:t>
      </w:r>
      <w:r w:rsidRPr="004731F6">
        <w:rPr>
          <w:rFonts w:ascii="Courier New" w:hAnsi="Courier New" w:cs="Courier New"/>
          <w:sz w:val="20"/>
          <w:szCs w:val="20"/>
          <w:lang w:val="en-US"/>
        </w:rPr>
        <w:t>;</w:t>
      </w:r>
    </w:p>
    <w:p w:rsidR="002804A8" w:rsidRDefault="002804A8" w:rsidP="002804A8">
      <w:pPr>
        <w:ind w:left="851" w:firstLine="565"/>
        <w:rPr>
          <w:rFonts w:ascii="Courier New" w:hAnsi="Courier New" w:cs="Courier New"/>
          <w:sz w:val="20"/>
          <w:szCs w:val="20"/>
          <w:lang w:val="en-US"/>
        </w:rPr>
      </w:pPr>
      <w:r>
        <w:rPr>
          <w:rFonts w:ascii="Courier New" w:hAnsi="Courier New" w:cs="Courier New"/>
          <w:sz w:val="20"/>
          <w:szCs w:val="20"/>
        </w:rPr>
        <w:t xml:space="preserve"> </w:t>
      </w:r>
      <w:r w:rsidRPr="004731F6">
        <w:rPr>
          <w:rFonts w:ascii="Courier New" w:hAnsi="Courier New" w:cs="Courier New"/>
          <w:sz w:val="20"/>
          <w:szCs w:val="20"/>
        </w:rPr>
        <w:t>return</w:t>
      </w:r>
      <w:r w:rsidRPr="00C56624">
        <w:rPr>
          <w:rFonts w:ascii="Courier New" w:hAnsi="Courier New" w:cs="Courier New"/>
          <w:sz w:val="20"/>
          <w:szCs w:val="20"/>
          <w:lang w:val="en-US"/>
        </w:rPr>
        <w:t xml:space="preserve"> </w:t>
      </w:r>
      <w:r w:rsidRPr="004731F6">
        <w:rPr>
          <w:rFonts w:ascii="Courier New" w:hAnsi="Courier New" w:cs="Courier New"/>
          <w:sz w:val="20"/>
          <w:szCs w:val="20"/>
        </w:rPr>
        <w:t>result</w:t>
      </w:r>
      <w:r w:rsidRPr="00C56624">
        <w:rPr>
          <w:rFonts w:ascii="Courier New" w:hAnsi="Courier New" w:cs="Courier New"/>
          <w:sz w:val="20"/>
          <w:szCs w:val="20"/>
          <w:lang w:val="en-US"/>
        </w:rPr>
        <w:t xml:space="preserve"> % </w:t>
      </w:r>
      <w:r w:rsidRPr="004731F6">
        <w:rPr>
          <w:rFonts w:ascii="Courier New" w:hAnsi="Courier New" w:cs="Courier New"/>
          <w:sz w:val="20"/>
          <w:szCs w:val="20"/>
        </w:rPr>
        <w:t>size</w:t>
      </w:r>
      <w:r w:rsidRPr="00C56624">
        <w:rPr>
          <w:rFonts w:ascii="Courier New" w:hAnsi="Courier New" w:cs="Courier New"/>
          <w:sz w:val="20"/>
          <w:szCs w:val="20"/>
          <w:lang w:val="en-US"/>
        </w:rPr>
        <w:t>;</w:t>
      </w:r>
      <w:r w:rsidRPr="00C56624">
        <w:rPr>
          <w:rFonts w:ascii="Courier New" w:hAnsi="Courier New" w:cs="Courier New"/>
          <w:sz w:val="20"/>
          <w:szCs w:val="20"/>
          <w:lang w:val="en-US"/>
        </w:rPr>
        <w:br/>
        <w:t>}</w:t>
      </w:r>
    </w:p>
    <w:p w:rsidR="00D11B1F" w:rsidRPr="00C56624" w:rsidRDefault="00D11B1F" w:rsidP="002804A8">
      <w:pPr>
        <w:ind w:left="851" w:firstLine="565"/>
        <w:rPr>
          <w:rFonts w:ascii="Courier New" w:hAnsi="Courier New" w:cs="Courier New"/>
          <w:sz w:val="20"/>
          <w:szCs w:val="20"/>
          <w:lang w:val="en-US"/>
        </w:rPr>
      </w:pPr>
    </w:p>
    <w:p w:rsidR="00D11B1F" w:rsidRDefault="00D11B1F" w:rsidP="00D11B1F">
      <w:pPr>
        <w:pStyle w:val="Heading3"/>
        <w:numPr>
          <w:ilvl w:val="0"/>
          <w:numId w:val="5"/>
        </w:numPr>
        <w:spacing w:before="0" w:beforeAutospacing="0" w:after="0" w:afterAutospacing="0"/>
        <w:ind w:left="1276" w:hanging="425"/>
        <w:jc w:val="both"/>
        <w:rPr>
          <w:rStyle w:val="mw-headline"/>
          <w:sz w:val="22"/>
          <w:szCs w:val="22"/>
        </w:rPr>
      </w:pPr>
      <w:r w:rsidRPr="002804A8">
        <w:rPr>
          <w:rStyle w:val="mw-headline"/>
          <w:sz w:val="22"/>
          <w:szCs w:val="22"/>
        </w:rPr>
        <w:t>хеширане</w:t>
      </w:r>
      <w:r>
        <w:rPr>
          <w:rStyle w:val="mw-headline"/>
          <w:sz w:val="22"/>
          <w:szCs w:val="22"/>
          <w:lang w:val="en-US"/>
        </w:rPr>
        <w:t xml:space="preserve"> </w:t>
      </w:r>
      <w:r>
        <w:rPr>
          <w:rStyle w:val="mw-headline"/>
          <w:sz w:val="22"/>
          <w:szCs w:val="22"/>
        </w:rPr>
        <w:t>едно по едно</w:t>
      </w:r>
    </w:p>
    <w:p w:rsidR="00D11B1F" w:rsidRDefault="00D11B1F" w:rsidP="00D11B1F">
      <w:pPr>
        <w:pStyle w:val="Heading3"/>
        <w:spacing w:before="0" w:beforeAutospacing="0" w:after="0" w:afterAutospacing="0"/>
        <w:ind w:firstLine="851"/>
        <w:jc w:val="both"/>
        <w:rPr>
          <w:rStyle w:val="mw-headline"/>
          <w:b w:val="0"/>
          <w:sz w:val="22"/>
          <w:szCs w:val="22"/>
        </w:rPr>
      </w:pPr>
      <w:r w:rsidRPr="009E37D0">
        <w:rPr>
          <w:rStyle w:val="mw-headline"/>
          <w:b w:val="0"/>
          <w:sz w:val="22"/>
          <w:szCs w:val="22"/>
        </w:rPr>
        <w:t>Аналоги</w:t>
      </w:r>
      <w:r w:rsidR="009E37D0" w:rsidRPr="009E37D0">
        <w:rPr>
          <w:rStyle w:val="mw-headline"/>
          <w:b w:val="0"/>
          <w:sz w:val="22"/>
          <w:szCs w:val="22"/>
        </w:rPr>
        <w:t>ч</w:t>
      </w:r>
      <w:r w:rsidRPr="009E37D0">
        <w:rPr>
          <w:rStyle w:val="mw-headline"/>
          <w:b w:val="0"/>
          <w:sz w:val="22"/>
          <w:szCs w:val="22"/>
        </w:rPr>
        <w:t>но на</w:t>
      </w:r>
      <w:r w:rsidR="009E37D0">
        <w:rPr>
          <w:rStyle w:val="mw-headline"/>
          <w:b w:val="0"/>
          <w:sz w:val="22"/>
          <w:szCs w:val="22"/>
        </w:rPr>
        <w:t xml:space="preserve"> ротираното, но манипулациите върху променливата </w:t>
      </w:r>
      <w:r w:rsidR="009E37D0">
        <w:rPr>
          <w:rStyle w:val="mw-headline"/>
          <w:b w:val="0"/>
          <w:sz w:val="22"/>
          <w:szCs w:val="22"/>
          <w:lang w:val="en-US"/>
        </w:rPr>
        <w:t>result</w:t>
      </w:r>
      <w:r w:rsidR="009E37D0" w:rsidRPr="009E37D0">
        <w:rPr>
          <w:rStyle w:val="mw-headline"/>
          <w:b w:val="0"/>
          <w:sz w:val="22"/>
          <w:szCs w:val="22"/>
          <w:lang w:val="ru-RU"/>
        </w:rPr>
        <w:t xml:space="preserve"> </w:t>
      </w:r>
      <w:r w:rsidR="009E37D0">
        <w:rPr>
          <w:rStyle w:val="mw-headline"/>
          <w:b w:val="0"/>
          <w:sz w:val="22"/>
          <w:szCs w:val="22"/>
        </w:rPr>
        <w:t>са повече и са извършвани поотделно</w:t>
      </w:r>
    </w:p>
    <w:p w:rsidR="009E37D0" w:rsidRDefault="009E37D0" w:rsidP="009E37D0">
      <w:pPr>
        <w:ind w:firstLine="851"/>
        <w:rPr>
          <w:rFonts w:ascii="Courier New" w:hAnsi="Courier New" w:cs="Courier New"/>
          <w:sz w:val="20"/>
          <w:szCs w:val="20"/>
        </w:rPr>
      </w:pP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hash</w:t>
      </w:r>
      <w:r w:rsidRPr="004731F6">
        <w:rPr>
          <w:rFonts w:ascii="Courier New" w:hAnsi="Courier New" w:cs="Courier New"/>
          <w:sz w:val="20"/>
          <w:szCs w:val="20"/>
          <w:lang w:val="en-US"/>
        </w:rPr>
        <w:t xml:space="preserve"> (</w:t>
      </w:r>
      <w:r w:rsidRPr="004731F6">
        <w:rPr>
          <w:rFonts w:ascii="Courier New" w:hAnsi="Courier New" w:cs="Courier New"/>
          <w:sz w:val="20"/>
          <w:szCs w:val="20"/>
        </w:rPr>
        <w:t>const</w:t>
      </w:r>
      <w:r w:rsidRPr="004731F6">
        <w:rPr>
          <w:rFonts w:ascii="Courier New" w:hAnsi="Courier New" w:cs="Courier New"/>
          <w:sz w:val="20"/>
          <w:szCs w:val="20"/>
          <w:lang w:val="en-US"/>
        </w:rPr>
        <w:t xml:space="preserve"> </w:t>
      </w:r>
      <w:r w:rsidRPr="004731F6">
        <w:rPr>
          <w:rFonts w:ascii="Courier New" w:hAnsi="Courier New" w:cs="Courier New"/>
          <w:sz w:val="20"/>
          <w:szCs w:val="20"/>
        </w:rPr>
        <w:t>char</w:t>
      </w:r>
      <w:r w:rsidRPr="004731F6">
        <w:rPr>
          <w:rFonts w:ascii="Courier New" w:hAnsi="Courier New" w:cs="Courier New"/>
          <w:sz w:val="20"/>
          <w:szCs w:val="20"/>
          <w:lang w:val="en-US"/>
        </w:rPr>
        <w:t xml:space="preserve"> *</w:t>
      </w:r>
      <w:r w:rsidRPr="004731F6">
        <w:rPr>
          <w:rFonts w:ascii="Courier New" w:hAnsi="Courier New" w:cs="Courier New"/>
          <w:sz w:val="20"/>
          <w:szCs w:val="20"/>
        </w:rPr>
        <w:t>key</w:t>
      </w:r>
      <w:r w:rsidRPr="004731F6">
        <w:rPr>
          <w:rFonts w:ascii="Courier New" w:hAnsi="Courier New" w:cs="Courier New"/>
          <w:sz w:val="20"/>
          <w:szCs w:val="20"/>
          <w:lang w:val="en-US"/>
        </w:rPr>
        <w:t xml:space="preserve">, </w:t>
      </w: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size</w:t>
      </w:r>
      <w:r w:rsidRPr="004731F6">
        <w:rPr>
          <w:rFonts w:ascii="Courier New" w:hAnsi="Courier New" w:cs="Courier New"/>
          <w:sz w:val="20"/>
          <w:szCs w:val="20"/>
          <w:lang w:val="en-US"/>
        </w:rPr>
        <w:t>)</w:t>
      </w:r>
    </w:p>
    <w:p w:rsidR="009E37D0" w:rsidRDefault="009E37D0" w:rsidP="009E37D0">
      <w:pPr>
        <w:ind w:firstLine="851"/>
        <w:rPr>
          <w:rFonts w:ascii="Courier New" w:hAnsi="Courier New" w:cs="Courier New"/>
          <w:sz w:val="20"/>
          <w:szCs w:val="20"/>
        </w:rPr>
      </w:pPr>
      <w:r w:rsidRPr="004731F6">
        <w:rPr>
          <w:rFonts w:ascii="Courier New" w:hAnsi="Courier New" w:cs="Courier New"/>
          <w:sz w:val="20"/>
          <w:szCs w:val="20"/>
          <w:lang w:val="en-US"/>
        </w:rPr>
        <w:t>{</w:t>
      </w:r>
    </w:p>
    <w:p w:rsidR="009E37D0" w:rsidRDefault="009E37D0" w:rsidP="009E37D0">
      <w:pPr>
        <w:ind w:left="708" w:firstLine="851"/>
        <w:rPr>
          <w:rFonts w:ascii="Courier New" w:hAnsi="Courier New" w:cs="Courier New"/>
          <w:sz w:val="20"/>
          <w:szCs w:val="20"/>
        </w:rPr>
      </w:pP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result</w:t>
      </w:r>
      <w:r w:rsidRPr="004731F6">
        <w:rPr>
          <w:rFonts w:ascii="Courier New" w:hAnsi="Courier New" w:cs="Courier New"/>
          <w:sz w:val="20"/>
          <w:szCs w:val="20"/>
          <w:lang w:val="en-US"/>
        </w:rPr>
        <w:t xml:space="preserve"> =</w:t>
      </w:r>
      <w:r>
        <w:rPr>
          <w:rFonts w:ascii="Courier New" w:hAnsi="Courier New" w:cs="Courier New"/>
          <w:sz w:val="20"/>
          <w:szCs w:val="20"/>
        </w:rPr>
        <w:t xml:space="preserve"> 0</w:t>
      </w:r>
      <w:r w:rsidRPr="004731F6">
        <w:rPr>
          <w:rFonts w:ascii="Courier New" w:hAnsi="Courier New" w:cs="Courier New"/>
          <w:sz w:val="20"/>
          <w:szCs w:val="20"/>
          <w:lang w:val="en-US"/>
        </w:rPr>
        <w:t>;</w:t>
      </w:r>
    </w:p>
    <w:p w:rsidR="009E37D0" w:rsidRDefault="009E37D0" w:rsidP="009E37D0">
      <w:pPr>
        <w:ind w:left="708" w:firstLine="851"/>
        <w:rPr>
          <w:rFonts w:ascii="Courier New" w:hAnsi="Courier New" w:cs="Courier New"/>
          <w:sz w:val="20"/>
          <w:szCs w:val="20"/>
        </w:rPr>
      </w:pPr>
      <w:r w:rsidRPr="004731F6">
        <w:rPr>
          <w:rFonts w:ascii="Courier New" w:hAnsi="Courier New" w:cs="Courier New"/>
          <w:sz w:val="20"/>
          <w:szCs w:val="20"/>
        </w:rPr>
        <w:t>while</w:t>
      </w:r>
      <w:r w:rsidRPr="004731F6">
        <w:rPr>
          <w:rFonts w:ascii="Courier New" w:hAnsi="Courier New" w:cs="Courier New"/>
          <w:sz w:val="20"/>
          <w:szCs w:val="20"/>
          <w:lang w:val="en-US"/>
        </w:rPr>
        <w:t xml:space="preserve"> (*</w:t>
      </w:r>
      <w:r w:rsidRPr="004731F6">
        <w:rPr>
          <w:rFonts w:ascii="Courier New" w:hAnsi="Courier New" w:cs="Courier New"/>
          <w:sz w:val="20"/>
          <w:szCs w:val="20"/>
        </w:rPr>
        <w:t>key</w:t>
      </w:r>
      <w:r w:rsidRPr="004731F6">
        <w:rPr>
          <w:rFonts w:ascii="Courier New" w:hAnsi="Courier New" w:cs="Courier New"/>
          <w:sz w:val="20"/>
          <w:szCs w:val="20"/>
          <w:lang w:val="en-US"/>
        </w:rPr>
        <w:t>)</w:t>
      </w:r>
    </w:p>
    <w:p w:rsidR="009E37D0" w:rsidRPr="009E37D0" w:rsidRDefault="009E37D0" w:rsidP="009E37D0">
      <w:pPr>
        <w:ind w:left="708" w:firstLine="851"/>
        <w:rPr>
          <w:rFonts w:ascii="Courier New" w:hAnsi="Courier New" w:cs="Courier New"/>
          <w:sz w:val="20"/>
          <w:szCs w:val="20"/>
          <w:lang w:val="en-US"/>
        </w:rPr>
      </w:pPr>
      <w:r>
        <w:rPr>
          <w:rFonts w:ascii="Courier New" w:hAnsi="Courier New" w:cs="Courier New"/>
          <w:sz w:val="20"/>
          <w:szCs w:val="20"/>
          <w:lang w:val="en-US"/>
        </w:rPr>
        <w:t>{</w:t>
      </w:r>
    </w:p>
    <w:p w:rsidR="009E37D0" w:rsidRDefault="009E37D0" w:rsidP="009E37D0">
      <w:pPr>
        <w:ind w:left="851" w:firstLine="851"/>
        <w:rPr>
          <w:rFonts w:ascii="Courier New" w:hAnsi="Courier New" w:cs="Courier New"/>
          <w:sz w:val="20"/>
          <w:szCs w:val="20"/>
          <w:lang w:val="en-US"/>
        </w:rPr>
      </w:pPr>
      <w:r w:rsidRPr="004731F6">
        <w:rPr>
          <w:rFonts w:ascii="Courier New" w:hAnsi="Courier New" w:cs="Courier New"/>
          <w:sz w:val="20"/>
          <w:szCs w:val="20"/>
        </w:rPr>
        <w:t>result</w:t>
      </w:r>
      <w:r>
        <w:rPr>
          <w:rFonts w:ascii="Courier New" w:hAnsi="Courier New" w:cs="Courier New"/>
          <w:sz w:val="20"/>
          <w:szCs w:val="20"/>
          <w:lang w:val="en-US"/>
        </w:rPr>
        <w:t xml:space="preserve"> +</w:t>
      </w:r>
      <w:r w:rsidRPr="004731F6">
        <w:rPr>
          <w:rFonts w:ascii="Courier New" w:hAnsi="Courier New" w:cs="Courier New"/>
          <w:sz w:val="20"/>
          <w:szCs w:val="20"/>
          <w:lang w:val="en-US"/>
        </w:rPr>
        <w:t xml:space="preserve">= </w:t>
      </w:r>
      <w:r>
        <w:rPr>
          <w:rFonts w:ascii="Courier New" w:hAnsi="Courier New" w:cs="Courier New"/>
          <w:sz w:val="20"/>
          <w:szCs w:val="20"/>
          <w:lang w:val="en-US"/>
        </w:rPr>
        <w:t>(unsigned char) *key++</w:t>
      </w:r>
      <w:r w:rsidRPr="004731F6">
        <w:rPr>
          <w:rFonts w:ascii="Courier New" w:hAnsi="Courier New" w:cs="Courier New"/>
          <w:sz w:val="20"/>
          <w:szCs w:val="20"/>
          <w:lang w:val="en-US"/>
        </w:rPr>
        <w:t>;</w:t>
      </w:r>
    </w:p>
    <w:p w:rsidR="009E37D0" w:rsidRDefault="009E37D0" w:rsidP="009E37D0">
      <w:pPr>
        <w:ind w:left="851" w:firstLine="851"/>
        <w:rPr>
          <w:rFonts w:ascii="Courier New" w:hAnsi="Courier New" w:cs="Courier New"/>
          <w:sz w:val="20"/>
          <w:szCs w:val="20"/>
          <w:lang w:val="en-US"/>
        </w:rPr>
      </w:pPr>
      <w:r w:rsidRPr="004731F6">
        <w:rPr>
          <w:rFonts w:ascii="Courier New" w:hAnsi="Courier New" w:cs="Courier New"/>
          <w:sz w:val="20"/>
          <w:szCs w:val="20"/>
        </w:rPr>
        <w:t>result</w:t>
      </w:r>
      <w:r>
        <w:rPr>
          <w:rFonts w:ascii="Courier New" w:hAnsi="Courier New" w:cs="Courier New"/>
          <w:sz w:val="20"/>
          <w:szCs w:val="20"/>
          <w:lang w:val="en-US"/>
        </w:rPr>
        <w:t xml:space="preserve"> +</w:t>
      </w:r>
      <w:r w:rsidRPr="004731F6">
        <w:rPr>
          <w:rFonts w:ascii="Courier New" w:hAnsi="Courier New" w:cs="Courier New"/>
          <w:sz w:val="20"/>
          <w:szCs w:val="20"/>
          <w:lang w:val="en-US"/>
        </w:rPr>
        <w:t xml:space="preserve">= </w:t>
      </w:r>
      <w:r>
        <w:rPr>
          <w:rFonts w:ascii="Courier New" w:hAnsi="Courier New" w:cs="Courier New"/>
          <w:sz w:val="20"/>
          <w:szCs w:val="20"/>
          <w:lang w:val="en-US"/>
        </w:rPr>
        <w:t>result&lt;&lt;10;</w:t>
      </w:r>
    </w:p>
    <w:p w:rsidR="009E37D0" w:rsidRDefault="009E37D0" w:rsidP="009E37D0">
      <w:pPr>
        <w:ind w:left="851" w:firstLine="851"/>
        <w:rPr>
          <w:rFonts w:ascii="Courier New" w:hAnsi="Courier New" w:cs="Courier New"/>
          <w:sz w:val="20"/>
          <w:szCs w:val="20"/>
          <w:lang w:val="en-US"/>
        </w:rPr>
      </w:pPr>
      <w:r w:rsidRPr="004731F6">
        <w:rPr>
          <w:rFonts w:ascii="Courier New" w:hAnsi="Courier New" w:cs="Courier New"/>
          <w:sz w:val="20"/>
          <w:szCs w:val="20"/>
        </w:rPr>
        <w:t>result</w:t>
      </w:r>
      <w:r>
        <w:rPr>
          <w:rFonts w:ascii="Courier New" w:hAnsi="Courier New" w:cs="Courier New"/>
          <w:sz w:val="20"/>
          <w:szCs w:val="20"/>
          <w:lang w:val="en-US"/>
        </w:rPr>
        <w:t xml:space="preserve"> ^= result&gt;&gt;6;</w:t>
      </w:r>
    </w:p>
    <w:p w:rsidR="009E37D0" w:rsidRDefault="009E37D0" w:rsidP="009E37D0">
      <w:pPr>
        <w:ind w:left="994" w:firstLine="566"/>
        <w:rPr>
          <w:rFonts w:ascii="Courier New" w:hAnsi="Courier New" w:cs="Courier New"/>
          <w:sz w:val="20"/>
          <w:szCs w:val="20"/>
          <w:lang w:val="en-US"/>
        </w:rPr>
      </w:pPr>
      <w:r>
        <w:rPr>
          <w:rFonts w:ascii="Courier New" w:hAnsi="Courier New" w:cs="Courier New"/>
          <w:sz w:val="20"/>
          <w:szCs w:val="20"/>
          <w:lang w:val="en-US"/>
        </w:rPr>
        <w:t>}</w:t>
      </w:r>
    </w:p>
    <w:p w:rsidR="009E37D0" w:rsidRDefault="009E37D0" w:rsidP="009E37D0">
      <w:pPr>
        <w:ind w:left="994" w:firstLine="566"/>
        <w:rPr>
          <w:rFonts w:ascii="Courier New" w:hAnsi="Courier New" w:cs="Courier New"/>
          <w:sz w:val="20"/>
          <w:szCs w:val="20"/>
          <w:lang w:val="en-US"/>
        </w:rPr>
      </w:pPr>
      <w:r w:rsidRPr="004731F6">
        <w:rPr>
          <w:rFonts w:ascii="Courier New" w:hAnsi="Courier New" w:cs="Courier New"/>
          <w:sz w:val="20"/>
          <w:szCs w:val="20"/>
        </w:rPr>
        <w:t>result</w:t>
      </w:r>
      <w:r>
        <w:rPr>
          <w:rFonts w:ascii="Courier New" w:hAnsi="Courier New" w:cs="Courier New"/>
          <w:sz w:val="20"/>
          <w:szCs w:val="20"/>
          <w:lang w:val="en-US"/>
        </w:rPr>
        <w:t xml:space="preserve"> +</w:t>
      </w:r>
      <w:r w:rsidRPr="004731F6">
        <w:rPr>
          <w:rFonts w:ascii="Courier New" w:hAnsi="Courier New" w:cs="Courier New"/>
          <w:sz w:val="20"/>
          <w:szCs w:val="20"/>
          <w:lang w:val="en-US"/>
        </w:rPr>
        <w:t xml:space="preserve">= </w:t>
      </w:r>
      <w:r>
        <w:rPr>
          <w:rFonts w:ascii="Courier New" w:hAnsi="Courier New" w:cs="Courier New"/>
          <w:sz w:val="20"/>
          <w:szCs w:val="20"/>
          <w:lang w:val="en-US"/>
        </w:rPr>
        <w:t>result&lt;&lt;3;</w:t>
      </w:r>
    </w:p>
    <w:p w:rsidR="009E37D0" w:rsidRDefault="009E37D0" w:rsidP="009E37D0">
      <w:pPr>
        <w:ind w:left="851" w:firstLine="709"/>
        <w:rPr>
          <w:rFonts w:ascii="Courier New" w:hAnsi="Courier New" w:cs="Courier New"/>
          <w:sz w:val="20"/>
          <w:szCs w:val="20"/>
          <w:lang w:val="en-US"/>
        </w:rPr>
      </w:pPr>
      <w:r w:rsidRPr="004731F6">
        <w:rPr>
          <w:rFonts w:ascii="Courier New" w:hAnsi="Courier New" w:cs="Courier New"/>
          <w:sz w:val="20"/>
          <w:szCs w:val="20"/>
        </w:rPr>
        <w:t>result</w:t>
      </w:r>
      <w:r>
        <w:rPr>
          <w:rFonts w:ascii="Courier New" w:hAnsi="Courier New" w:cs="Courier New"/>
          <w:sz w:val="20"/>
          <w:szCs w:val="20"/>
          <w:lang w:val="en-US"/>
        </w:rPr>
        <w:t xml:space="preserve"> ^= result&gt;&gt;11;</w:t>
      </w:r>
    </w:p>
    <w:p w:rsidR="009E37D0" w:rsidRDefault="009E37D0" w:rsidP="009E37D0">
      <w:pPr>
        <w:ind w:left="994" w:firstLine="566"/>
        <w:rPr>
          <w:rFonts w:ascii="Courier New" w:hAnsi="Courier New" w:cs="Courier New"/>
          <w:sz w:val="20"/>
          <w:szCs w:val="20"/>
          <w:lang w:val="en-US"/>
        </w:rPr>
      </w:pPr>
      <w:r w:rsidRPr="004731F6">
        <w:rPr>
          <w:rFonts w:ascii="Courier New" w:hAnsi="Courier New" w:cs="Courier New"/>
          <w:sz w:val="20"/>
          <w:szCs w:val="20"/>
        </w:rPr>
        <w:t>result</w:t>
      </w:r>
      <w:r>
        <w:rPr>
          <w:rFonts w:ascii="Courier New" w:hAnsi="Courier New" w:cs="Courier New"/>
          <w:sz w:val="20"/>
          <w:szCs w:val="20"/>
          <w:lang w:val="en-US"/>
        </w:rPr>
        <w:t xml:space="preserve"> +</w:t>
      </w:r>
      <w:r w:rsidRPr="004731F6">
        <w:rPr>
          <w:rFonts w:ascii="Courier New" w:hAnsi="Courier New" w:cs="Courier New"/>
          <w:sz w:val="20"/>
          <w:szCs w:val="20"/>
          <w:lang w:val="en-US"/>
        </w:rPr>
        <w:t xml:space="preserve">= </w:t>
      </w:r>
      <w:r>
        <w:rPr>
          <w:rFonts w:ascii="Courier New" w:hAnsi="Courier New" w:cs="Courier New"/>
          <w:sz w:val="20"/>
          <w:szCs w:val="20"/>
          <w:lang w:val="en-US"/>
        </w:rPr>
        <w:t>result&lt;&lt;15;</w:t>
      </w:r>
    </w:p>
    <w:p w:rsidR="009E37D0" w:rsidRDefault="009E37D0" w:rsidP="009E37D0">
      <w:pPr>
        <w:ind w:left="851" w:firstLine="565"/>
        <w:rPr>
          <w:rFonts w:ascii="Courier New" w:hAnsi="Courier New" w:cs="Courier New"/>
          <w:sz w:val="20"/>
          <w:szCs w:val="20"/>
          <w:lang w:val="en-US"/>
        </w:rPr>
      </w:pPr>
      <w:r>
        <w:rPr>
          <w:rFonts w:ascii="Courier New" w:hAnsi="Courier New" w:cs="Courier New"/>
          <w:sz w:val="20"/>
          <w:szCs w:val="20"/>
        </w:rPr>
        <w:t xml:space="preserve"> </w:t>
      </w:r>
      <w:r w:rsidRPr="004731F6">
        <w:rPr>
          <w:rFonts w:ascii="Courier New" w:hAnsi="Courier New" w:cs="Courier New"/>
          <w:sz w:val="20"/>
          <w:szCs w:val="20"/>
        </w:rPr>
        <w:t>return</w:t>
      </w:r>
      <w:r w:rsidRPr="00C56624">
        <w:rPr>
          <w:rFonts w:ascii="Courier New" w:hAnsi="Courier New" w:cs="Courier New"/>
          <w:sz w:val="20"/>
          <w:szCs w:val="20"/>
          <w:lang w:val="en-US"/>
        </w:rPr>
        <w:t xml:space="preserve"> </w:t>
      </w:r>
      <w:r w:rsidRPr="004731F6">
        <w:rPr>
          <w:rFonts w:ascii="Courier New" w:hAnsi="Courier New" w:cs="Courier New"/>
          <w:sz w:val="20"/>
          <w:szCs w:val="20"/>
        </w:rPr>
        <w:t>result</w:t>
      </w:r>
      <w:r w:rsidRPr="00C56624">
        <w:rPr>
          <w:rFonts w:ascii="Courier New" w:hAnsi="Courier New" w:cs="Courier New"/>
          <w:sz w:val="20"/>
          <w:szCs w:val="20"/>
          <w:lang w:val="en-US"/>
        </w:rPr>
        <w:t xml:space="preserve"> % </w:t>
      </w:r>
      <w:r w:rsidRPr="004731F6">
        <w:rPr>
          <w:rFonts w:ascii="Courier New" w:hAnsi="Courier New" w:cs="Courier New"/>
          <w:sz w:val="20"/>
          <w:szCs w:val="20"/>
        </w:rPr>
        <w:t>size</w:t>
      </w:r>
      <w:r w:rsidRPr="00C56624">
        <w:rPr>
          <w:rFonts w:ascii="Courier New" w:hAnsi="Courier New" w:cs="Courier New"/>
          <w:sz w:val="20"/>
          <w:szCs w:val="20"/>
          <w:lang w:val="en-US"/>
        </w:rPr>
        <w:t>;</w:t>
      </w:r>
      <w:r w:rsidRPr="00C56624">
        <w:rPr>
          <w:rFonts w:ascii="Courier New" w:hAnsi="Courier New" w:cs="Courier New"/>
          <w:sz w:val="20"/>
          <w:szCs w:val="20"/>
          <w:lang w:val="en-US"/>
        </w:rPr>
        <w:br/>
        <w:t>}</w:t>
      </w:r>
    </w:p>
    <w:p w:rsidR="009E37D0" w:rsidRPr="009E37D0" w:rsidRDefault="009E37D0" w:rsidP="00D11B1F">
      <w:pPr>
        <w:pStyle w:val="Heading3"/>
        <w:spacing w:before="0" w:beforeAutospacing="0" w:after="0" w:afterAutospacing="0"/>
        <w:ind w:firstLine="851"/>
        <w:jc w:val="both"/>
        <w:rPr>
          <w:rStyle w:val="mw-headline"/>
          <w:b w:val="0"/>
          <w:sz w:val="22"/>
          <w:szCs w:val="22"/>
        </w:rPr>
      </w:pPr>
    </w:p>
    <w:p w:rsidR="004731F6" w:rsidRPr="004731F6" w:rsidRDefault="004731F6" w:rsidP="004731F6">
      <w:pPr>
        <w:pStyle w:val="Heading3"/>
        <w:numPr>
          <w:ilvl w:val="0"/>
          <w:numId w:val="5"/>
        </w:numPr>
        <w:spacing w:before="0" w:beforeAutospacing="0" w:after="0" w:afterAutospacing="0"/>
        <w:ind w:left="1276" w:hanging="425"/>
        <w:jc w:val="both"/>
        <w:rPr>
          <w:rStyle w:val="mw-headline"/>
          <w:sz w:val="22"/>
          <w:szCs w:val="22"/>
        </w:rPr>
      </w:pPr>
      <w:bookmarkStart w:id="8" w:name=".D0.A1.D0.BF.D1.80.D0.B0.D0.B2.D1.8F.D0."/>
      <w:bookmarkEnd w:id="8"/>
      <w:r w:rsidRPr="004731F6">
        <w:rPr>
          <w:rStyle w:val="mw-headline"/>
          <w:sz w:val="22"/>
          <w:szCs w:val="22"/>
        </w:rPr>
        <w:t xml:space="preserve">хеширане по </w:t>
      </w:r>
      <w:proofErr w:type="spellStart"/>
      <w:r w:rsidRPr="004731F6">
        <w:rPr>
          <w:rStyle w:val="mw-headline"/>
          <w:sz w:val="22"/>
          <w:szCs w:val="22"/>
        </w:rPr>
        <w:t>Пиърсън</w:t>
      </w:r>
      <w:proofErr w:type="spellEnd"/>
      <w:r w:rsidRPr="004731F6">
        <w:rPr>
          <w:rStyle w:val="mw-headline"/>
          <w:sz w:val="22"/>
          <w:szCs w:val="22"/>
        </w:rPr>
        <w:t xml:space="preserve"> </w:t>
      </w:r>
    </w:p>
    <w:p w:rsidR="004731F6" w:rsidRPr="00C56624" w:rsidRDefault="004731F6" w:rsidP="004731F6">
      <w:pPr>
        <w:ind w:firstLine="851"/>
        <w:jc w:val="both"/>
        <w:rPr>
          <w:sz w:val="22"/>
          <w:szCs w:val="22"/>
          <w:lang w:val="en-US"/>
        </w:rPr>
      </w:pPr>
      <w:r w:rsidRPr="004731F6">
        <w:rPr>
          <w:sz w:val="22"/>
          <w:szCs w:val="22"/>
          <w:lang w:val="ru-RU"/>
        </w:rPr>
        <w:t xml:space="preserve">Въвеждаме допълнителен масив </w:t>
      </w:r>
      <w:r w:rsidRPr="004731F6">
        <w:rPr>
          <w:sz w:val="22"/>
          <w:szCs w:val="22"/>
        </w:rPr>
        <w:t>tab</w:t>
      </w:r>
      <w:r w:rsidRPr="004731F6">
        <w:rPr>
          <w:sz w:val="22"/>
          <w:szCs w:val="22"/>
          <w:lang w:val="ru-RU"/>
        </w:rPr>
        <w:t>[], съдържащ пермутация на числата от 0 до 255</w:t>
      </w:r>
      <w:r>
        <w:rPr>
          <w:sz w:val="22"/>
          <w:szCs w:val="22"/>
          <w:lang w:val="ru-RU"/>
        </w:rPr>
        <w:t xml:space="preserve">. </w:t>
      </w:r>
      <w:r w:rsidRPr="004731F6">
        <w:rPr>
          <w:sz w:val="22"/>
          <w:szCs w:val="22"/>
          <w:lang w:val="ru-RU"/>
        </w:rPr>
        <w:t xml:space="preserve">Полученият хеш код е еднобайтов: от 0 до 255. За да бъдат повече от еднобайтови резултатите, може да извикате алгоритъма няколко пъти с различни масиви </w:t>
      </w:r>
      <w:r w:rsidRPr="004731F6">
        <w:rPr>
          <w:sz w:val="22"/>
          <w:szCs w:val="22"/>
        </w:rPr>
        <w:t>tab</w:t>
      </w:r>
      <w:r w:rsidRPr="004731F6">
        <w:rPr>
          <w:sz w:val="22"/>
          <w:szCs w:val="22"/>
          <w:lang w:val="ru-RU"/>
        </w:rPr>
        <w:t>[]</w:t>
      </w:r>
      <w:r>
        <w:rPr>
          <w:sz w:val="22"/>
          <w:szCs w:val="22"/>
          <w:lang w:val="ru-RU"/>
        </w:rPr>
        <w:t xml:space="preserve">, </w:t>
      </w:r>
      <w:r w:rsidRPr="004731F6">
        <w:rPr>
          <w:sz w:val="22"/>
          <w:szCs w:val="22"/>
          <w:lang w:val="ru-RU"/>
        </w:rPr>
        <w:t>т.е. различни наредби на числата</w:t>
      </w:r>
      <w:r>
        <w:rPr>
          <w:sz w:val="22"/>
          <w:szCs w:val="22"/>
          <w:lang w:val="ru-RU"/>
        </w:rPr>
        <w:t>,</w:t>
      </w:r>
      <w:r w:rsidRPr="004731F6">
        <w:rPr>
          <w:sz w:val="22"/>
          <w:szCs w:val="22"/>
          <w:lang w:val="ru-RU"/>
        </w:rPr>
        <w:t xml:space="preserve"> при което всяко извикване ще дава един байт от резултата. Ето</w:t>
      </w:r>
      <w:r w:rsidRPr="00C56624">
        <w:rPr>
          <w:sz w:val="22"/>
          <w:szCs w:val="22"/>
          <w:lang w:val="en-US"/>
        </w:rPr>
        <w:t xml:space="preserve"> </w:t>
      </w:r>
      <w:r w:rsidRPr="004731F6">
        <w:rPr>
          <w:sz w:val="22"/>
          <w:szCs w:val="22"/>
          <w:lang w:val="ru-RU"/>
        </w:rPr>
        <w:t>кода</w:t>
      </w:r>
      <w:r w:rsidRPr="00C56624">
        <w:rPr>
          <w:sz w:val="22"/>
          <w:szCs w:val="22"/>
          <w:lang w:val="en-US"/>
        </w:rPr>
        <w:t xml:space="preserve">: </w:t>
      </w:r>
    </w:p>
    <w:p w:rsidR="004731F6" w:rsidRPr="004731F6" w:rsidRDefault="004731F6" w:rsidP="004731F6">
      <w:pPr>
        <w:ind w:firstLine="851"/>
        <w:jc w:val="both"/>
        <w:rPr>
          <w:rFonts w:ascii="Courier New" w:hAnsi="Courier New" w:cs="Courier New"/>
          <w:sz w:val="18"/>
          <w:szCs w:val="18"/>
          <w:lang w:val="en-US"/>
        </w:rPr>
      </w:pPr>
      <w:r w:rsidRPr="004731F6">
        <w:rPr>
          <w:rFonts w:ascii="Courier New" w:hAnsi="Courier New" w:cs="Courier New"/>
          <w:sz w:val="18"/>
          <w:szCs w:val="18"/>
        </w:rPr>
        <w:t>unsigned</w:t>
      </w:r>
      <w:r w:rsidRPr="004731F6">
        <w:rPr>
          <w:rFonts w:ascii="Courier New" w:hAnsi="Courier New" w:cs="Courier New"/>
          <w:sz w:val="18"/>
          <w:szCs w:val="18"/>
          <w:lang w:val="en-US"/>
        </w:rPr>
        <w:t xml:space="preserve"> </w:t>
      </w:r>
      <w:r w:rsidRPr="004731F6">
        <w:rPr>
          <w:rFonts w:ascii="Courier New" w:hAnsi="Courier New" w:cs="Courier New"/>
          <w:sz w:val="18"/>
          <w:szCs w:val="18"/>
        </w:rPr>
        <w:t>char</w:t>
      </w:r>
      <w:r w:rsidRPr="004731F6">
        <w:rPr>
          <w:rFonts w:ascii="Courier New" w:hAnsi="Courier New" w:cs="Courier New"/>
          <w:sz w:val="18"/>
          <w:szCs w:val="18"/>
          <w:lang w:val="en-US"/>
        </w:rPr>
        <w:t xml:space="preserve"> </w:t>
      </w:r>
      <w:r w:rsidRPr="004731F6">
        <w:rPr>
          <w:rFonts w:ascii="Courier New" w:hAnsi="Courier New" w:cs="Courier New"/>
          <w:sz w:val="18"/>
          <w:szCs w:val="18"/>
        </w:rPr>
        <w:t>hash</w:t>
      </w:r>
      <w:r w:rsidRPr="004731F6">
        <w:rPr>
          <w:rFonts w:ascii="Courier New" w:hAnsi="Courier New" w:cs="Courier New"/>
          <w:sz w:val="18"/>
          <w:szCs w:val="18"/>
          <w:lang w:val="en-US"/>
        </w:rPr>
        <w:t xml:space="preserve"> (</w:t>
      </w:r>
      <w:r w:rsidRPr="004731F6">
        <w:rPr>
          <w:rFonts w:ascii="Courier New" w:hAnsi="Courier New" w:cs="Courier New"/>
          <w:sz w:val="18"/>
          <w:szCs w:val="18"/>
        </w:rPr>
        <w:t>const</w:t>
      </w:r>
      <w:r w:rsidRPr="004731F6">
        <w:rPr>
          <w:rFonts w:ascii="Courier New" w:hAnsi="Courier New" w:cs="Courier New"/>
          <w:sz w:val="18"/>
          <w:szCs w:val="18"/>
          <w:lang w:val="en-US"/>
        </w:rPr>
        <w:t xml:space="preserve"> </w:t>
      </w:r>
      <w:r w:rsidRPr="004731F6">
        <w:rPr>
          <w:rFonts w:ascii="Courier New" w:hAnsi="Courier New" w:cs="Courier New"/>
          <w:sz w:val="18"/>
          <w:szCs w:val="18"/>
        </w:rPr>
        <w:t>char</w:t>
      </w:r>
      <w:r w:rsidRPr="004731F6">
        <w:rPr>
          <w:rFonts w:ascii="Courier New" w:hAnsi="Courier New" w:cs="Courier New"/>
          <w:sz w:val="18"/>
          <w:szCs w:val="18"/>
          <w:lang w:val="en-US"/>
        </w:rPr>
        <w:t xml:space="preserve"> *</w:t>
      </w:r>
      <w:r w:rsidRPr="004731F6">
        <w:rPr>
          <w:rFonts w:ascii="Courier New" w:hAnsi="Courier New" w:cs="Courier New"/>
          <w:sz w:val="18"/>
          <w:szCs w:val="18"/>
        </w:rPr>
        <w:t>key</w:t>
      </w:r>
      <w:r w:rsidRPr="004731F6">
        <w:rPr>
          <w:rFonts w:ascii="Courier New" w:hAnsi="Courier New" w:cs="Courier New"/>
          <w:sz w:val="18"/>
          <w:szCs w:val="18"/>
          <w:lang w:val="en-US"/>
        </w:rPr>
        <w:t xml:space="preserve">, </w:t>
      </w:r>
      <w:r w:rsidRPr="004731F6">
        <w:rPr>
          <w:rFonts w:ascii="Courier New" w:hAnsi="Courier New" w:cs="Courier New"/>
          <w:sz w:val="18"/>
          <w:szCs w:val="18"/>
        </w:rPr>
        <w:t>unsigned</w:t>
      </w:r>
      <w:r w:rsidRPr="004731F6">
        <w:rPr>
          <w:rFonts w:ascii="Courier New" w:hAnsi="Courier New" w:cs="Courier New"/>
          <w:sz w:val="18"/>
          <w:szCs w:val="18"/>
          <w:lang w:val="en-US"/>
        </w:rPr>
        <w:t xml:space="preserve"> </w:t>
      </w:r>
      <w:r w:rsidRPr="004731F6">
        <w:rPr>
          <w:rFonts w:ascii="Courier New" w:hAnsi="Courier New" w:cs="Courier New"/>
          <w:sz w:val="18"/>
          <w:szCs w:val="18"/>
        </w:rPr>
        <w:t>long</w:t>
      </w:r>
      <w:r w:rsidRPr="004731F6">
        <w:rPr>
          <w:rFonts w:ascii="Courier New" w:hAnsi="Courier New" w:cs="Courier New"/>
          <w:sz w:val="18"/>
          <w:szCs w:val="18"/>
          <w:lang w:val="en-US"/>
        </w:rPr>
        <w:t xml:space="preserve"> </w:t>
      </w:r>
      <w:r w:rsidRPr="004731F6">
        <w:rPr>
          <w:rFonts w:ascii="Courier New" w:hAnsi="Courier New" w:cs="Courier New"/>
          <w:sz w:val="18"/>
          <w:szCs w:val="18"/>
        </w:rPr>
        <w:t>size</w:t>
      </w:r>
      <w:r w:rsidRPr="004731F6">
        <w:rPr>
          <w:rFonts w:ascii="Courier New" w:hAnsi="Courier New" w:cs="Courier New"/>
          <w:sz w:val="18"/>
          <w:szCs w:val="18"/>
          <w:lang w:val="en-US"/>
        </w:rPr>
        <w:t xml:space="preserve">, </w:t>
      </w:r>
      <w:r w:rsidRPr="004731F6">
        <w:rPr>
          <w:rFonts w:ascii="Courier New" w:hAnsi="Courier New" w:cs="Courier New"/>
          <w:sz w:val="18"/>
          <w:szCs w:val="18"/>
        </w:rPr>
        <w:t>const</w:t>
      </w:r>
      <w:r w:rsidRPr="004731F6">
        <w:rPr>
          <w:rFonts w:ascii="Courier New" w:hAnsi="Courier New" w:cs="Courier New"/>
          <w:sz w:val="18"/>
          <w:szCs w:val="18"/>
          <w:lang w:val="en-US"/>
        </w:rPr>
        <w:t xml:space="preserve"> </w:t>
      </w:r>
      <w:r w:rsidRPr="004731F6">
        <w:rPr>
          <w:rFonts w:ascii="Courier New" w:hAnsi="Courier New" w:cs="Courier New"/>
          <w:sz w:val="18"/>
          <w:szCs w:val="18"/>
        </w:rPr>
        <w:t>unsigned</w:t>
      </w:r>
      <w:r w:rsidRPr="004731F6">
        <w:rPr>
          <w:rFonts w:ascii="Courier New" w:hAnsi="Courier New" w:cs="Courier New"/>
          <w:sz w:val="18"/>
          <w:szCs w:val="18"/>
          <w:lang w:val="en-US"/>
        </w:rPr>
        <w:t xml:space="preserve"> </w:t>
      </w:r>
      <w:r w:rsidRPr="004731F6">
        <w:rPr>
          <w:rFonts w:ascii="Courier New" w:hAnsi="Courier New" w:cs="Courier New"/>
          <w:sz w:val="18"/>
          <w:szCs w:val="18"/>
        </w:rPr>
        <w:t>char</w:t>
      </w:r>
      <w:r w:rsidRPr="004731F6">
        <w:rPr>
          <w:rFonts w:ascii="Courier New" w:hAnsi="Courier New" w:cs="Courier New"/>
          <w:sz w:val="18"/>
          <w:szCs w:val="18"/>
          <w:lang w:val="en-US"/>
        </w:rPr>
        <w:t xml:space="preserve"> </w:t>
      </w:r>
      <w:r w:rsidRPr="004731F6">
        <w:rPr>
          <w:rFonts w:ascii="Courier New" w:hAnsi="Courier New" w:cs="Courier New"/>
          <w:sz w:val="18"/>
          <w:szCs w:val="18"/>
        </w:rPr>
        <w:t>tab</w:t>
      </w:r>
      <w:r w:rsidRPr="004731F6">
        <w:rPr>
          <w:rFonts w:ascii="Courier New" w:hAnsi="Courier New" w:cs="Courier New"/>
          <w:sz w:val="18"/>
          <w:szCs w:val="18"/>
          <w:lang w:val="en-US"/>
        </w:rPr>
        <w:t xml:space="preserve">[]) </w:t>
      </w:r>
    </w:p>
    <w:p w:rsidR="004731F6" w:rsidRDefault="004731F6" w:rsidP="004731F6">
      <w:pPr>
        <w:ind w:firstLine="851"/>
        <w:jc w:val="both"/>
        <w:rPr>
          <w:rFonts w:ascii="Courier New" w:hAnsi="Courier New" w:cs="Courier New"/>
          <w:sz w:val="20"/>
          <w:szCs w:val="20"/>
        </w:rPr>
      </w:pPr>
      <w:r w:rsidRPr="004731F6">
        <w:rPr>
          <w:rFonts w:ascii="Courier New" w:hAnsi="Courier New" w:cs="Courier New"/>
          <w:sz w:val="20"/>
          <w:szCs w:val="20"/>
          <w:lang w:val="en-US"/>
        </w:rPr>
        <w:t xml:space="preserve">{ </w:t>
      </w:r>
    </w:p>
    <w:p w:rsidR="004731F6" w:rsidRPr="004731F6" w:rsidRDefault="004731F6" w:rsidP="004731F6">
      <w:pPr>
        <w:ind w:left="565" w:firstLine="851"/>
        <w:jc w:val="both"/>
        <w:rPr>
          <w:rFonts w:ascii="Courier New" w:hAnsi="Courier New" w:cs="Courier New"/>
          <w:sz w:val="20"/>
          <w:szCs w:val="20"/>
          <w:lang w:val="en-US"/>
        </w:rPr>
      </w:pP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long</w:t>
      </w:r>
      <w:r w:rsidRPr="004731F6">
        <w:rPr>
          <w:rFonts w:ascii="Courier New" w:hAnsi="Courier New" w:cs="Courier New"/>
          <w:sz w:val="20"/>
          <w:szCs w:val="20"/>
          <w:lang w:val="en-US"/>
        </w:rPr>
        <w:t xml:space="preserve"> </w:t>
      </w:r>
      <w:r w:rsidRPr="004731F6">
        <w:rPr>
          <w:rFonts w:ascii="Courier New" w:hAnsi="Courier New" w:cs="Courier New"/>
          <w:sz w:val="20"/>
          <w:szCs w:val="20"/>
        </w:rPr>
        <w:t>result</w:t>
      </w:r>
      <w:r w:rsidRPr="004731F6">
        <w:rPr>
          <w:rFonts w:ascii="Courier New" w:hAnsi="Courier New" w:cs="Courier New"/>
          <w:sz w:val="20"/>
          <w:szCs w:val="20"/>
          <w:lang w:val="en-US"/>
        </w:rPr>
        <w:t xml:space="preserve"> = </w:t>
      </w:r>
      <w:r w:rsidRPr="004731F6">
        <w:rPr>
          <w:rFonts w:ascii="Courier New" w:hAnsi="Courier New" w:cs="Courier New"/>
          <w:sz w:val="20"/>
          <w:szCs w:val="20"/>
        </w:rPr>
        <w:t>strlen</w:t>
      </w:r>
      <w:r w:rsidRPr="004731F6">
        <w:rPr>
          <w:rFonts w:ascii="Courier New" w:hAnsi="Courier New" w:cs="Courier New"/>
          <w:sz w:val="20"/>
          <w:szCs w:val="20"/>
          <w:lang w:val="en-US"/>
        </w:rPr>
        <w:t>(</w:t>
      </w:r>
      <w:r w:rsidRPr="004731F6">
        <w:rPr>
          <w:rFonts w:ascii="Courier New" w:hAnsi="Courier New" w:cs="Courier New"/>
          <w:sz w:val="20"/>
          <w:szCs w:val="20"/>
        </w:rPr>
        <w:t>key</w:t>
      </w:r>
      <w:r w:rsidRPr="004731F6">
        <w:rPr>
          <w:rFonts w:ascii="Courier New" w:hAnsi="Courier New" w:cs="Courier New"/>
          <w:sz w:val="20"/>
          <w:szCs w:val="20"/>
          <w:lang w:val="en-US"/>
        </w:rPr>
        <w:t xml:space="preserve">); </w:t>
      </w:r>
    </w:p>
    <w:p w:rsidR="004731F6" w:rsidRPr="004731F6" w:rsidRDefault="004731F6" w:rsidP="004731F6">
      <w:pPr>
        <w:ind w:left="565" w:firstLine="851"/>
        <w:jc w:val="both"/>
        <w:rPr>
          <w:rFonts w:ascii="Courier New" w:hAnsi="Courier New" w:cs="Courier New"/>
          <w:sz w:val="20"/>
          <w:szCs w:val="20"/>
          <w:lang w:val="en-US"/>
        </w:rPr>
      </w:pPr>
      <w:r w:rsidRPr="004731F6">
        <w:rPr>
          <w:rFonts w:ascii="Courier New" w:hAnsi="Courier New" w:cs="Courier New"/>
          <w:sz w:val="20"/>
          <w:szCs w:val="20"/>
        </w:rPr>
        <w:t>while</w:t>
      </w:r>
      <w:r w:rsidRPr="004731F6">
        <w:rPr>
          <w:rFonts w:ascii="Courier New" w:hAnsi="Courier New" w:cs="Courier New"/>
          <w:sz w:val="20"/>
          <w:szCs w:val="20"/>
          <w:lang w:val="en-US"/>
        </w:rPr>
        <w:t xml:space="preserve"> (*</w:t>
      </w:r>
      <w:r w:rsidRPr="004731F6">
        <w:rPr>
          <w:rFonts w:ascii="Courier New" w:hAnsi="Courier New" w:cs="Courier New"/>
          <w:sz w:val="20"/>
          <w:szCs w:val="20"/>
        </w:rPr>
        <w:t>key</w:t>
      </w:r>
      <w:r w:rsidRPr="004731F6">
        <w:rPr>
          <w:rFonts w:ascii="Courier New" w:hAnsi="Courier New" w:cs="Courier New"/>
          <w:sz w:val="20"/>
          <w:szCs w:val="20"/>
          <w:lang w:val="en-US"/>
        </w:rPr>
        <w:t xml:space="preserve">) </w:t>
      </w:r>
    </w:p>
    <w:p w:rsidR="004731F6" w:rsidRPr="004731F6" w:rsidRDefault="004731F6" w:rsidP="004731F6">
      <w:pPr>
        <w:ind w:firstLine="851"/>
        <w:jc w:val="both"/>
        <w:rPr>
          <w:rFonts w:ascii="Courier New" w:hAnsi="Courier New" w:cs="Courier New"/>
          <w:sz w:val="20"/>
          <w:szCs w:val="20"/>
          <w:lang w:val="en-US"/>
        </w:rPr>
      </w:pPr>
      <w:r w:rsidRPr="004731F6">
        <w:rPr>
          <w:rFonts w:ascii="Courier New" w:hAnsi="Courier New" w:cs="Courier New"/>
          <w:sz w:val="20"/>
          <w:szCs w:val="20"/>
        </w:rPr>
        <w:t> </w:t>
      </w:r>
      <w:r w:rsidRPr="004731F6">
        <w:rPr>
          <w:rFonts w:ascii="Courier New" w:hAnsi="Courier New" w:cs="Courier New"/>
          <w:sz w:val="20"/>
          <w:szCs w:val="20"/>
          <w:lang w:val="en-US"/>
        </w:rPr>
        <w:t xml:space="preserve"> </w:t>
      </w:r>
      <w:r>
        <w:rPr>
          <w:rFonts w:ascii="Courier New" w:hAnsi="Courier New" w:cs="Courier New"/>
          <w:sz w:val="20"/>
          <w:szCs w:val="20"/>
        </w:rPr>
        <w:tab/>
      </w:r>
      <w:r w:rsidRPr="004731F6">
        <w:rPr>
          <w:rFonts w:ascii="Courier New" w:hAnsi="Courier New" w:cs="Courier New"/>
          <w:sz w:val="20"/>
          <w:szCs w:val="20"/>
        </w:rPr>
        <w:t> result</w:t>
      </w:r>
      <w:r w:rsidRPr="004731F6">
        <w:rPr>
          <w:rFonts w:ascii="Courier New" w:hAnsi="Courier New" w:cs="Courier New"/>
          <w:sz w:val="20"/>
          <w:szCs w:val="20"/>
          <w:lang w:val="en-US"/>
        </w:rPr>
        <w:t xml:space="preserve"> = </w:t>
      </w:r>
      <w:r w:rsidRPr="004731F6">
        <w:rPr>
          <w:rFonts w:ascii="Courier New" w:hAnsi="Courier New" w:cs="Courier New"/>
          <w:sz w:val="20"/>
          <w:szCs w:val="20"/>
        </w:rPr>
        <w:t>tab</w:t>
      </w:r>
      <w:r w:rsidRPr="004731F6">
        <w:rPr>
          <w:rFonts w:ascii="Courier New" w:hAnsi="Courier New" w:cs="Courier New"/>
          <w:sz w:val="20"/>
          <w:szCs w:val="20"/>
          <w:lang w:val="en-US"/>
        </w:rPr>
        <w:t xml:space="preserve">[ </w:t>
      </w:r>
      <w:r w:rsidRPr="004731F6">
        <w:rPr>
          <w:rFonts w:ascii="Courier New" w:hAnsi="Courier New" w:cs="Courier New"/>
          <w:sz w:val="20"/>
          <w:szCs w:val="20"/>
        </w:rPr>
        <w:t>result</w:t>
      </w:r>
      <w:r w:rsidRPr="004731F6">
        <w:rPr>
          <w:rFonts w:ascii="Courier New" w:hAnsi="Courier New" w:cs="Courier New"/>
          <w:sz w:val="20"/>
          <w:szCs w:val="20"/>
          <w:lang w:val="en-US"/>
        </w:rPr>
        <w:t xml:space="preserve"> ^ ( (</w:t>
      </w:r>
      <w:r w:rsidRPr="004731F6">
        <w:rPr>
          <w:rFonts w:ascii="Courier New" w:hAnsi="Courier New" w:cs="Courier New"/>
          <w:sz w:val="20"/>
          <w:szCs w:val="20"/>
        </w:rPr>
        <w:t>unsigned</w:t>
      </w:r>
      <w:r w:rsidRPr="004731F6">
        <w:rPr>
          <w:rFonts w:ascii="Courier New" w:hAnsi="Courier New" w:cs="Courier New"/>
          <w:sz w:val="20"/>
          <w:szCs w:val="20"/>
          <w:lang w:val="en-US"/>
        </w:rPr>
        <w:t xml:space="preserve"> </w:t>
      </w:r>
      <w:r w:rsidRPr="004731F6">
        <w:rPr>
          <w:rFonts w:ascii="Courier New" w:hAnsi="Courier New" w:cs="Courier New"/>
          <w:sz w:val="20"/>
          <w:szCs w:val="20"/>
        </w:rPr>
        <w:t>char</w:t>
      </w:r>
      <w:r w:rsidRPr="004731F6">
        <w:rPr>
          <w:rFonts w:ascii="Courier New" w:hAnsi="Courier New" w:cs="Courier New"/>
          <w:sz w:val="20"/>
          <w:szCs w:val="20"/>
          <w:lang w:val="en-US"/>
        </w:rPr>
        <w:t xml:space="preserve">) * </w:t>
      </w:r>
      <w:r w:rsidRPr="004731F6">
        <w:rPr>
          <w:rFonts w:ascii="Courier New" w:hAnsi="Courier New" w:cs="Courier New"/>
          <w:sz w:val="20"/>
          <w:szCs w:val="20"/>
        </w:rPr>
        <w:t>key</w:t>
      </w:r>
      <w:r w:rsidRPr="004731F6">
        <w:rPr>
          <w:rFonts w:ascii="Courier New" w:hAnsi="Courier New" w:cs="Courier New"/>
          <w:sz w:val="20"/>
          <w:szCs w:val="20"/>
          <w:lang w:val="en-US"/>
        </w:rPr>
        <w:t xml:space="preserve">++) ]; </w:t>
      </w:r>
    </w:p>
    <w:p w:rsidR="004731F6" w:rsidRPr="004731F6" w:rsidRDefault="004731F6" w:rsidP="004731F6">
      <w:pPr>
        <w:ind w:left="565" w:firstLine="851"/>
        <w:jc w:val="both"/>
        <w:rPr>
          <w:rFonts w:ascii="Courier New" w:hAnsi="Courier New" w:cs="Courier New"/>
          <w:sz w:val="20"/>
          <w:szCs w:val="20"/>
          <w:lang w:val="ru-RU"/>
        </w:rPr>
      </w:pPr>
      <w:r w:rsidRPr="004731F6">
        <w:rPr>
          <w:rFonts w:ascii="Courier New" w:hAnsi="Courier New" w:cs="Courier New"/>
          <w:sz w:val="20"/>
          <w:szCs w:val="20"/>
        </w:rPr>
        <w:lastRenderedPageBreak/>
        <w:t>return</w:t>
      </w:r>
      <w:r w:rsidRPr="004731F6">
        <w:rPr>
          <w:rFonts w:ascii="Courier New" w:hAnsi="Courier New" w:cs="Courier New"/>
          <w:sz w:val="20"/>
          <w:szCs w:val="20"/>
          <w:lang w:val="ru-RU"/>
        </w:rPr>
        <w:t xml:space="preserve"> </w:t>
      </w:r>
      <w:r w:rsidRPr="004731F6">
        <w:rPr>
          <w:rFonts w:ascii="Courier New" w:hAnsi="Courier New" w:cs="Courier New"/>
          <w:sz w:val="20"/>
          <w:szCs w:val="20"/>
        </w:rPr>
        <w:t>result</w:t>
      </w:r>
      <w:r w:rsidRPr="004731F6">
        <w:rPr>
          <w:rFonts w:ascii="Courier New" w:hAnsi="Courier New" w:cs="Courier New"/>
          <w:sz w:val="20"/>
          <w:szCs w:val="20"/>
          <w:lang w:val="ru-RU"/>
        </w:rPr>
        <w:t xml:space="preserve">; </w:t>
      </w:r>
    </w:p>
    <w:p w:rsidR="004731F6" w:rsidRPr="008047BE" w:rsidRDefault="004731F6" w:rsidP="004731F6">
      <w:pPr>
        <w:ind w:firstLine="851"/>
        <w:jc w:val="both"/>
        <w:rPr>
          <w:rFonts w:ascii="Courier New" w:hAnsi="Courier New" w:cs="Courier New"/>
          <w:sz w:val="20"/>
          <w:szCs w:val="20"/>
          <w:lang w:val="ru-RU"/>
        </w:rPr>
      </w:pPr>
      <w:r w:rsidRPr="004731F6">
        <w:rPr>
          <w:rFonts w:ascii="Courier New" w:hAnsi="Courier New" w:cs="Courier New"/>
          <w:sz w:val="20"/>
          <w:szCs w:val="20"/>
          <w:lang w:val="ru-RU"/>
        </w:rPr>
        <w:t xml:space="preserve">} </w:t>
      </w:r>
      <w:r w:rsidRPr="004731F6">
        <w:rPr>
          <w:rFonts w:ascii="Courier New" w:hAnsi="Courier New" w:cs="Courier New"/>
          <w:sz w:val="20"/>
          <w:szCs w:val="20"/>
          <w:lang w:val="ru-RU"/>
        </w:rPr>
        <w:br/>
      </w:r>
    </w:p>
    <w:p w:rsidR="00793F25" w:rsidRPr="002E3A44" w:rsidRDefault="001427D9" w:rsidP="002E3A44">
      <w:pPr>
        <w:pStyle w:val="Heading2"/>
        <w:spacing w:before="0" w:beforeAutospacing="0" w:after="0" w:afterAutospacing="0"/>
        <w:ind w:firstLine="851"/>
        <w:jc w:val="both"/>
        <w:rPr>
          <w:sz w:val="22"/>
          <w:szCs w:val="22"/>
        </w:rPr>
      </w:pPr>
      <w:r>
        <w:rPr>
          <w:rStyle w:val="mw-headline"/>
          <w:sz w:val="22"/>
          <w:szCs w:val="22"/>
        </w:rPr>
        <w:t>5</w:t>
      </w:r>
      <w:r w:rsidR="0095646A">
        <w:rPr>
          <w:rStyle w:val="mw-headline"/>
          <w:sz w:val="22"/>
          <w:szCs w:val="22"/>
        </w:rPr>
        <w:t xml:space="preserve">. </w:t>
      </w:r>
      <w:r w:rsidR="00793F25" w:rsidRPr="002E3A44">
        <w:rPr>
          <w:rStyle w:val="mw-headline"/>
          <w:sz w:val="22"/>
          <w:szCs w:val="22"/>
        </w:rPr>
        <w:t xml:space="preserve">Справяне с колизии </w:t>
      </w:r>
    </w:p>
    <w:p w:rsidR="002453DB" w:rsidRDefault="002453DB" w:rsidP="002453DB">
      <w:pPr>
        <w:ind w:firstLine="851"/>
        <w:jc w:val="both"/>
        <w:rPr>
          <w:sz w:val="22"/>
          <w:szCs w:val="22"/>
        </w:rPr>
      </w:pPr>
      <w:r>
        <w:rPr>
          <w:sz w:val="22"/>
          <w:szCs w:val="22"/>
        </w:rPr>
        <w:t>За да намалим вероятността от настъпване на колизии, трябва</w:t>
      </w:r>
      <w:r w:rsidRPr="0098205A">
        <w:rPr>
          <w:sz w:val="22"/>
          <w:szCs w:val="22"/>
        </w:rPr>
        <w:t xml:space="preserve"> да не се допуска напълване на хеш </w:t>
      </w:r>
      <w:r w:rsidR="008F185D">
        <w:rPr>
          <w:sz w:val="22"/>
          <w:szCs w:val="22"/>
        </w:rPr>
        <w:t xml:space="preserve">таблицата повече от половината, т.е. </w:t>
      </w:r>
      <w:r w:rsidRPr="0098205A">
        <w:rPr>
          <w:sz w:val="22"/>
          <w:szCs w:val="22"/>
        </w:rPr>
        <w:t>ако искаме да работим с максимум 1000 елемента,</w:t>
      </w:r>
      <w:r w:rsidR="00A97812">
        <w:rPr>
          <w:sz w:val="22"/>
          <w:szCs w:val="22"/>
        </w:rPr>
        <w:t xml:space="preserve"> </w:t>
      </w:r>
      <w:r w:rsidRPr="0098205A">
        <w:rPr>
          <w:sz w:val="22"/>
          <w:szCs w:val="22"/>
        </w:rPr>
        <w:t xml:space="preserve">трябва да изберем хеш таблица с поне 2000 елемента. </w:t>
      </w:r>
      <w:r w:rsidRPr="0098205A">
        <w:rPr>
          <w:bCs/>
          <w:sz w:val="22"/>
          <w:szCs w:val="22"/>
        </w:rPr>
        <w:t>Това не значи, че в такава таблица няма да има колизии!</w:t>
      </w:r>
      <w:r w:rsidRPr="0098205A">
        <w:rPr>
          <w:sz w:val="22"/>
          <w:szCs w:val="22"/>
        </w:rPr>
        <w:t xml:space="preserve"> Ще има. Прост</w:t>
      </w:r>
      <w:r w:rsidR="008F185D">
        <w:rPr>
          <w:sz w:val="22"/>
          <w:szCs w:val="22"/>
        </w:rPr>
        <w:t>о</w:t>
      </w:r>
      <w:r w:rsidRPr="0098205A">
        <w:rPr>
          <w:sz w:val="22"/>
          <w:szCs w:val="22"/>
        </w:rPr>
        <w:t xml:space="preserve"> достатъчният размер на таблицата ще държи колизиите в допустими граници, които не се отразяват на скоростта на алгоритъма.</w:t>
      </w:r>
    </w:p>
    <w:p w:rsidR="002453DB" w:rsidRPr="002453DB" w:rsidRDefault="002453DB" w:rsidP="002E3A44">
      <w:pPr>
        <w:pStyle w:val="NormalWeb"/>
        <w:spacing w:before="0" w:beforeAutospacing="0" w:after="0" w:afterAutospacing="0"/>
        <w:ind w:firstLine="851"/>
        <w:jc w:val="both"/>
        <w:rPr>
          <w:sz w:val="22"/>
          <w:szCs w:val="22"/>
        </w:rPr>
      </w:pPr>
      <w:r w:rsidRPr="002453DB">
        <w:rPr>
          <w:sz w:val="22"/>
          <w:szCs w:val="22"/>
        </w:rPr>
        <w:t xml:space="preserve">Когато колизиите все пак настъпят, трябва да се търси алгоритъм за </w:t>
      </w:r>
      <w:r w:rsidR="00F46A9F">
        <w:rPr>
          <w:sz w:val="22"/>
          <w:szCs w:val="22"/>
        </w:rPr>
        <w:t>решаване на проблема</w:t>
      </w:r>
      <w:r w:rsidRPr="002453DB">
        <w:rPr>
          <w:sz w:val="22"/>
          <w:szCs w:val="22"/>
        </w:rPr>
        <w:t xml:space="preserve">. Има няколко начина да се справим с колизиите. Всички те имат своите предимства и недостатъци и най-общо трябва да се избира в зависимост от конкретната задача. Ето няколко такива: </w:t>
      </w:r>
    </w:p>
    <w:p w:rsidR="0095646A" w:rsidRDefault="0095646A" w:rsidP="002E3A44">
      <w:pPr>
        <w:pStyle w:val="Heading3"/>
        <w:spacing w:before="0" w:beforeAutospacing="0" w:after="0" w:afterAutospacing="0"/>
        <w:ind w:firstLine="851"/>
        <w:jc w:val="both"/>
        <w:rPr>
          <w:rStyle w:val="mw-headline"/>
          <w:sz w:val="22"/>
          <w:szCs w:val="22"/>
        </w:rPr>
      </w:pPr>
      <w:bookmarkStart w:id="9" w:name=".D0.97.D0.B0.D1.82.D0.B2.D0.BE.D1.80.D0."/>
      <w:bookmarkEnd w:id="9"/>
    </w:p>
    <w:p w:rsidR="00793F25" w:rsidRPr="002E3A44" w:rsidRDefault="0095646A" w:rsidP="002E3A44">
      <w:pPr>
        <w:pStyle w:val="Heading3"/>
        <w:spacing w:before="0" w:beforeAutospacing="0" w:after="0" w:afterAutospacing="0"/>
        <w:ind w:firstLine="851"/>
        <w:jc w:val="both"/>
        <w:rPr>
          <w:sz w:val="22"/>
          <w:szCs w:val="22"/>
        </w:rPr>
      </w:pPr>
      <w:r>
        <w:rPr>
          <w:rStyle w:val="mw-headline"/>
          <w:sz w:val="22"/>
          <w:szCs w:val="22"/>
        </w:rPr>
        <w:t>а/ з</w:t>
      </w:r>
      <w:r w:rsidR="00793F25" w:rsidRPr="002E3A44">
        <w:rPr>
          <w:rStyle w:val="mw-headline"/>
          <w:sz w:val="22"/>
          <w:szCs w:val="22"/>
        </w:rPr>
        <w:t xml:space="preserve">атворено хеширане </w:t>
      </w:r>
    </w:p>
    <w:p w:rsidR="009F13E9" w:rsidRDefault="00793F25" w:rsidP="002E3A44">
      <w:pPr>
        <w:pStyle w:val="NormalWeb"/>
        <w:spacing w:before="0" w:beforeAutospacing="0" w:after="0" w:afterAutospacing="0"/>
        <w:ind w:firstLine="851"/>
        <w:jc w:val="both"/>
        <w:rPr>
          <w:sz w:val="22"/>
          <w:szCs w:val="22"/>
        </w:rPr>
      </w:pPr>
      <w:r w:rsidRPr="002E3A44">
        <w:rPr>
          <w:sz w:val="22"/>
          <w:szCs w:val="22"/>
        </w:rPr>
        <w:t>При затвореното хеширане разпол</w:t>
      </w:r>
      <w:r w:rsidR="0095646A">
        <w:rPr>
          <w:sz w:val="22"/>
          <w:szCs w:val="22"/>
        </w:rPr>
        <w:t>а</w:t>
      </w:r>
      <w:r w:rsidRPr="002E3A44">
        <w:rPr>
          <w:sz w:val="22"/>
          <w:szCs w:val="22"/>
        </w:rPr>
        <w:t xml:space="preserve">гаме с </w:t>
      </w:r>
      <w:r w:rsidR="009F13E9">
        <w:rPr>
          <w:sz w:val="22"/>
          <w:szCs w:val="22"/>
        </w:rPr>
        <w:t>само с наличната хеш таблица</w:t>
      </w:r>
      <w:r w:rsidRPr="002E3A44">
        <w:rPr>
          <w:sz w:val="22"/>
          <w:szCs w:val="22"/>
        </w:rPr>
        <w:t xml:space="preserve"> и не се пред</w:t>
      </w:r>
      <w:r w:rsidR="0095646A">
        <w:rPr>
          <w:sz w:val="22"/>
          <w:szCs w:val="22"/>
        </w:rPr>
        <w:t>в</w:t>
      </w:r>
      <w:r w:rsidRPr="002E3A44">
        <w:rPr>
          <w:sz w:val="22"/>
          <w:szCs w:val="22"/>
        </w:rPr>
        <w:t>ижда допълнително място</w:t>
      </w:r>
      <w:r w:rsidR="009F13E9">
        <w:rPr>
          <w:sz w:val="22"/>
          <w:szCs w:val="22"/>
        </w:rPr>
        <w:t xml:space="preserve"> в паметта за справяне с</w:t>
      </w:r>
      <w:r w:rsidRPr="002E3A44">
        <w:rPr>
          <w:sz w:val="22"/>
          <w:szCs w:val="22"/>
        </w:rPr>
        <w:t xml:space="preserve"> колизиите. В случай на колизия</w:t>
      </w:r>
      <w:r w:rsidR="00A97812">
        <w:rPr>
          <w:sz w:val="22"/>
          <w:szCs w:val="22"/>
        </w:rPr>
        <w:t>, т.е.</w:t>
      </w:r>
      <w:r w:rsidR="009F13E9" w:rsidRPr="009F13E9">
        <w:rPr>
          <w:sz w:val="22"/>
          <w:szCs w:val="22"/>
        </w:rPr>
        <w:t xml:space="preserve"> на мястото където искаме да запишем елемента има вече друг елемент със същият хеш</w:t>
      </w:r>
      <w:r w:rsidR="00A97812">
        <w:rPr>
          <w:sz w:val="22"/>
          <w:szCs w:val="22"/>
        </w:rPr>
        <w:t xml:space="preserve">, </w:t>
      </w:r>
      <w:r w:rsidRPr="002E3A44">
        <w:rPr>
          <w:sz w:val="22"/>
          <w:szCs w:val="22"/>
        </w:rPr>
        <w:t xml:space="preserve">се правят последователни проби за промяна на хеш-адреса до достигане на свободен адрес. </w:t>
      </w:r>
      <w:r w:rsidR="00A97812">
        <w:rPr>
          <w:sz w:val="22"/>
          <w:szCs w:val="22"/>
        </w:rPr>
        <w:t>Промяната се прави по предварително дефинирана схема:</w:t>
      </w:r>
    </w:p>
    <w:p w:rsidR="00A97812" w:rsidRDefault="00A4647A" w:rsidP="00A97812">
      <w:pPr>
        <w:pStyle w:val="NormalWeb"/>
        <w:spacing w:before="0" w:beforeAutospacing="0" w:after="0" w:afterAutospacing="0"/>
        <w:ind w:firstLine="851"/>
        <w:jc w:val="both"/>
        <w:rPr>
          <w:sz w:val="22"/>
          <w:szCs w:val="22"/>
        </w:rPr>
      </w:pPr>
      <w:r w:rsidRPr="00A4647A">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7" type="#_x0000_t75" style="position:absolute;left:0;text-align:left;margin-left:288.2pt;margin-top:101.8pt;width:222.2pt;height:140.05pt;z-index:251724800" fillcolor="window">
            <v:imagedata r:id="rId8" o:title=""/>
            <w10:wrap type="square"/>
          </v:shape>
          <o:OLEObject Type="Embed" ProgID="Word.Document.8" ShapeID="_x0000_s1307" DrawAspect="Content" ObjectID="_1405595116" r:id="rId9">
            <o:FieldCodes>\s</o:FieldCodes>
          </o:OLEObject>
        </w:pict>
      </w:r>
      <w:r w:rsidR="00A97812" w:rsidRPr="00A97812">
        <w:rPr>
          <w:sz w:val="22"/>
          <w:szCs w:val="22"/>
        </w:rPr>
        <w:t xml:space="preserve">- </w:t>
      </w:r>
      <w:r w:rsidR="00A97812" w:rsidRPr="00A866F9">
        <w:rPr>
          <w:sz w:val="22"/>
          <w:szCs w:val="22"/>
          <w:u w:val="single"/>
        </w:rPr>
        <w:t>линейно пробване</w:t>
      </w:r>
      <w:r w:rsidR="00A97812" w:rsidRPr="002E3A44">
        <w:rPr>
          <w:sz w:val="22"/>
          <w:szCs w:val="22"/>
        </w:rPr>
        <w:t xml:space="preserve"> </w:t>
      </w:r>
      <w:r w:rsidR="00A97812">
        <w:rPr>
          <w:sz w:val="22"/>
          <w:szCs w:val="22"/>
        </w:rPr>
        <w:t>– з</w:t>
      </w:r>
      <w:r w:rsidR="00793F25" w:rsidRPr="002E3A44">
        <w:rPr>
          <w:sz w:val="22"/>
          <w:szCs w:val="22"/>
        </w:rPr>
        <w:t>а намиране на нов свободен адрес използваме стъпка s, с която увеличаваме адреса докато намерим свободе</w:t>
      </w:r>
      <w:r w:rsidR="00676D41">
        <w:rPr>
          <w:sz w:val="22"/>
          <w:szCs w:val="22"/>
        </w:rPr>
        <w:t xml:space="preserve">н. </w:t>
      </w:r>
      <w:r w:rsidR="00A97812">
        <w:rPr>
          <w:sz w:val="22"/>
          <w:szCs w:val="22"/>
        </w:rPr>
        <w:t xml:space="preserve">При опит да увеличим адреса и той надхвърли капацитета на </w:t>
      </w:r>
      <w:r w:rsidR="00A97812" w:rsidRPr="002E3A44">
        <w:rPr>
          <w:sz w:val="22"/>
          <w:szCs w:val="22"/>
        </w:rPr>
        <w:t xml:space="preserve">таблицата взимаме остатъка му при целочислено деление с размера на таблицата. Ако s и n са взаимно прости си гарантираме, че можем да обходим цялата таблица. Това е важно, тъй като от своя страна гарантира, че винаги когато има свободен адрес в таблицата ще можем да го използваме при необходимост. </w:t>
      </w:r>
      <w:r w:rsidR="00A97812">
        <w:rPr>
          <w:sz w:val="22"/>
          <w:szCs w:val="22"/>
        </w:rPr>
        <w:t>П</w:t>
      </w:r>
      <w:r w:rsidR="00A97812" w:rsidRPr="002C5509">
        <w:rPr>
          <w:sz w:val="22"/>
          <w:szCs w:val="22"/>
        </w:rPr>
        <w:t>ри този подход не могат да се включат повече елементи, отколкото е капацитетът на хеш-таблицата и когато тя се препълни, е необходимо разширяване (заделяне на памет за по-голям масив и освобождаване на заетата от текущия масив памет).</w:t>
      </w:r>
    </w:p>
    <w:p w:rsidR="00A97812" w:rsidRPr="008B5D64" w:rsidRDefault="00A97812" w:rsidP="00A97812">
      <w:pPr>
        <w:ind w:firstLine="851"/>
        <w:jc w:val="both"/>
        <w:rPr>
          <w:sz w:val="20"/>
          <w:szCs w:val="20"/>
          <w:lang w:val="ru-RU"/>
        </w:rPr>
      </w:pPr>
      <w:r w:rsidRPr="008B5D64">
        <w:rPr>
          <w:b/>
          <w:sz w:val="20"/>
          <w:szCs w:val="20"/>
          <w:lang w:val="ru-RU"/>
        </w:rPr>
        <w:t>Пример:</w:t>
      </w:r>
      <w:r w:rsidRPr="008B5D64">
        <w:rPr>
          <w:sz w:val="20"/>
          <w:szCs w:val="20"/>
          <w:lang w:val="ru-RU"/>
        </w:rPr>
        <w:t xml:space="preserve"> дадени са ключове 234, 235, 567, 123, 534, 647 и проста хеш-функция – извличане на цифра(първата). При колизия ще използваме линейно пробване със стъпка 1.</w:t>
      </w:r>
    </w:p>
    <w:p w:rsidR="00A97812" w:rsidRPr="008B5D64" w:rsidRDefault="00A97812" w:rsidP="00A97812">
      <w:pPr>
        <w:ind w:firstLine="851"/>
        <w:jc w:val="both"/>
        <w:rPr>
          <w:sz w:val="20"/>
          <w:szCs w:val="20"/>
        </w:rPr>
      </w:pPr>
      <w:r w:rsidRPr="008B5D64">
        <w:rPr>
          <w:sz w:val="20"/>
          <w:szCs w:val="20"/>
          <w:lang w:val="en-US"/>
        </w:rPr>
        <w:t>hash</w:t>
      </w:r>
      <w:r w:rsidRPr="008B5D64">
        <w:rPr>
          <w:sz w:val="20"/>
          <w:szCs w:val="20"/>
          <w:lang w:val="ru-RU"/>
        </w:rPr>
        <w:t xml:space="preserve">(234) = 2 – </w:t>
      </w:r>
      <w:r w:rsidRPr="008B5D64">
        <w:rPr>
          <w:sz w:val="20"/>
          <w:szCs w:val="20"/>
        </w:rPr>
        <w:t>запълваме позиция 2</w:t>
      </w:r>
    </w:p>
    <w:p w:rsidR="00A97812" w:rsidRPr="008B5D64" w:rsidRDefault="00A97812" w:rsidP="00A97812">
      <w:pPr>
        <w:ind w:firstLine="851"/>
        <w:jc w:val="both"/>
        <w:rPr>
          <w:sz w:val="20"/>
          <w:szCs w:val="20"/>
        </w:rPr>
      </w:pPr>
      <w:r w:rsidRPr="008B5D64">
        <w:rPr>
          <w:sz w:val="20"/>
          <w:szCs w:val="20"/>
          <w:lang w:val="en-US"/>
        </w:rPr>
        <w:t>hash</w:t>
      </w:r>
      <w:r w:rsidRPr="008B5D64">
        <w:rPr>
          <w:sz w:val="20"/>
          <w:szCs w:val="20"/>
          <w:lang w:val="ru-RU"/>
        </w:rPr>
        <w:t>(235) = 2 –</w:t>
      </w:r>
      <w:r w:rsidRPr="008B5D64">
        <w:rPr>
          <w:sz w:val="20"/>
          <w:szCs w:val="20"/>
        </w:rPr>
        <w:t xml:space="preserve"> позиция 2 е заета, пробваме линейно със стъпка 1 и намираме свободна позиция </w:t>
      </w:r>
      <w:r>
        <w:rPr>
          <w:sz w:val="20"/>
          <w:szCs w:val="20"/>
        </w:rPr>
        <w:t>с индекс</w:t>
      </w:r>
      <w:r w:rsidRPr="008B5D64">
        <w:rPr>
          <w:sz w:val="20"/>
          <w:szCs w:val="20"/>
        </w:rPr>
        <w:t xml:space="preserve"> 3</w:t>
      </w:r>
    </w:p>
    <w:p w:rsidR="00A97812" w:rsidRPr="008B5D64" w:rsidRDefault="00A97812" w:rsidP="00A97812">
      <w:pPr>
        <w:ind w:firstLine="851"/>
        <w:jc w:val="both"/>
        <w:rPr>
          <w:sz w:val="20"/>
          <w:szCs w:val="20"/>
        </w:rPr>
      </w:pPr>
      <w:r w:rsidRPr="008B5D64">
        <w:rPr>
          <w:sz w:val="20"/>
          <w:szCs w:val="20"/>
          <w:lang w:val="en-US"/>
        </w:rPr>
        <w:t>hash</w:t>
      </w:r>
      <w:r w:rsidRPr="008B5D64">
        <w:rPr>
          <w:sz w:val="20"/>
          <w:szCs w:val="20"/>
          <w:lang w:val="ru-RU"/>
        </w:rPr>
        <w:t xml:space="preserve">(567) = 5 – </w:t>
      </w:r>
      <w:r w:rsidRPr="008B5D64">
        <w:rPr>
          <w:sz w:val="20"/>
          <w:szCs w:val="20"/>
        </w:rPr>
        <w:t xml:space="preserve">запълваме позиция </w:t>
      </w:r>
      <w:r>
        <w:rPr>
          <w:sz w:val="20"/>
          <w:szCs w:val="20"/>
        </w:rPr>
        <w:t xml:space="preserve"> </w:t>
      </w:r>
      <w:r w:rsidRPr="008B5D64">
        <w:rPr>
          <w:sz w:val="20"/>
          <w:szCs w:val="20"/>
        </w:rPr>
        <w:t>5</w:t>
      </w:r>
    </w:p>
    <w:p w:rsidR="00A97812" w:rsidRPr="008B5D64" w:rsidRDefault="00A97812" w:rsidP="00A97812">
      <w:pPr>
        <w:ind w:firstLine="851"/>
        <w:jc w:val="both"/>
        <w:rPr>
          <w:sz w:val="20"/>
          <w:szCs w:val="20"/>
        </w:rPr>
      </w:pPr>
      <w:r w:rsidRPr="008B5D64">
        <w:rPr>
          <w:sz w:val="20"/>
          <w:szCs w:val="20"/>
          <w:lang w:val="en-US"/>
        </w:rPr>
        <w:t>hash</w:t>
      </w:r>
      <w:r w:rsidRPr="008B5D64">
        <w:rPr>
          <w:sz w:val="20"/>
          <w:szCs w:val="20"/>
          <w:lang w:val="ru-RU"/>
        </w:rPr>
        <w:t xml:space="preserve">(123) = 1 – </w:t>
      </w:r>
      <w:r w:rsidRPr="008B5D64">
        <w:rPr>
          <w:sz w:val="20"/>
          <w:szCs w:val="20"/>
        </w:rPr>
        <w:t>запълваме позиция 1</w:t>
      </w:r>
    </w:p>
    <w:p w:rsidR="00A97812" w:rsidRPr="008B5D64" w:rsidRDefault="00A97812" w:rsidP="00A97812">
      <w:pPr>
        <w:ind w:firstLine="851"/>
        <w:jc w:val="both"/>
        <w:rPr>
          <w:sz w:val="20"/>
          <w:szCs w:val="20"/>
        </w:rPr>
      </w:pPr>
      <w:r w:rsidRPr="008B5D64">
        <w:rPr>
          <w:sz w:val="20"/>
          <w:szCs w:val="20"/>
          <w:lang w:val="en-US"/>
        </w:rPr>
        <w:t>hash</w:t>
      </w:r>
      <w:r w:rsidRPr="008B5D64">
        <w:rPr>
          <w:sz w:val="20"/>
          <w:szCs w:val="20"/>
          <w:lang w:val="ru-RU"/>
        </w:rPr>
        <w:t>(534) = 2 –</w:t>
      </w:r>
      <w:r w:rsidRPr="008B5D64">
        <w:rPr>
          <w:sz w:val="20"/>
          <w:szCs w:val="20"/>
        </w:rPr>
        <w:t xml:space="preserve"> позиция 5 е заета, пробваме линейно със стъпка 1 и намираме свободна позиция 6</w:t>
      </w:r>
    </w:p>
    <w:p w:rsidR="00A97812" w:rsidRPr="008B5D64" w:rsidRDefault="00A97812" w:rsidP="00A97812">
      <w:pPr>
        <w:ind w:firstLine="851"/>
        <w:jc w:val="both"/>
        <w:rPr>
          <w:sz w:val="20"/>
          <w:szCs w:val="20"/>
        </w:rPr>
      </w:pPr>
      <w:r w:rsidRPr="008B5D64">
        <w:rPr>
          <w:sz w:val="20"/>
          <w:szCs w:val="20"/>
          <w:lang w:val="en-US"/>
        </w:rPr>
        <w:t>hash</w:t>
      </w:r>
      <w:r w:rsidRPr="008B5D64">
        <w:rPr>
          <w:sz w:val="20"/>
          <w:szCs w:val="20"/>
          <w:lang w:val="ru-RU"/>
        </w:rPr>
        <w:t>(647) = 6 –</w:t>
      </w:r>
      <w:r w:rsidRPr="008B5D64">
        <w:rPr>
          <w:sz w:val="20"/>
          <w:szCs w:val="20"/>
        </w:rPr>
        <w:t xml:space="preserve"> позиция 6 е заета, пробваме линейно със стъпка 1 и намираме свободна позиция 7</w:t>
      </w:r>
    </w:p>
    <w:p w:rsidR="00A97812" w:rsidRDefault="00A97812" w:rsidP="00A97812">
      <w:pPr>
        <w:pStyle w:val="NormalWeb"/>
        <w:spacing w:before="0" w:beforeAutospacing="0" w:after="0" w:afterAutospacing="0"/>
        <w:ind w:firstLine="851"/>
        <w:jc w:val="both"/>
        <w:rPr>
          <w:sz w:val="22"/>
          <w:szCs w:val="22"/>
        </w:rPr>
      </w:pPr>
    </w:p>
    <w:p w:rsidR="00A97812" w:rsidRDefault="00A97812" w:rsidP="00A97812">
      <w:pPr>
        <w:pStyle w:val="NormalWeb"/>
        <w:spacing w:before="0" w:beforeAutospacing="0" w:after="0" w:afterAutospacing="0"/>
        <w:ind w:firstLine="851"/>
        <w:jc w:val="both"/>
        <w:rPr>
          <w:sz w:val="22"/>
          <w:szCs w:val="22"/>
        </w:rPr>
      </w:pPr>
      <w:r w:rsidRPr="002E3A44">
        <w:rPr>
          <w:sz w:val="22"/>
          <w:szCs w:val="22"/>
        </w:rPr>
        <w:t>Тъ</w:t>
      </w:r>
      <w:r>
        <w:rPr>
          <w:sz w:val="22"/>
          <w:szCs w:val="22"/>
        </w:rPr>
        <w:t>р</w:t>
      </w:r>
      <w:r w:rsidRPr="002E3A44">
        <w:rPr>
          <w:sz w:val="22"/>
          <w:szCs w:val="22"/>
        </w:rPr>
        <w:t xml:space="preserve">сенето на елемент се осъществя по същата схема – прилага се хеш-функцията и ако ключът намиращ се на получения адрес не съвпада с търсения се прилага горната схема докато се той се намери или се попадне на незает адрес. Последното би означавало, че елемент с заявения ключ не е в таблицата. </w:t>
      </w:r>
      <w:r w:rsidRPr="00676D41">
        <w:rPr>
          <w:sz w:val="22"/>
          <w:szCs w:val="22"/>
        </w:rPr>
        <w:t xml:space="preserve">При наличие на колизия този алгоритъм се превръща в обикновено сканиране и това може драстично да свали скоростта на целият алгоритъм. </w:t>
      </w:r>
    </w:p>
    <w:p w:rsidR="00A97812" w:rsidRDefault="00A97812" w:rsidP="00676D41">
      <w:pPr>
        <w:pStyle w:val="NormalWeb"/>
        <w:spacing w:before="0" w:beforeAutospacing="0" w:after="0" w:afterAutospacing="0"/>
        <w:ind w:firstLine="851"/>
        <w:jc w:val="both"/>
        <w:rPr>
          <w:sz w:val="22"/>
          <w:szCs w:val="22"/>
        </w:rPr>
      </w:pPr>
    </w:p>
    <w:p w:rsidR="00A866F9" w:rsidRDefault="00A97812" w:rsidP="00676D41">
      <w:pPr>
        <w:pStyle w:val="NormalWeb"/>
        <w:spacing w:before="0" w:beforeAutospacing="0" w:after="0" w:afterAutospacing="0"/>
        <w:ind w:firstLine="851"/>
        <w:jc w:val="both"/>
        <w:rPr>
          <w:sz w:val="22"/>
          <w:szCs w:val="22"/>
        </w:rPr>
      </w:pPr>
      <w:r w:rsidRPr="00A97812">
        <w:rPr>
          <w:sz w:val="22"/>
          <w:szCs w:val="22"/>
        </w:rPr>
        <w:t xml:space="preserve">- </w:t>
      </w:r>
      <w:r w:rsidRPr="00A866F9">
        <w:rPr>
          <w:sz w:val="22"/>
          <w:szCs w:val="22"/>
          <w:u w:val="single"/>
        </w:rPr>
        <w:t>квадратично</w:t>
      </w:r>
      <w:r w:rsidRPr="00A97812">
        <w:rPr>
          <w:sz w:val="22"/>
          <w:szCs w:val="22"/>
          <w:u w:val="single"/>
        </w:rPr>
        <w:t xml:space="preserve"> </w:t>
      </w:r>
      <w:r w:rsidRPr="00A866F9">
        <w:rPr>
          <w:sz w:val="22"/>
          <w:szCs w:val="22"/>
          <w:u w:val="single"/>
        </w:rPr>
        <w:t>пробване</w:t>
      </w:r>
      <w:r w:rsidRPr="00A97812">
        <w:rPr>
          <w:sz w:val="22"/>
          <w:szCs w:val="22"/>
        </w:rPr>
        <w:t xml:space="preserve"> </w:t>
      </w:r>
      <w:r>
        <w:rPr>
          <w:sz w:val="22"/>
          <w:szCs w:val="22"/>
        </w:rPr>
        <w:t xml:space="preserve">– </w:t>
      </w:r>
      <w:r w:rsidR="00966D7A">
        <w:rPr>
          <w:sz w:val="22"/>
          <w:szCs w:val="22"/>
        </w:rPr>
        <w:t xml:space="preserve">аналогично на предходното, но се използва стъпка </w:t>
      </w:r>
      <w:r w:rsidR="00A866F9">
        <w:rPr>
          <w:sz w:val="22"/>
          <w:szCs w:val="22"/>
        </w:rPr>
        <w:t xml:space="preserve"> </w:t>
      </w:r>
      <w:r w:rsidR="00966D7A">
        <w:rPr>
          <w:sz w:val="22"/>
          <w:szCs w:val="22"/>
        </w:rPr>
        <w:t>s = a</w:t>
      </w:r>
      <w:r w:rsidR="00966D7A" w:rsidRPr="00D56741">
        <w:rPr>
          <w:sz w:val="22"/>
          <w:szCs w:val="22"/>
        </w:rPr>
        <w:t>*i + b</w:t>
      </w:r>
      <w:r w:rsidR="00966D7A">
        <w:rPr>
          <w:sz w:val="22"/>
          <w:szCs w:val="22"/>
        </w:rPr>
        <w:t>*</w:t>
      </w:r>
      <w:r w:rsidR="00966D7A" w:rsidRPr="00D56741">
        <w:rPr>
          <w:sz w:val="22"/>
          <w:szCs w:val="22"/>
        </w:rPr>
        <w:t>i</w:t>
      </w:r>
      <w:r w:rsidR="00966D7A" w:rsidRPr="00A866F9">
        <w:rPr>
          <w:sz w:val="22"/>
          <w:szCs w:val="22"/>
          <w:vertAlign w:val="superscript"/>
        </w:rPr>
        <w:t>2</w:t>
      </w:r>
      <w:r w:rsidR="00966D7A" w:rsidRPr="00D56741">
        <w:rPr>
          <w:sz w:val="22"/>
          <w:szCs w:val="22"/>
        </w:rPr>
        <w:t>, b != 0</w:t>
      </w:r>
      <w:r w:rsidR="00966D7A" w:rsidRPr="00A866F9">
        <w:rPr>
          <w:sz w:val="22"/>
          <w:szCs w:val="22"/>
          <w:lang w:val="ru-RU"/>
        </w:rPr>
        <w:t>,</w:t>
      </w:r>
      <w:r w:rsidR="00966D7A">
        <w:rPr>
          <w:sz w:val="22"/>
          <w:szCs w:val="22"/>
        </w:rPr>
        <w:t xml:space="preserve"> която</w:t>
      </w:r>
      <w:r w:rsidR="00A866F9" w:rsidRPr="002E3A44">
        <w:rPr>
          <w:sz w:val="22"/>
          <w:szCs w:val="22"/>
        </w:rPr>
        <w:t xml:space="preserve"> зависи квадратично от поредния номер на пробата</w:t>
      </w:r>
      <w:r w:rsidR="00966D7A">
        <w:rPr>
          <w:sz w:val="22"/>
          <w:szCs w:val="22"/>
        </w:rPr>
        <w:t xml:space="preserve">. Този </w:t>
      </w:r>
      <w:r w:rsidR="00A866F9" w:rsidRPr="002E3A44">
        <w:rPr>
          <w:sz w:val="22"/>
          <w:szCs w:val="22"/>
        </w:rPr>
        <w:t>по-ефективен от линейното пробване, но има недостатъка, че не винаги гарантира обхождане на цялата таблица</w:t>
      </w:r>
      <w:r w:rsidR="00966D7A">
        <w:rPr>
          <w:sz w:val="22"/>
          <w:szCs w:val="22"/>
        </w:rPr>
        <w:t>, т.е може да не намери свободно място, макар да има такова</w:t>
      </w:r>
      <w:r w:rsidR="00A866F9" w:rsidRPr="002E3A44">
        <w:rPr>
          <w:sz w:val="22"/>
          <w:szCs w:val="22"/>
        </w:rPr>
        <w:t xml:space="preserve">. </w:t>
      </w:r>
    </w:p>
    <w:p w:rsidR="00966D7A" w:rsidRDefault="00966D7A" w:rsidP="00676D41">
      <w:pPr>
        <w:pStyle w:val="NormalWeb"/>
        <w:spacing w:before="0" w:beforeAutospacing="0" w:after="0" w:afterAutospacing="0"/>
        <w:ind w:firstLine="851"/>
        <w:jc w:val="both"/>
        <w:rPr>
          <w:sz w:val="22"/>
          <w:szCs w:val="22"/>
        </w:rPr>
      </w:pPr>
    </w:p>
    <w:p w:rsidR="00E14B02" w:rsidRPr="002C5509" w:rsidRDefault="00966D7A" w:rsidP="00966D7A">
      <w:pPr>
        <w:pStyle w:val="NormalWeb"/>
        <w:spacing w:before="0" w:beforeAutospacing="0" w:after="0" w:afterAutospacing="0"/>
        <w:ind w:firstLine="851"/>
        <w:jc w:val="both"/>
        <w:rPr>
          <w:sz w:val="22"/>
          <w:szCs w:val="22"/>
        </w:rPr>
      </w:pPr>
      <w:r w:rsidRPr="00A97812">
        <w:rPr>
          <w:sz w:val="22"/>
          <w:szCs w:val="22"/>
        </w:rPr>
        <w:t xml:space="preserve">- </w:t>
      </w:r>
      <w:r w:rsidRPr="00966D7A">
        <w:rPr>
          <w:sz w:val="22"/>
          <w:szCs w:val="22"/>
          <w:u w:val="single"/>
        </w:rPr>
        <w:t>двойно хеширане</w:t>
      </w:r>
      <w:r>
        <w:rPr>
          <w:sz w:val="22"/>
          <w:szCs w:val="22"/>
        </w:rPr>
        <w:t xml:space="preserve"> </w:t>
      </w:r>
      <w:r w:rsidRPr="00966D7A">
        <w:rPr>
          <w:sz w:val="22"/>
          <w:szCs w:val="22"/>
        </w:rPr>
        <w:t>–</w:t>
      </w:r>
      <w:r>
        <w:rPr>
          <w:sz w:val="22"/>
          <w:szCs w:val="22"/>
        </w:rPr>
        <w:t xml:space="preserve"> </w:t>
      </w:r>
      <w:r w:rsidR="00E14B02" w:rsidRPr="002C5509">
        <w:rPr>
          <w:sz w:val="22"/>
          <w:szCs w:val="22"/>
        </w:rPr>
        <w:t>подобно</w:t>
      </w:r>
      <w:r>
        <w:rPr>
          <w:sz w:val="22"/>
          <w:szCs w:val="22"/>
        </w:rPr>
        <w:t xml:space="preserve"> е</w:t>
      </w:r>
      <w:r w:rsidR="00E14B02" w:rsidRPr="002C5509">
        <w:rPr>
          <w:sz w:val="22"/>
          <w:szCs w:val="22"/>
        </w:rPr>
        <w:t xml:space="preserve"> на </w:t>
      </w:r>
      <w:r>
        <w:rPr>
          <w:sz w:val="22"/>
          <w:szCs w:val="22"/>
        </w:rPr>
        <w:t>предходните два метод</w:t>
      </w:r>
      <w:r w:rsidR="00E14B02" w:rsidRPr="002C5509">
        <w:rPr>
          <w:sz w:val="22"/>
          <w:szCs w:val="22"/>
        </w:rPr>
        <w:t xml:space="preserve">а, като </w:t>
      </w:r>
      <w:r>
        <w:rPr>
          <w:sz w:val="22"/>
          <w:szCs w:val="22"/>
        </w:rPr>
        <w:t>тук</w:t>
      </w:r>
      <w:r w:rsidR="00E14B02" w:rsidRPr="002C5509">
        <w:rPr>
          <w:sz w:val="22"/>
          <w:szCs w:val="22"/>
        </w:rPr>
        <w:t xml:space="preserve"> се използват две хеш-функции:</w:t>
      </w:r>
    </w:p>
    <w:p w:rsidR="00E14B02" w:rsidRPr="00966D7A" w:rsidRDefault="00E14B02" w:rsidP="00966D7A">
      <w:pPr>
        <w:spacing w:line="216" w:lineRule="auto"/>
        <w:ind w:firstLine="851"/>
        <w:rPr>
          <w:sz w:val="22"/>
          <w:szCs w:val="22"/>
        </w:rPr>
      </w:pPr>
      <w:r w:rsidRPr="00966D7A">
        <w:rPr>
          <w:rFonts w:ascii="Courier New" w:hAnsi="Courier New" w:cs="Courier New"/>
          <w:iCs/>
          <w:spacing w:val="-20"/>
          <w:sz w:val="22"/>
          <w:szCs w:val="22"/>
        </w:rPr>
        <w:t>h</w:t>
      </w:r>
      <w:r w:rsidR="00966D7A" w:rsidRPr="00966D7A">
        <w:rPr>
          <w:rFonts w:ascii="Courier New" w:hAnsi="Courier New" w:cs="Courier New"/>
          <w:iCs/>
          <w:spacing w:val="-20"/>
          <w:sz w:val="22"/>
          <w:szCs w:val="22"/>
        </w:rPr>
        <w:t>(</w:t>
      </w:r>
      <w:r w:rsidRPr="00966D7A">
        <w:rPr>
          <w:rFonts w:ascii="Courier New" w:hAnsi="Courier New" w:cs="Courier New"/>
          <w:iCs/>
          <w:spacing w:val="-20"/>
          <w:sz w:val="22"/>
          <w:szCs w:val="22"/>
        </w:rPr>
        <w:t>k</w:t>
      </w:r>
      <w:proofErr w:type="spellStart"/>
      <w:r w:rsidR="00966D7A" w:rsidRPr="00966D7A">
        <w:rPr>
          <w:rFonts w:ascii="Courier New" w:hAnsi="Courier New" w:cs="Courier New"/>
          <w:iCs/>
          <w:spacing w:val="-20"/>
          <w:sz w:val="22"/>
          <w:szCs w:val="22"/>
          <w:lang w:val="en-US"/>
        </w:rPr>
        <w:t>ey</w:t>
      </w:r>
      <w:proofErr w:type="spellEnd"/>
      <w:r w:rsidRPr="00966D7A">
        <w:rPr>
          <w:rFonts w:ascii="Courier New" w:hAnsi="Courier New" w:cs="Courier New"/>
          <w:spacing w:val="-20"/>
          <w:sz w:val="22"/>
          <w:szCs w:val="22"/>
        </w:rPr>
        <w:t xml:space="preserve">, </w:t>
      </w:r>
      <w:r w:rsidRPr="00966D7A">
        <w:rPr>
          <w:rFonts w:ascii="Courier New" w:hAnsi="Courier New" w:cs="Courier New"/>
          <w:iCs/>
          <w:spacing w:val="-20"/>
          <w:sz w:val="22"/>
          <w:szCs w:val="22"/>
        </w:rPr>
        <w:t>i</w:t>
      </w:r>
      <w:r w:rsidRPr="00966D7A">
        <w:rPr>
          <w:rFonts w:ascii="Courier New" w:hAnsi="Courier New" w:cs="Courier New"/>
          <w:spacing w:val="-20"/>
          <w:sz w:val="22"/>
          <w:szCs w:val="22"/>
        </w:rPr>
        <w:t xml:space="preserve">) = </w:t>
      </w:r>
      <w:r w:rsidRPr="00966D7A">
        <w:rPr>
          <w:rFonts w:ascii="Courier New" w:hAnsi="Courier New" w:cs="Courier New"/>
          <w:iCs/>
          <w:spacing w:val="-20"/>
          <w:sz w:val="22"/>
          <w:szCs w:val="22"/>
        </w:rPr>
        <w:t>h</w:t>
      </w:r>
      <w:r w:rsidRPr="00966D7A">
        <w:rPr>
          <w:rFonts w:ascii="Courier New" w:hAnsi="Courier New" w:cs="Courier New"/>
          <w:spacing w:val="-20"/>
          <w:sz w:val="22"/>
          <w:szCs w:val="22"/>
          <w:vertAlign w:val="subscript"/>
        </w:rPr>
        <w:t>1</w:t>
      </w:r>
      <w:r w:rsidRPr="00966D7A">
        <w:rPr>
          <w:rFonts w:ascii="Courier New" w:hAnsi="Courier New" w:cs="Courier New"/>
          <w:spacing w:val="-20"/>
          <w:sz w:val="22"/>
          <w:szCs w:val="22"/>
        </w:rPr>
        <w:t>(</w:t>
      </w:r>
      <w:r w:rsidRPr="00966D7A">
        <w:rPr>
          <w:rFonts w:ascii="Courier New" w:hAnsi="Courier New" w:cs="Courier New"/>
          <w:iCs/>
          <w:spacing w:val="-20"/>
          <w:sz w:val="22"/>
          <w:szCs w:val="22"/>
        </w:rPr>
        <w:t>k</w:t>
      </w:r>
      <w:proofErr w:type="spellStart"/>
      <w:r w:rsidR="00966D7A" w:rsidRPr="00966D7A">
        <w:rPr>
          <w:rFonts w:ascii="Courier New" w:hAnsi="Courier New" w:cs="Courier New"/>
          <w:iCs/>
          <w:spacing w:val="-20"/>
          <w:sz w:val="22"/>
          <w:szCs w:val="22"/>
          <w:lang w:val="en-US"/>
        </w:rPr>
        <w:t>ey</w:t>
      </w:r>
      <w:proofErr w:type="spellEnd"/>
      <w:r w:rsidRPr="00966D7A">
        <w:rPr>
          <w:rFonts w:ascii="Courier New" w:hAnsi="Courier New" w:cs="Courier New"/>
          <w:spacing w:val="-20"/>
          <w:sz w:val="22"/>
          <w:szCs w:val="22"/>
        </w:rPr>
        <w:t xml:space="preserve">) + </w:t>
      </w:r>
      <w:r w:rsidRPr="00966D7A">
        <w:rPr>
          <w:rFonts w:ascii="Courier New" w:hAnsi="Courier New" w:cs="Courier New"/>
          <w:iCs/>
          <w:spacing w:val="-20"/>
          <w:sz w:val="22"/>
          <w:szCs w:val="22"/>
        </w:rPr>
        <w:t>i*h</w:t>
      </w:r>
      <w:r w:rsidRPr="00966D7A">
        <w:rPr>
          <w:rFonts w:ascii="Courier New" w:hAnsi="Courier New" w:cs="Courier New"/>
          <w:spacing w:val="-20"/>
          <w:sz w:val="22"/>
          <w:szCs w:val="22"/>
          <w:vertAlign w:val="subscript"/>
        </w:rPr>
        <w:t>2</w:t>
      </w:r>
      <w:r w:rsidRPr="00966D7A">
        <w:rPr>
          <w:rFonts w:ascii="Courier New" w:hAnsi="Courier New" w:cs="Courier New"/>
          <w:spacing w:val="-20"/>
          <w:sz w:val="22"/>
          <w:szCs w:val="22"/>
        </w:rPr>
        <w:t>(</w:t>
      </w:r>
      <w:r w:rsidRPr="00966D7A">
        <w:rPr>
          <w:rFonts w:ascii="Courier New" w:hAnsi="Courier New" w:cs="Courier New"/>
          <w:iCs/>
          <w:spacing w:val="-20"/>
          <w:sz w:val="22"/>
          <w:szCs w:val="22"/>
        </w:rPr>
        <w:t>k</w:t>
      </w:r>
      <w:proofErr w:type="spellStart"/>
      <w:r w:rsidR="00966D7A" w:rsidRPr="00966D7A">
        <w:rPr>
          <w:rFonts w:ascii="Courier New" w:hAnsi="Courier New" w:cs="Courier New"/>
          <w:iCs/>
          <w:spacing w:val="-20"/>
          <w:sz w:val="22"/>
          <w:szCs w:val="22"/>
          <w:lang w:val="en-US"/>
        </w:rPr>
        <w:t>ey</w:t>
      </w:r>
      <w:proofErr w:type="spellEnd"/>
      <w:r w:rsidRPr="00966D7A">
        <w:rPr>
          <w:rFonts w:ascii="Courier New" w:hAnsi="Courier New" w:cs="Courier New"/>
          <w:spacing w:val="-20"/>
          <w:sz w:val="22"/>
          <w:szCs w:val="22"/>
        </w:rPr>
        <w:t>)</w:t>
      </w:r>
      <w:r w:rsidR="00966D7A" w:rsidRPr="00966D7A">
        <w:rPr>
          <w:rFonts w:ascii="Courier New" w:hAnsi="Courier New" w:cs="Courier New"/>
          <w:spacing w:val="-20"/>
          <w:sz w:val="22"/>
          <w:szCs w:val="22"/>
        </w:rPr>
        <w:t>,</w:t>
      </w:r>
      <w:r w:rsidR="00966D7A" w:rsidRPr="00966D7A">
        <w:rPr>
          <w:sz w:val="22"/>
          <w:szCs w:val="22"/>
        </w:rPr>
        <w:t xml:space="preserve"> където </w:t>
      </w:r>
      <w:proofErr w:type="spellStart"/>
      <w:r w:rsidR="00966D7A" w:rsidRPr="00966D7A">
        <w:rPr>
          <w:sz w:val="22"/>
          <w:szCs w:val="22"/>
          <w:lang w:val="en-US"/>
        </w:rPr>
        <w:t>i</w:t>
      </w:r>
      <w:proofErr w:type="spellEnd"/>
      <w:r w:rsidR="00966D7A" w:rsidRPr="00966D7A">
        <w:rPr>
          <w:sz w:val="22"/>
          <w:szCs w:val="22"/>
        </w:rPr>
        <w:t xml:space="preserve"> е номерът на пробата след първата колизия.</w:t>
      </w:r>
    </w:p>
    <w:p w:rsidR="00E14B02" w:rsidRPr="002C5509" w:rsidRDefault="00E14B02" w:rsidP="00966D7A">
      <w:pPr>
        <w:pStyle w:val="NormalWeb"/>
        <w:spacing w:before="0" w:beforeAutospacing="0" w:after="0" w:afterAutospacing="0"/>
        <w:ind w:firstLine="851"/>
        <w:jc w:val="both"/>
        <w:rPr>
          <w:sz w:val="22"/>
          <w:szCs w:val="22"/>
        </w:rPr>
      </w:pPr>
      <w:r w:rsidRPr="002C5509">
        <w:rPr>
          <w:sz w:val="22"/>
          <w:szCs w:val="22"/>
        </w:rPr>
        <w:t xml:space="preserve">Втората </w:t>
      </w:r>
      <w:r w:rsidR="00966D7A">
        <w:rPr>
          <w:sz w:val="22"/>
          <w:szCs w:val="22"/>
        </w:rPr>
        <w:t xml:space="preserve">хеш-функция </w:t>
      </w:r>
      <w:r w:rsidRPr="002C5509">
        <w:rPr>
          <w:sz w:val="22"/>
          <w:szCs w:val="22"/>
        </w:rPr>
        <w:t xml:space="preserve">се използва само когато </w:t>
      </w:r>
      <w:proofErr w:type="spellStart"/>
      <w:r w:rsidR="00966D7A">
        <w:rPr>
          <w:sz w:val="22"/>
          <w:szCs w:val="22"/>
        </w:rPr>
        <w:t>вж</w:t>
      </w:r>
      <w:r w:rsidRPr="002C5509">
        <w:rPr>
          <w:sz w:val="22"/>
          <w:szCs w:val="22"/>
        </w:rPr>
        <w:t>резултатът</w:t>
      </w:r>
      <w:proofErr w:type="spellEnd"/>
      <w:r w:rsidRPr="002C5509">
        <w:rPr>
          <w:sz w:val="22"/>
          <w:szCs w:val="22"/>
        </w:rPr>
        <w:t xml:space="preserve"> от първата хеш-функция е </w:t>
      </w:r>
      <w:r w:rsidR="00966D7A">
        <w:rPr>
          <w:sz w:val="22"/>
          <w:szCs w:val="22"/>
        </w:rPr>
        <w:t xml:space="preserve">настъпила </w:t>
      </w:r>
      <w:r w:rsidRPr="002C5509">
        <w:rPr>
          <w:sz w:val="22"/>
          <w:szCs w:val="22"/>
        </w:rPr>
        <w:t xml:space="preserve">колизия. Като ключ при повторното хеширане може да се използва както оригиналният ключ на елемента, така и хеш-адреса, получен при прилагане на първата хеш-функция. </w:t>
      </w:r>
    </w:p>
    <w:p w:rsidR="00A97812" w:rsidRDefault="00A97812" w:rsidP="00E14B02">
      <w:pPr>
        <w:spacing w:line="216" w:lineRule="auto"/>
        <w:ind w:firstLine="851"/>
        <w:jc w:val="both"/>
        <w:rPr>
          <w:sz w:val="22"/>
          <w:szCs w:val="22"/>
        </w:rPr>
      </w:pPr>
    </w:p>
    <w:p w:rsidR="00793F25" w:rsidRDefault="00966D7A" w:rsidP="002E3A44">
      <w:pPr>
        <w:pStyle w:val="Heading3"/>
        <w:spacing w:before="0" w:beforeAutospacing="0" w:after="0" w:afterAutospacing="0"/>
        <w:ind w:firstLine="851"/>
        <w:jc w:val="both"/>
        <w:rPr>
          <w:rStyle w:val="mw-headline"/>
          <w:sz w:val="22"/>
          <w:szCs w:val="22"/>
        </w:rPr>
      </w:pPr>
      <w:bookmarkStart w:id="10" w:name=".D0.9A.D0.B2.D0.B0.D0.B4.D1.80.D0.B0.D1."/>
      <w:bookmarkStart w:id="11" w:name=".D0.94.D0.B2.D0.BE.D0.B9.D0.BD.D0.BE_.D1"/>
      <w:bookmarkStart w:id="12" w:name=".D0.9E.D1.82.D0.B2.D0.BE.D1.80.D0.B5.D0."/>
      <w:bookmarkEnd w:id="10"/>
      <w:bookmarkEnd w:id="11"/>
      <w:bookmarkEnd w:id="12"/>
      <w:r>
        <w:rPr>
          <w:rStyle w:val="mw-headline"/>
          <w:sz w:val="22"/>
          <w:szCs w:val="22"/>
        </w:rPr>
        <w:t>б</w:t>
      </w:r>
      <w:r w:rsidR="0095646A">
        <w:rPr>
          <w:rStyle w:val="mw-headline"/>
          <w:sz w:val="22"/>
          <w:szCs w:val="22"/>
        </w:rPr>
        <w:t>/ о</w:t>
      </w:r>
      <w:r w:rsidR="00793F25" w:rsidRPr="002E3A44">
        <w:rPr>
          <w:rStyle w:val="mw-headline"/>
          <w:sz w:val="22"/>
          <w:szCs w:val="22"/>
        </w:rPr>
        <w:t xml:space="preserve">творено хеширане </w:t>
      </w:r>
    </w:p>
    <w:p w:rsidR="0080101D" w:rsidRDefault="00A4647A" w:rsidP="002E3A44">
      <w:pPr>
        <w:pStyle w:val="Heading3"/>
        <w:spacing w:before="0" w:beforeAutospacing="0" w:after="0" w:afterAutospacing="0"/>
        <w:ind w:firstLine="851"/>
        <w:jc w:val="both"/>
        <w:rPr>
          <w:b w:val="0"/>
          <w:sz w:val="22"/>
          <w:szCs w:val="22"/>
        </w:rPr>
      </w:pPr>
      <w:r w:rsidRPr="00A4647A">
        <w:rPr>
          <w:noProof/>
        </w:rPr>
        <w:lastRenderedPageBreak/>
        <w:pict>
          <v:shape id="_x0000_s1305" type="#_x0000_t75" style="position:absolute;left:0;text-align:left;margin-left:261.65pt;margin-top:12.7pt;width:237.15pt;height:186.7pt;z-index:251720704" fillcolor="window">
            <v:imagedata r:id="rId10" o:title=""/>
            <w10:wrap type="square"/>
          </v:shape>
          <o:OLEObject Type="Embed" ProgID="Word.Document.8" ShapeID="_x0000_s1305" DrawAspect="Content" ObjectID="_1405595117" r:id="rId11">
            <o:FieldCodes>\s</o:FieldCodes>
          </o:OLEObject>
        </w:pict>
      </w:r>
      <w:r w:rsidR="0080101D" w:rsidRPr="0080101D">
        <w:rPr>
          <w:b w:val="0"/>
          <w:sz w:val="22"/>
          <w:szCs w:val="22"/>
        </w:rPr>
        <w:t>При този метод има</w:t>
      </w:r>
      <w:r w:rsidR="0080101D">
        <w:rPr>
          <w:b w:val="0"/>
          <w:sz w:val="22"/>
          <w:szCs w:val="22"/>
        </w:rPr>
        <w:t xml:space="preserve"> допълнително</w:t>
      </w:r>
      <w:r w:rsidR="0080101D" w:rsidRPr="0080101D">
        <w:rPr>
          <w:b w:val="0"/>
          <w:sz w:val="22"/>
          <w:szCs w:val="22"/>
        </w:rPr>
        <w:t xml:space="preserve"> заделена </w:t>
      </w:r>
      <w:r w:rsidR="0080101D">
        <w:rPr>
          <w:b w:val="0"/>
          <w:sz w:val="22"/>
          <w:szCs w:val="22"/>
        </w:rPr>
        <w:t>памет</w:t>
      </w:r>
      <w:r w:rsidR="0080101D" w:rsidRPr="0080101D">
        <w:rPr>
          <w:b w:val="0"/>
          <w:sz w:val="22"/>
          <w:szCs w:val="22"/>
        </w:rPr>
        <w:t>, която се използва за справяне с колизиите</w:t>
      </w:r>
      <w:r w:rsidR="0080101D">
        <w:rPr>
          <w:b w:val="0"/>
          <w:sz w:val="22"/>
          <w:szCs w:val="22"/>
        </w:rPr>
        <w:t xml:space="preserve">. </w:t>
      </w:r>
    </w:p>
    <w:p w:rsidR="0080101D" w:rsidRPr="0080101D" w:rsidRDefault="0080101D" w:rsidP="002E3A44">
      <w:pPr>
        <w:pStyle w:val="Heading3"/>
        <w:spacing w:before="0" w:beforeAutospacing="0" w:after="0" w:afterAutospacing="0"/>
        <w:ind w:firstLine="851"/>
        <w:jc w:val="both"/>
        <w:rPr>
          <w:b w:val="0"/>
          <w:sz w:val="16"/>
          <w:szCs w:val="16"/>
        </w:rPr>
      </w:pPr>
    </w:p>
    <w:p w:rsidR="00793F25" w:rsidRPr="0080101D" w:rsidRDefault="00793F25" w:rsidP="0080101D">
      <w:pPr>
        <w:pStyle w:val="Heading4"/>
        <w:numPr>
          <w:ilvl w:val="0"/>
          <w:numId w:val="3"/>
        </w:numPr>
        <w:spacing w:before="0" w:beforeAutospacing="0" w:after="0" w:afterAutospacing="0"/>
        <w:ind w:left="1134" w:hanging="283"/>
        <w:jc w:val="both"/>
        <w:rPr>
          <w:rStyle w:val="mw-headline"/>
          <w:sz w:val="22"/>
          <w:szCs w:val="22"/>
        </w:rPr>
      </w:pPr>
      <w:bookmarkStart w:id="13" w:name=".D0.94.D0.BE.D0.BF.D1.8A.D0.BB.D0.BD.D0."/>
      <w:bookmarkEnd w:id="13"/>
      <w:r w:rsidRPr="002E3A44">
        <w:rPr>
          <w:rStyle w:val="mw-headline"/>
          <w:sz w:val="22"/>
          <w:szCs w:val="22"/>
        </w:rPr>
        <w:t>Допълнителна памет</w:t>
      </w:r>
      <w:r w:rsidR="0080101D">
        <w:rPr>
          <w:rStyle w:val="mw-headline"/>
          <w:sz w:val="22"/>
          <w:szCs w:val="22"/>
        </w:rPr>
        <w:t xml:space="preserve"> </w:t>
      </w:r>
      <w:r w:rsidR="00E77BE5">
        <w:rPr>
          <w:rStyle w:val="mw-headline"/>
          <w:sz w:val="22"/>
          <w:szCs w:val="22"/>
        </w:rPr>
        <w:t>за колизии</w:t>
      </w:r>
      <w:r w:rsidRPr="002E3A44">
        <w:rPr>
          <w:rStyle w:val="mw-headline"/>
          <w:sz w:val="22"/>
          <w:szCs w:val="22"/>
        </w:rPr>
        <w:t xml:space="preserve"> </w:t>
      </w:r>
    </w:p>
    <w:p w:rsidR="00E77BE5" w:rsidRDefault="00793F25" w:rsidP="003C6A5A">
      <w:pPr>
        <w:pStyle w:val="NormalWeb"/>
        <w:spacing w:before="0" w:beforeAutospacing="0" w:after="0" w:afterAutospacing="0"/>
        <w:ind w:firstLine="851"/>
        <w:jc w:val="both"/>
        <w:rPr>
          <w:sz w:val="22"/>
          <w:szCs w:val="22"/>
        </w:rPr>
      </w:pPr>
      <w:r w:rsidRPr="002E3A44">
        <w:rPr>
          <w:sz w:val="22"/>
          <w:szCs w:val="22"/>
        </w:rPr>
        <w:t xml:space="preserve">При този метод </w:t>
      </w:r>
      <w:r w:rsidR="0080101D">
        <w:rPr>
          <w:sz w:val="22"/>
          <w:szCs w:val="22"/>
        </w:rPr>
        <w:t>допълнителната памет е</w:t>
      </w:r>
      <w:r w:rsidRPr="002E3A44">
        <w:rPr>
          <w:sz w:val="22"/>
          <w:szCs w:val="22"/>
        </w:rPr>
        <w:t xml:space="preserve"> разположена след адресируемата част на таблицата. При колизия елементът се добавя на първото сво</w:t>
      </w:r>
      <w:r w:rsidR="00A96117" w:rsidRPr="002E3A44">
        <w:rPr>
          <w:sz w:val="22"/>
          <w:szCs w:val="22"/>
        </w:rPr>
        <w:t>б</w:t>
      </w:r>
      <w:r w:rsidRPr="002E3A44">
        <w:rPr>
          <w:sz w:val="22"/>
          <w:szCs w:val="22"/>
        </w:rPr>
        <w:t>о</w:t>
      </w:r>
      <w:r w:rsidR="00A96117" w:rsidRPr="002E3A44">
        <w:rPr>
          <w:sz w:val="22"/>
          <w:szCs w:val="22"/>
        </w:rPr>
        <w:t>д</w:t>
      </w:r>
      <w:r w:rsidRPr="002E3A44">
        <w:rPr>
          <w:sz w:val="22"/>
          <w:szCs w:val="22"/>
        </w:rPr>
        <w:t xml:space="preserve">но място в частта за препълвания. </w:t>
      </w:r>
    </w:p>
    <w:p w:rsidR="00A7685C" w:rsidRDefault="00793F25" w:rsidP="003C6A5A">
      <w:pPr>
        <w:pStyle w:val="NormalWeb"/>
        <w:spacing w:before="0" w:beforeAutospacing="0" w:after="0" w:afterAutospacing="0"/>
        <w:ind w:firstLine="851"/>
        <w:jc w:val="both"/>
        <w:rPr>
          <w:sz w:val="22"/>
          <w:szCs w:val="22"/>
        </w:rPr>
      </w:pPr>
      <w:r w:rsidRPr="002E3A44">
        <w:rPr>
          <w:sz w:val="22"/>
          <w:szCs w:val="22"/>
        </w:rPr>
        <w:t>При търсене</w:t>
      </w:r>
      <w:r w:rsidR="00D56741">
        <w:rPr>
          <w:sz w:val="22"/>
          <w:szCs w:val="22"/>
        </w:rPr>
        <w:t>,</w:t>
      </w:r>
      <w:r w:rsidRPr="002E3A44">
        <w:rPr>
          <w:sz w:val="22"/>
          <w:szCs w:val="22"/>
        </w:rPr>
        <w:t xml:space="preserve"> ако ключа на елемента разположен на адреса</w:t>
      </w:r>
      <w:r w:rsidR="00D56741">
        <w:rPr>
          <w:sz w:val="22"/>
          <w:szCs w:val="22"/>
        </w:rPr>
        <w:t>,</w:t>
      </w:r>
      <w:r w:rsidRPr="002E3A44">
        <w:rPr>
          <w:sz w:val="22"/>
          <w:szCs w:val="22"/>
        </w:rPr>
        <w:t xml:space="preserve"> получен след хеширане</w:t>
      </w:r>
      <w:r w:rsidR="00D56741">
        <w:rPr>
          <w:sz w:val="22"/>
          <w:szCs w:val="22"/>
        </w:rPr>
        <w:t>,</w:t>
      </w:r>
      <w:r w:rsidRPr="002E3A44">
        <w:rPr>
          <w:sz w:val="22"/>
          <w:szCs w:val="22"/>
        </w:rPr>
        <w:t xml:space="preserve"> не съвпада с тъ</w:t>
      </w:r>
      <w:r w:rsidR="00D56741">
        <w:rPr>
          <w:sz w:val="22"/>
          <w:szCs w:val="22"/>
        </w:rPr>
        <w:t>р</w:t>
      </w:r>
      <w:r w:rsidRPr="002E3A44">
        <w:rPr>
          <w:sz w:val="22"/>
          <w:szCs w:val="22"/>
        </w:rPr>
        <w:t>сения ключ</w:t>
      </w:r>
      <w:r w:rsidR="00D56741">
        <w:rPr>
          <w:sz w:val="22"/>
          <w:szCs w:val="22"/>
        </w:rPr>
        <w:t>,</w:t>
      </w:r>
      <w:r w:rsidRPr="002E3A44">
        <w:rPr>
          <w:sz w:val="22"/>
          <w:szCs w:val="22"/>
        </w:rPr>
        <w:t xml:space="preserve"> се проверят елеме</w:t>
      </w:r>
      <w:r w:rsidR="00D56741">
        <w:rPr>
          <w:sz w:val="22"/>
          <w:szCs w:val="22"/>
        </w:rPr>
        <w:t>н</w:t>
      </w:r>
      <w:r w:rsidRPr="002E3A44">
        <w:rPr>
          <w:sz w:val="22"/>
          <w:szCs w:val="22"/>
        </w:rPr>
        <w:t>тите от допълнителната част. При тях няма никаква наредба, което е неефективно, тъй като налага да се проверят ключовете на всички елементи</w:t>
      </w:r>
      <w:r w:rsidR="00D56741">
        <w:rPr>
          <w:sz w:val="22"/>
          <w:szCs w:val="22"/>
        </w:rPr>
        <w:t xml:space="preserve">, </w:t>
      </w:r>
      <w:r w:rsidRPr="002E3A44">
        <w:rPr>
          <w:sz w:val="22"/>
          <w:szCs w:val="22"/>
        </w:rPr>
        <w:t>по</w:t>
      </w:r>
      <w:r w:rsidR="00D56741">
        <w:rPr>
          <w:sz w:val="22"/>
          <w:szCs w:val="22"/>
        </w:rPr>
        <w:t>па</w:t>
      </w:r>
      <w:r w:rsidRPr="002E3A44">
        <w:rPr>
          <w:sz w:val="22"/>
          <w:szCs w:val="22"/>
        </w:rPr>
        <w:t xml:space="preserve">днали в колизия до момента. </w:t>
      </w:r>
    </w:p>
    <w:p w:rsidR="00D56741" w:rsidRPr="002E3A44" w:rsidRDefault="00D56741" w:rsidP="003C6A5A">
      <w:pPr>
        <w:pStyle w:val="NormalWeb"/>
        <w:spacing w:before="0" w:beforeAutospacing="0" w:after="0" w:afterAutospacing="0"/>
        <w:ind w:firstLine="851"/>
        <w:jc w:val="both"/>
        <w:rPr>
          <w:sz w:val="22"/>
          <w:szCs w:val="22"/>
        </w:rPr>
      </w:pPr>
    </w:p>
    <w:p w:rsidR="00793F25" w:rsidRPr="00D56741" w:rsidRDefault="00793F25" w:rsidP="00D96EA0">
      <w:pPr>
        <w:pStyle w:val="Heading4"/>
        <w:numPr>
          <w:ilvl w:val="0"/>
          <w:numId w:val="3"/>
        </w:numPr>
        <w:spacing w:before="0" w:beforeAutospacing="0" w:after="0" w:afterAutospacing="0"/>
        <w:ind w:left="1134" w:hanging="283"/>
        <w:jc w:val="both"/>
        <w:rPr>
          <w:rStyle w:val="mw-headline"/>
        </w:rPr>
      </w:pPr>
      <w:bookmarkStart w:id="14" w:name=".D0.A1.D0.BF.D0.B8.D1.81.D1.8A.D0.BA_.D0"/>
      <w:bookmarkEnd w:id="14"/>
      <w:r w:rsidRPr="002E3A44">
        <w:rPr>
          <w:rStyle w:val="mw-headline"/>
          <w:sz w:val="22"/>
          <w:szCs w:val="22"/>
        </w:rPr>
        <w:t xml:space="preserve">Списък на препълванията </w:t>
      </w:r>
    </w:p>
    <w:p w:rsidR="004E1621" w:rsidRDefault="00A4647A" w:rsidP="00D96EA0">
      <w:pPr>
        <w:pStyle w:val="NormalWeb"/>
        <w:spacing w:before="0" w:beforeAutospacing="0" w:after="0" w:afterAutospacing="0"/>
        <w:ind w:firstLine="851"/>
        <w:jc w:val="both"/>
        <w:rPr>
          <w:sz w:val="22"/>
          <w:szCs w:val="22"/>
        </w:rPr>
      </w:pPr>
      <w:r w:rsidRPr="00A4647A">
        <w:rPr>
          <w:noProof/>
        </w:rPr>
        <w:pict>
          <v:shape id="_x0000_s1306" type="#_x0000_t75" style="position:absolute;left:0;text-align:left;margin-left:308.25pt;margin-top:52.45pt;width:190.55pt;height:143.35pt;z-index:251722752" fillcolor="window">
            <v:imagedata r:id="rId12" o:title=""/>
            <w10:wrap type="square"/>
          </v:shape>
          <o:OLEObject Type="Embed" ProgID="Word.Document.8" ShapeID="_x0000_s1306" DrawAspect="Content" ObjectID="_1405595118" r:id="rId13">
            <o:FieldCodes>\s</o:FieldCodes>
          </o:OLEObject>
        </w:pict>
      </w:r>
      <w:r w:rsidR="0007491A" w:rsidRPr="0007491A">
        <w:rPr>
          <w:sz w:val="22"/>
          <w:szCs w:val="22"/>
        </w:rPr>
        <w:t xml:space="preserve">При този метод </w:t>
      </w:r>
      <w:r w:rsidR="004E1621">
        <w:rPr>
          <w:sz w:val="22"/>
          <w:szCs w:val="22"/>
        </w:rPr>
        <w:t xml:space="preserve">се използва външна динамично заделяна памет. Елементите със съвпадащи хеш-адреси се разполагат в някаква стандартна структура от данни, най-често свързан списък. Всеки елемент на хеш-таблицата е указател към динамичен свързан списък, съдържащ само елементите, които имат еднакъв хеш-адрес, т.е. </w:t>
      </w:r>
      <w:r w:rsidR="0007491A" w:rsidRPr="0007491A">
        <w:rPr>
          <w:sz w:val="22"/>
          <w:szCs w:val="22"/>
        </w:rPr>
        <w:t>хеш-таблицата не съдържа хешираните елементи, а указатели към свързани списъци от елементи</w:t>
      </w:r>
      <w:r w:rsidR="004E1621">
        <w:rPr>
          <w:sz w:val="22"/>
          <w:szCs w:val="22"/>
        </w:rPr>
        <w:t xml:space="preserve"> с равен хеш-код.</w:t>
      </w:r>
    </w:p>
    <w:p w:rsidR="004E1621" w:rsidRDefault="0007491A" w:rsidP="00D96EA0">
      <w:pPr>
        <w:pStyle w:val="NormalWeb"/>
        <w:spacing w:before="0" w:beforeAutospacing="0" w:after="0" w:afterAutospacing="0"/>
        <w:ind w:firstLine="851"/>
        <w:jc w:val="both"/>
        <w:rPr>
          <w:sz w:val="22"/>
          <w:szCs w:val="22"/>
        </w:rPr>
      </w:pPr>
      <w:r w:rsidRPr="0007491A">
        <w:rPr>
          <w:sz w:val="22"/>
          <w:szCs w:val="22"/>
        </w:rPr>
        <w:t xml:space="preserve">При </w:t>
      </w:r>
      <w:r w:rsidR="004E1621">
        <w:rPr>
          <w:sz w:val="22"/>
          <w:szCs w:val="22"/>
        </w:rPr>
        <w:t>постъпване</w:t>
      </w:r>
      <w:r w:rsidRPr="0007491A">
        <w:rPr>
          <w:sz w:val="22"/>
          <w:szCs w:val="22"/>
        </w:rPr>
        <w:t xml:space="preserve"> на </w:t>
      </w:r>
      <w:r w:rsidR="004E1621">
        <w:rPr>
          <w:sz w:val="22"/>
          <w:szCs w:val="22"/>
        </w:rPr>
        <w:t xml:space="preserve">нов </w:t>
      </w:r>
      <w:r w:rsidRPr="0007491A">
        <w:rPr>
          <w:sz w:val="22"/>
          <w:szCs w:val="22"/>
        </w:rPr>
        <w:t>елемент</w:t>
      </w:r>
      <w:r w:rsidR="004E1621">
        <w:rPr>
          <w:sz w:val="22"/>
          <w:szCs w:val="22"/>
        </w:rPr>
        <w:t>,</w:t>
      </w:r>
      <w:r w:rsidRPr="0007491A">
        <w:rPr>
          <w:sz w:val="22"/>
          <w:szCs w:val="22"/>
        </w:rPr>
        <w:t xml:space="preserve"> </w:t>
      </w:r>
      <w:r w:rsidR="004E1621">
        <w:rPr>
          <w:sz w:val="22"/>
          <w:szCs w:val="22"/>
        </w:rPr>
        <w:t>той</w:t>
      </w:r>
      <w:r w:rsidRPr="0007491A">
        <w:rPr>
          <w:sz w:val="22"/>
          <w:szCs w:val="22"/>
        </w:rPr>
        <w:t xml:space="preserve"> се добавя в началото на списъка</w:t>
      </w:r>
      <w:r w:rsidR="004E1621">
        <w:rPr>
          <w:sz w:val="22"/>
          <w:szCs w:val="22"/>
        </w:rPr>
        <w:t xml:space="preserve"> Така могат да</w:t>
      </w:r>
      <w:r w:rsidRPr="0007491A">
        <w:rPr>
          <w:sz w:val="22"/>
          <w:szCs w:val="22"/>
        </w:rPr>
        <w:t xml:space="preserve"> запи</w:t>
      </w:r>
      <w:r w:rsidR="004E1621">
        <w:rPr>
          <w:sz w:val="22"/>
          <w:szCs w:val="22"/>
        </w:rPr>
        <w:t>шат</w:t>
      </w:r>
      <w:r w:rsidRPr="0007491A">
        <w:rPr>
          <w:sz w:val="22"/>
          <w:szCs w:val="22"/>
        </w:rPr>
        <w:t xml:space="preserve"> неограничено количество </w:t>
      </w:r>
      <w:r w:rsidR="004E1621">
        <w:rPr>
          <w:sz w:val="22"/>
          <w:szCs w:val="22"/>
        </w:rPr>
        <w:t>елементи</w:t>
      </w:r>
      <w:r w:rsidRPr="0007491A">
        <w:rPr>
          <w:sz w:val="22"/>
          <w:szCs w:val="22"/>
        </w:rPr>
        <w:t xml:space="preserve"> в таблицата</w:t>
      </w:r>
      <w:r w:rsidR="004E1621">
        <w:rPr>
          <w:sz w:val="22"/>
          <w:szCs w:val="22"/>
        </w:rPr>
        <w:t>, без да настъпи колизия</w:t>
      </w:r>
      <w:r w:rsidRPr="0007491A">
        <w:rPr>
          <w:sz w:val="22"/>
          <w:szCs w:val="22"/>
        </w:rPr>
        <w:t xml:space="preserve">. </w:t>
      </w:r>
    </w:p>
    <w:p w:rsidR="0007491A" w:rsidRPr="0007491A" w:rsidRDefault="004E1621" w:rsidP="00D96EA0">
      <w:pPr>
        <w:pStyle w:val="NormalWeb"/>
        <w:spacing w:before="0" w:beforeAutospacing="0" w:after="0" w:afterAutospacing="0"/>
        <w:ind w:firstLine="851"/>
        <w:jc w:val="both"/>
        <w:rPr>
          <w:sz w:val="22"/>
          <w:szCs w:val="22"/>
        </w:rPr>
      </w:pPr>
      <w:r>
        <w:rPr>
          <w:sz w:val="22"/>
          <w:szCs w:val="22"/>
        </w:rPr>
        <w:t>П</w:t>
      </w:r>
      <w:r w:rsidR="0007491A" w:rsidRPr="0007491A">
        <w:rPr>
          <w:sz w:val="22"/>
          <w:szCs w:val="22"/>
        </w:rPr>
        <w:t>ри търсене</w:t>
      </w:r>
      <w:r w:rsidR="009310BA">
        <w:rPr>
          <w:sz w:val="22"/>
          <w:szCs w:val="22"/>
        </w:rPr>
        <w:t xml:space="preserve"> се преглежда списъка, определен от хеш-функцията. Сложността на операцията зависи от дължината на </w:t>
      </w:r>
      <w:r w:rsidR="0007491A" w:rsidRPr="0007491A">
        <w:rPr>
          <w:sz w:val="22"/>
          <w:szCs w:val="22"/>
        </w:rPr>
        <w:t>този списък</w:t>
      </w:r>
      <w:r w:rsidR="009310BA">
        <w:rPr>
          <w:sz w:val="22"/>
          <w:szCs w:val="22"/>
        </w:rPr>
        <w:t xml:space="preserve"> и от метода на търсене – дали ще го</w:t>
      </w:r>
      <w:r w:rsidR="0007491A" w:rsidRPr="0007491A">
        <w:rPr>
          <w:sz w:val="22"/>
          <w:szCs w:val="22"/>
        </w:rPr>
        <w:t xml:space="preserve"> сканираме елемент по елемент или по н</w:t>
      </w:r>
      <w:r w:rsidR="009310BA">
        <w:rPr>
          <w:sz w:val="22"/>
          <w:szCs w:val="22"/>
        </w:rPr>
        <w:t>я</w:t>
      </w:r>
      <w:r w:rsidR="0007491A" w:rsidRPr="0007491A">
        <w:rPr>
          <w:sz w:val="22"/>
          <w:szCs w:val="22"/>
        </w:rPr>
        <w:t>какъв друг начин - например с двоично търсене.</w:t>
      </w:r>
    </w:p>
    <w:p w:rsidR="00D56741" w:rsidRPr="001427D9" w:rsidRDefault="00D56741" w:rsidP="00D96EA0">
      <w:pPr>
        <w:pStyle w:val="NormalWeb"/>
        <w:spacing w:before="0" w:beforeAutospacing="0" w:after="0" w:afterAutospacing="0"/>
        <w:ind w:firstLine="851"/>
        <w:jc w:val="both"/>
        <w:rPr>
          <w:sz w:val="22"/>
          <w:szCs w:val="22"/>
          <w:lang w:val="ru-RU"/>
        </w:rPr>
      </w:pPr>
      <w:r w:rsidRPr="0007491A">
        <w:rPr>
          <w:sz w:val="22"/>
          <w:szCs w:val="22"/>
        </w:rPr>
        <w:t>На фигура</w:t>
      </w:r>
      <w:r w:rsidR="00E15E21" w:rsidRPr="0007491A">
        <w:rPr>
          <w:sz w:val="22"/>
          <w:szCs w:val="22"/>
        </w:rPr>
        <w:t>та вдясно</w:t>
      </w:r>
      <w:r w:rsidRPr="0007491A">
        <w:rPr>
          <w:sz w:val="22"/>
          <w:szCs w:val="22"/>
        </w:rPr>
        <w:t xml:space="preserve"> е илюстриран </w:t>
      </w:r>
      <w:r w:rsidR="0080101D" w:rsidRPr="0007491A">
        <w:rPr>
          <w:sz w:val="22"/>
          <w:szCs w:val="22"/>
        </w:rPr>
        <w:t>с</w:t>
      </w:r>
      <w:r w:rsidRPr="0007491A">
        <w:rPr>
          <w:sz w:val="22"/>
          <w:szCs w:val="22"/>
        </w:rPr>
        <w:t>писък с препълвания</w:t>
      </w:r>
      <w:r w:rsidRPr="002E3A44">
        <w:rPr>
          <w:sz w:val="22"/>
          <w:szCs w:val="22"/>
        </w:rPr>
        <w:t xml:space="preserve"> </w:t>
      </w:r>
      <w:r w:rsidR="007E27E2">
        <w:rPr>
          <w:sz w:val="22"/>
          <w:szCs w:val="22"/>
        </w:rPr>
        <w:t xml:space="preserve">при </w:t>
      </w:r>
      <w:r w:rsidR="007E27E2" w:rsidRPr="008B5D64">
        <w:rPr>
          <w:sz w:val="20"/>
          <w:szCs w:val="20"/>
          <w:lang w:val="ru-RU"/>
        </w:rPr>
        <w:t>ключове 234, 235, 567, 123, 534, 647 и хеш-функция – извличане на първата цифра</w:t>
      </w:r>
      <w:r w:rsidR="007E27E2">
        <w:rPr>
          <w:sz w:val="20"/>
          <w:szCs w:val="20"/>
          <w:lang w:val="ru-RU"/>
        </w:rPr>
        <w:t>.</w:t>
      </w:r>
    </w:p>
    <w:p w:rsidR="009310BA" w:rsidRDefault="009310BA" w:rsidP="009310BA">
      <w:pPr>
        <w:pStyle w:val="NormalWeb"/>
        <w:spacing w:before="0" w:beforeAutospacing="0" w:after="0" w:afterAutospacing="0"/>
        <w:ind w:firstLine="851"/>
        <w:jc w:val="both"/>
        <w:rPr>
          <w:sz w:val="22"/>
          <w:szCs w:val="22"/>
        </w:rPr>
      </w:pPr>
      <w:r w:rsidRPr="00A702B7">
        <w:rPr>
          <w:sz w:val="22"/>
          <w:szCs w:val="22"/>
        </w:rPr>
        <w:t>Въпреки че най-често употребяваната структура е списък, този вид хеширане може да се реализира</w:t>
      </w:r>
      <w:r>
        <w:rPr>
          <w:sz w:val="22"/>
          <w:szCs w:val="22"/>
        </w:rPr>
        <w:t xml:space="preserve"> чрез </w:t>
      </w:r>
      <w:r w:rsidRPr="009310BA">
        <w:rPr>
          <w:sz w:val="22"/>
          <w:szCs w:val="22"/>
        </w:rPr>
        <w:t>двоично дърво за търсене, т.е.</w:t>
      </w:r>
      <w:r>
        <w:rPr>
          <w:b/>
          <w:sz w:val="22"/>
          <w:szCs w:val="22"/>
        </w:rPr>
        <w:t xml:space="preserve"> </w:t>
      </w:r>
      <w:r>
        <w:rPr>
          <w:sz w:val="22"/>
          <w:szCs w:val="22"/>
        </w:rPr>
        <w:t>елементите в колизия се пазят  в</w:t>
      </w:r>
      <w:r w:rsidRPr="009310BA">
        <w:rPr>
          <w:sz w:val="22"/>
          <w:szCs w:val="22"/>
          <w:lang w:val="ru-RU"/>
        </w:rPr>
        <w:t xml:space="preserve"> </w:t>
      </w:r>
      <w:r>
        <w:rPr>
          <w:sz w:val="22"/>
          <w:szCs w:val="22"/>
        </w:rPr>
        <w:t>подредено двоично дърво,</w:t>
      </w:r>
      <w:r>
        <w:rPr>
          <w:b/>
          <w:sz w:val="22"/>
          <w:szCs w:val="22"/>
        </w:rPr>
        <w:t xml:space="preserve"> </w:t>
      </w:r>
      <w:r>
        <w:rPr>
          <w:sz w:val="22"/>
          <w:szCs w:val="22"/>
        </w:rPr>
        <w:t>където търсенето е по-бързо</w:t>
      </w:r>
      <w:r w:rsidRPr="00A702B7">
        <w:rPr>
          <w:sz w:val="22"/>
          <w:szCs w:val="22"/>
        </w:rPr>
        <w:t xml:space="preserve">. </w:t>
      </w:r>
      <w:r>
        <w:rPr>
          <w:sz w:val="22"/>
          <w:szCs w:val="22"/>
        </w:rPr>
        <w:t xml:space="preserve">Тогава всяко поле от хеш-таблицата ще бъде указател към корена на отделно двоично дърво. </w:t>
      </w:r>
    </w:p>
    <w:p w:rsidR="00D56741" w:rsidRPr="00D56741" w:rsidRDefault="00D56741" w:rsidP="00D96EA0">
      <w:pPr>
        <w:pStyle w:val="NormalWeb"/>
        <w:spacing w:before="0" w:beforeAutospacing="0" w:after="0" w:afterAutospacing="0"/>
        <w:ind w:firstLine="851"/>
        <w:jc w:val="both"/>
        <w:rPr>
          <w:sz w:val="16"/>
          <w:szCs w:val="16"/>
        </w:rPr>
      </w:pPr>
    </w:p>
    <w:p w:rsidR="00793F25" w:rsidRPr="002E3A44" w:rsidRDefault="001427D9" w:rsidP="002E3A44">
      <w:pPr>
        <w:pStyle w:val="Heading2"/>
        <w:spacing w:before="0" w:beforeAutospacing="0" w:after="0" w:afterAutospacing="0"/>
        <w:ind w:firstLine="851"/>
        <w:jc w:val="both"/>
        <w:rPr>
          <w:sz w:val="22"/>
          <w:szCs w:val="22"/>
        </w:rPr>
      </w:pPr>
      <w:bookmarkStart w:id="15" w:name=".D0.A0.D0.B5.D0.B0.D0.BB.D0.B8.D0.B7.D0."/>
      <w:bookmarkStart w:id="16" w:name=".D0.9F.D1.80.D0.B8.D0.BB.D0.BE.D0.B6.D0."/>
      <w:bookmarkEnd w:id="15"/>
      <w:bookmarkEnd w:id="16"/>
      <w:r>
        <w:rPr>
          <w:rStyle w:val="mw-headline"/>
          <w:sz w:val="22"/>
          <w:szCs w:val="22"/>
        </w:rPr>
        <w:t>6</w:t>
      </w:r>
      <w:r w:rsidR="00D56741">
        <w:rPr>
          <w:rStyle w:val="mw-headline"/>
          <w:sz w:val="22"/>
          <w:szCs w:val="22"/>
        </w:rPr>
        <w:t xml:space="preserve">. </w:t>
      </w:r>
      <w:r w:rsidR="00793F25" w:rsidRPr="002E3A44">
        <w:rPr>
          <w:rStyle w:val="mw-headline"/>
          <w:sz w:val="22"/>
          <w:szCs w:val="22"/>
        </w:rPr>
        <w:t xml:space="preserve">Приложения </w:t>
      </w:r>
    </w:p>
    <w:p w:rsidR="00CC5E0A" w:rsidRPr="00CC5E0A" w:rsidRDefault="00CC5E0A" w:rsidP="002E3A44">
      <w:pPr>
        <w:pStyle w:val="NormalWeb"/>
        <w:spacing w:before="0" w:beforeAutospacing="0" w:after="0" w:afterAutospacing="0"/>
        <w:ind w:firstLine="851"/>
        <w:jc w:val="both"/>
        <w:rPr>
          <w:b/>
          <w:sz w:val="22"/>
          <w:szCs w:val="22"/>
        </w:rPr>
      </w:pPr>
      <w:r w:rsidRPr="00CC5E0A">
        <w:rPr>
          <w:b/>
          <w:sz w:val="22"/>
          <w:szCs w:val="22"/>
        </w:rPr>
        <w:t>а/ за реализация на асоциативни масиви</w:t>
      </w:r>
    </w:p>
    <w:p w:rsidR="00793F25" w:rsidRDefault="00793F25" w:rsidP="002E3A44">
      <w:pPr>
        <w:pStyle w:val="NormalWeb"/>
        <w:spacing w:before="0" w:beforeAutospacing="0" w:after="0" w:afterAutospacing="0"/>
        <w:ind w:firstLine="851"/>
        <w:jc w:val="both"/>
        <w:rPr>
          <w:sz w:val="22"/>
          <w:szCs w:val="22"/>
        </w:rPr>
      </w:pPr>
      <w:r w:rsidRPr="002E3A44">
        <w:rPr>
          <w:sz w:val="22"/>
          <w:szCs w:val="22"/>
        </w:rPr>
        <w:t xml:space="preserve">Повечето съвременни компилатори поддържат хеш-таблици за реализация на </w:t>
      </w:r>
      <w:r w:rsidR="00125A35" w:rsidRPr="002E3A44">
        <w:rPr>
          <w:sz w:val="22"/>
          <w:szCs w:val="22"/>
        </w:rPr>
        <w:t>асоциативни масиви</w:t>
      </w:r>
      <w:r w:rsidR="00125A35" w:rsidRPr="00125A35">
        <w:rPr>
          <w:lang w:val="ru-RU"/>
        </w:rPr>
        <w:t xml:space="preserve"> </w:t>
      </w:r>
      <w:r w:rsidR="00125A35" w:rsidRPr="00125A35">
        <w:rPr>
          <w:sz w:val="22"/>
          <w:szCs w:val="22"/>
          <w:lang w:val="ru-RU"/>
        </w:rPr>
        <w:t>/познати още като</w:t>
      </w:r>
      <w:r w:rsidR="00125A35" w:rsidRPr="00125A35">
        <w:rPr>
          <w:sz w:val="22"/>
          <w:szCs w:val="22"/>
        </w:rPr>
        <w:t xml:space="preserve"> асоциативни </w:t>
      </w:r>
      <w:r w:rsidR="00125A35">
        <w:rPr>
          <w:sz w:val="22"/>
          <w:szCs w:val="22"/>
        </w:rPr>
        <w:t>списъци</w:t>
      </w:r>
      <w:r w:rsidR="00125A35" w:rsidRPr="00125A35">
        <w:rPr>
          <w:sz w:val="22"/>
          <w:szCs w:val="22"/>
        </w:rPr>
        <w:t>,</w:t>
      </w:r>
      <w:r w:rsidR="00125A35" w:rsidRPr="00125A35">
        <w:rPr>
          <w:sz w:val="22"/>
          <w:szCs w:val="22"/>
          <w:lang w:val="ru-RU"/>
        </w:rPr>
        <w:t xml:space="preserve"> </w:t>
      </w:r>
      <w:r w:rsidR="00125A35" w:rsidRPr="00125A35">
        <w:rPr>
          <w:sz w:val="22"/>
          <w:szCs w:val="22"/>
          <w:lang w:val="en-US"/>
        </w:rPr>
        <w:t>map</w:t>
      </w:r>
      <w:r w:rsidR="008047BE" w:rsidRPr="008047BE">
        <w:rPr>
          <w:sz w:val="22"/>
          <w:szCs w:val="22"/>
          <w:lang w:val="ru-RU"/>
        </w:rPr>
        <w:t xml:space="preserve">, </w:t>
      </w:r>
      <w:r w:rsidR="008047BE" w:rsidRPr="008047BE">
        <w:rPr>
          <w:sz w:val="22"/>
          <w:szCs w:val="22"/>
          <w:lang w:val="en-US"/>
        </w:rPr>
        <w:t>dictionary</w:t>
      </w:r>
      <w:r w:rsidR="00125A35" w:rsidRPr="008047BE">
        <w:rPr>
          <w:sz w:val="22"/>
          <w:szCs w:val="22"/>
          <w:lang w:val="ru-RU"/>
        </w:rPr>
        <w:t>/</w:t>
      </w:r>
      <w:r w:rsidRPr="008047BE">
        <w:rPr>
          <w:sz w:val="22"/>
          <w:szCs w:val="22"/>
          <w:lang w:val="ru-RU"/>
        </w:rPr>
        <w:t>.</w:t>
      </w:r>
      <w:r w:rsidRPr="002E3A44">
        <w:rPr>
          <w:sz w:val="22"/>
          <w:szCs w:val="22"/>
        </w:rPr>
        <w:t xml:space="preserve"> </w:t>
      </w:r>
      <w:r w:rsidR="008047BE" w:rsidRPr="008047BE">
        <w:rPr>
          <w:sz w:val="22"/>
          <w:szCs w:val="22"/>
        </w:rPr>
        <w:t>Асоциативният списък е абстрактен тип данни, съставен от двойка (ключ, стойност), като ключът е уникален.</w:t>
      </w:r>
      <w:r w:rsidR="008047BE">
        <w:t xml:space="preserve"> </w:t>
      </w:r>
      <w:r w:rsidRPr="002E3A44">
        <w:rPr>
          <w:sz w:val="22"/>
          <w:szCs w:val="22"/>
        </w:rPr>
        <w:t xml:space="preserve">Асоциативните масиви се характеризират с това, че индексите им може да не са числа. За целта компилатора използва подходящи хеш-функции за различните типове данни използвани за индексиране. </w:t>
      </w:r>
    </w:p>
    <w:p w:rsidR="00CC5E0A" w:rsidRPr="006874FE" w:rsidRDefault="00CC5E0A" w:rsidP="002E3A44">
      <w:pPr>
        <w:pStyle w:val="NormalWeb"/>
        <w:spacing w:before="0" w:beforeAutospacing="0" w:after="0" w:afterAutospacing="0"/>
        <w:ind w:firstLine="851"/>
        <w:jc w:val="both"/>
        <w:rPr>
          <w:b/>
          <w:sz w:val="22"/>
          <w:szCs w:val="22"/>
        </w:rPr>
      </w:pPr>
      <w:r w:rsidRPr="00CC5E0A">
        <w:rPr>
          <w:b/>
          <w:sz w:val="22"/>
          <w:szCs w:val="22"/>
        </w:rPr>
        <w:t>б/ пароли</w:t>
      </w:r>
      <w:r w:rsidR="006874FE" w:rsidRPr="00A229A8">
        <w:rPr>
          <w:b/>
          <w:sz w:val="22"/>
          <w:szCs w:val="22"/>
          <w:lang w:val="ru-RU"/>
        </w:rPr>
        <w:t>,</w:t>
      </w:r>
      <w:r w:rsidR="006874FE" w:rsidRPr="006874FE">
        <w:rPr>
          <w:b/>
          <w:bCs/>
          <w:sz w:val="22"/>
          <w:szCs w:val="22"/>
        </w:rPr>
        <w:t xml:space="preserve"> идентификация</w:t>
      </w:r>
    </w:p>
    <w:p w:rsidR="00451FF6" w:rsidRPr="0007491A" w:rsidRDefault="007002DC" w:rsidP="007002DC">
      <w:pPr>
        <w:ind w:firstLine="851"/>
        <w:jc w:val="both"/>
        <w:rPr>
          <w:sz w:val="22"/>
          <w:szCs w:val="22"/>
        </w:rPr>
      </w:pPr>
      <w:r w:rsidRPr="0007491A">
        <w:rPr>
          <w:sz w:val="22"/>
          <w:szCs w:val="22"/>
        </w:rPr>
        <w:t xml:space="preserve">Другата голяма област на приложение на хеш функциите е идентификацията на потребители и разпознаване на пароли. </w:t>
      </w:r>
      <w:r w:rsidR="00451FF6" w:rsidRPr="0007491A">
        <w:rPr>
          <w:sz w:val="22"/>
          <w:szCs w:val="22"/>
        </w:rPr>
        <w:t>Трябва да  пазим имената на потребителите и паролите и да ги сравняваме с тези, които потребителят въвежда.</w:t>
      </w:r>
      <w:r w:rsidR="0007491A" w:rsidRPr="0007491A">
        <w:rPr>
          <w:sz w:val="22"/>
          <w:szCs w:val="22"/>
        </w:rPr>
        <w:t xml:space="preserve"> </w:t>
      </w:r>
      <w:r w:rsidR="00451FF6" w:rsidRPr="0007491A">
        <w:rPr>
          <w:sz w:val="22"/>
          <w:szCs w:val="22"/>
        </w:rPr>
        <w:t xml:space="preserve">Но ако пазим имената и паролите във файл, всеки който има достъп до файла с паролите, ще може да ги види и използва. Криптирането също не е решение, защото всеки </w:t>
      </w:r>
      <w:proofErr w:type="spellStart"/>
      <w:r w:rsidR="00451FF6" w:rsidRPr="0007491A">
        <w:rPr>
          <w:sz w:val="22"/>
          <w:szCs w:val="22"/>
        </w:rPr>
        <w:t>криптиращ</w:t>
      </w:r>
      <w:proofErr w:type="spellEnd"/>
      <w:r w:rsidR="00451FF6" w:rsidRPr="0007491A">
        <w:rPr>
          <w:sz w:val="22"/>
          <w:szCs w:val="22"/>
        </w:rPr>
        <w:t xml:space="preserve"> алгоритъм може да се </w:t>
      </w:r>
      <w:proofErr w:type="spellStart"/>
      <w:r w:rsidR="00451FF6" w:rsidRPr="0007491A">
        <w:rPr>
          <w:sz w:val="22"/>
          <w:szCs w:val="22"/>
        </w:rPr>
        <w:t>декриптира</w:t>
      </w:r>
      <w:proofErr w:type="spellEnd"/>
      <w:r w:rsidR="00451FF6" w:rsidRPr="0007491A">
        <w:rPr>
          <w:sz w:val="22"/>
          <w:szCs w:val="22"/>
        </w:rPr>
        <w:t>.</w:t>
      </w:r>
    </w:p>
    <w:p w:rsidR="00451FF6" w:rsidRPr="0007491A" w:rsidRDefault="00451FF6" w:rsidP="007002DC">
      <w:pPr>
        <w:ind w:firstLine="851"/>
        <w:jc w:val="both"/>
        <w:rPr>
          <w:sz w:val="22"/>
          <w:szCs w:val="22"/>
        </w:rPr>
      </w:pPr>
      <w:r w:rsidRPr="0007491A">
        <w:rPr>
          <w:sz w:val="22"/>
          <w:szCs w:val="22"/>
        </w:rPr>
        <w:t>Решението е да хешираме потребителските пароли и да пазим хеш стойността, вместо самата парола. Когато потребителят въведе име и парола, тази парола също се хешира и нейната хеш стойн</w:t>
      </w:r>
      <w:r w:rsidR="00F06AD1" w:rsidRPr="0007491A">
        <w:rPr>
          <w:sz w:val="22"/>
          <w:szCs w:val="22"/>
        </w:rPr>
        <w:t>о</w:t>
      </w:r>
      <w:r w:rsidRPr="0007491A">
        <w:rPr>
          <w:sz w:val="22"/>
          <w:szCs w:val="22"/>
        </w:rPr>
        <w:t>ст се търси в базата данни. Дори и някой да има достъп до базата данни, той няма да може да разбере какви са паролите на потребителите, защото хеш функцията не може да се инвертира.</w:t>
      </w:r>
    </w:p>
    <w:p w:rsidR="00CC5E0A" w:rsidRPr="00CC5E0A" w:rsidRDefault="00CC5E0A" w:rsidP="00C5469F">
      <w:pPr>
        <w:ind w:firstLine="851"/>
        <w:jc w:val="both"/>
        <w:rPr>
          <w:b/>
          <w:sz w:val="22"/>
          <w:szCs w:val="22"/>
        </w:rPr>
      </w:pPr>
      <w:r w:rsidRPr="00CC5E0A">
        <w:rPr>
          <w:b/>
          <w:sz w:val="22"/>
          <w:szCs w:val="22"/>
        </w:rPr>
        <w:t>в/ търсене</w:t>
      </w:r>
      <w:r w:rsidRPr="00CC5E0A">
        <w:rPr>
          <w:b/>
          <w:sz w:val="22"/>
          <w:szCs w:val="22"/>
          <w:lang w:val="ru-RU"/>
        </w:rPr>
        <w:t xml:space="preserve"> </w:t>
      </w:r>
      <w:r w:rsidRPr="00CC5E0A">
        <w:rPr>
          <w:b/>
          <w:sz w:val="22"/>
          <w:szCs w:val="22"/>
        </w:rPr>
        <w:t xml:space="preserve">на </w:t>
      </w:r>
      <w:proofErr w:type="spellStart"/>
      <w:r w:rsidRPr="00CC5E0A">
        <w:rPr>
          <w:b/>
          <w:sz w:val="22"/>
          <w:szCs w:val="22"/>
        </w:rPr>
        <w:t>стрингове</w:t>
      </w:r>
      <w:proofErr w:type="spellEnd"/>
      <w:r w:rsidRPr="00CC5E0A">
        <w:rPr>
          <w:b/>
          <w:sz w:val="22"/>
          <w:szCs w:val="22"/>
        </w:rPr>
        <w:t xml:space="preserve"> в големи масиви</w:t>
      </w:r>
    </w:p>
    <w:p w:rsidR="00CC5E0A" w:rsidRDefault="00C5469F" w:rsidP="00CC5E0A">
      <w:pPr>
        <w:pStyle w:val="NormalWeb"/>
        <w:spacing w:before="0" w:beforeAutospacing="0" w:after="0" w:afterAutospacing="0"/>
        <w:ind w:firstLine="851"/>
        <w:jc w:val="both"/>
        <w:rPr>
          <w:sz w:val="22"/>
          <w:szCs w:val="22"/>
        </w:rPr>
      </w:pPr>
      <w:r w:rsidRPr="00CC5E0A">
        <w:rPr>
          <w:sz w:val="22"/>
          <w:szCs w:val="22"/>
        </w:rPr>
        <w:t>Друго приложение на хеш функциите е за търсене</w:t>
      </w:r>
      <w:r w:rsidR="00C40BF1" w:rsidRPr="00CC5E0A">
        <w:rPr>
          <w:sz w:val="22"/>
          <w:szCs w:val="22"/>
          <w:lang w:val="ru-RU"/>
        </w:rPr>
        <w:t xml:space="preserve"> </w:t>
      </w:r>
      <w:r w:rsidR="00C40BF1" w:rsidRPr="00CC5E0A">
        <w:rPr>
          <w:sz w:val="22"/>
          <w:szCs w:val="22"/>
        </w:rPr>
        <w:t xml:space="preserve">на </w:t>
      </w:r>
      <w:proofErr w:type="spellStart"/>
      <w:r w:rsidR="00C40BF1" w:rsidRPr="00CC5E0A">
        <w:rPr>
          <w:sz w:val="22"/>
          <w:szCs w:val="22"/>
        </w:rPr>
        <w:t>стрингове</w:t>
      </w:r>
      <w:proofErr w:type="spellEnd"/>
      <w:r w:rsidR="00C40BF1" w:rsidRPr="00CC5E0A">
        <w:rPr>
          <w:sz w:val="22"/>
          <w:szCs w:val="22"/>
        </w:rPr>
        <w:t xml:space="preserve"> в големи масиви</w:t>
      </w:r>
      <w:r w:rsidRPr="00CC5E0A">
        <w:rPr>
          <w:sz w:val="22"/>
          <w:szCs w:val="22"/>
        </w:rPr>
        <w:t xml:space="preserve">. </w:t>
      </w:r>
      <w:r w:rsidR="00CC5E0A">
        <w:rPr>
          <w:sz w:val="22"/>
          <w:szCs w:val="22"/>
        </w:rPr>
        <w:t>С</w:t>
      </w:r>
      <w:r w:rsidR="00C40BF1" w:rsidRPr="00CC5E0A">
        <w:rPr>
          <w:sz w:val="22"/>
          <w:szCs w:val="22"/>
        </w:rPr>
        <w:t xml:space="preserve">равняването на </w:t>
      </w:r>
      <w:proofErr w:type="spellStart"/>
      <w:r w:rsidR="00C40BF1" w:rsidRPr="00CC5E0A">
        <w:rPr>
          <w:sz w:val="22"/>
          <w:szCs w:val="22"/>
        </w:rPr>
        <w:t>стрингове</w:t>
      </w:r>
      <w:proofErr w:type="spellEnd"/>
      <w:r w:rsidR="00C40BF1" w:rsidRPr="00CC5E0A">
        <w:rPr>
          <w:sz w:val="22"/>
          <w:szCs w:val="22"/>
        </w:rPr>
        <w:t xml:space="preserve"> е много скъпа операция, която вътрешно се реализира със цикли, и сравняване символ по символ на двата </w:t>
      </w:r>
      <w:proofErr w:type="spellStart"/>
      <w:r w:rsidR="00C40BF1" w:rsidRPr="00CC5E0A">
        <w:rPr>
          <w:sz w:val="22"/>
          <w:szCs w:val="22"/>
        </w:rPr>
        <w:t>стринга</w:t>
      </w:r>
      <w:proofErr w:type="spellEnd"/>
      <w:r w:rsidR="00C40BF1" w:rsidRPr="00CC5E0A">
        <w:rPr>
          <w:sz w:val="22"/>
          <w:szCs w:val="22"/>
        </w:rPr>
        <w:t>,</w:t>
      </w:r>
      <w:r w:rsidR="00CC5E0A">
        <w:rPr>
          <w:sz w:val="22"/>
          <w:szCs w:val="22"/>
        </w:rPr>
        <w:t xml:space="preserve"> а</w:t>
      </w:r>
      <w:r w:rsidR="00C40BF1" w:rsidRPr="00CC5E0A">
        <w:rPr>
          <w:sz w:val="22"/>
          <w:szCs w:val="22"/>
        </w:rPr>
        <w:t xml:space="preserve"> сравняването на числа е евтина операция, която се реализира с 1, 2 инструкции на процесора. Затова при въвеждане на низа изчисляваме неговата хеш-стойност и я запазваме. След това при търсенето на даден низ, изчисляваме неговата хеш стойност и обхождаме </w:t>
      </w:r>
      <w:r w:rsidR="00C40BF1" w:rsidRPr="00CC5E0A">
        <w:rPr>
          <w:sz w:val="22"/>
          <w:szCs w:val="22"/>
        </w:rPr>
        <w:lastRenderedPageBreak/>
        <w:t xml:space="preserve">масива, сравнявайки хеш стойностите. Трябва да предвидим колизиите - ако </w:t>
      </w:r>
      <w:proofErr w:type="spellStart"/>
      <w:r w:rsidR="00C40BF1" w:rsidRPr="00CC5E0A">
        <w:rPr>
          <w:sz w:val="22"/>
          <w:szCs w:val="22"/>
        </w:rPr>
        <w:t>хешовете</w:t>
      </w:r>
      <w:proofErr w:type="spellEnd"/>
      <w:r w:rsidR="00C40BF1" w:rsidRPr="00CC5E0A">
        <w:rPr>
          <w:sz w:val="22"/>
          <w:szCs w:val="22"/>
        </w:rPr>
        <w:t xml:space="preserve"> съвпадат, трябва да направим задължително сравнение директно между </w:t>
      </w:r>
      <w:proofErr w:type="spellStart"/>
      <w:r w:rsidR="00C40BF1" w:rsidRPr="00CC5E0A">
        <w:rPr>
          <w:sz w:val="22"/>
          <w:szCs w:val="22"/>
        </w:rPr>
        <w:t>стринговете</w:t>
      </w:r>
      <w:proofErr w:type="spellEnd"/>
      <w:r w:rsidR="00C40BF1" w:rsidRPr="00CC5E0A">
        <w:rPr>
          <w:sz w:val="22"/>
          <w:szCs w:val="22"/>
        </w:rPr>
        <w:t xml:space="preserve">, за да сме сигурни че търсеният </w:t>
      </w:r>
      <w:proofErr w:type="spellStart"/>
      <w:r w:rsidR="00C40BF1" w:rsidRPr="00CC5E0A">
        <w:rPr>
          <w:sz w:val="22"/>
          <w:szCs w:val="22"/>
        </w:rPr>
        <w:t>стринг</w:t>
      </w:r>
      <w:proofErr w:type="spellEnd"/>
      <w:r w:rsidR="00C40BF1" w:rsidRPr="00CC5E0A">
        <w:rPr>
          <w:sz w:val="22"/>
          <w:szCs w:val="22"/>
        </w:rPr>
        <w:t xml:space="preserve"> е намерен - но тук имаме само едно сравнение, а не хиляди. </w:t>
      </w:r>
    </w:p>
    <w:p w:rsidR="00CC5E0A" w:rsidRPr="00CC5E0A" w:rsidRDefault="00C40BF1" w:rsidP="00CC5E0A">
      <w:pPr>
        <w:pStyle w:val="NormalWeb"/>
        <w:spacing w:before="0" w:beforeAutospacing="0" w:after="0" w:afterAutospacing="0"/>
        <w:ind w:firstLine="851"/>
        <w:jc w:val="both"/>
        <w:rPr>
          <w:sz w:val="22"/>
          <w:szCs w:val="22"/>
        </w:rPr>
      </w:pPr>
      <w:r w:rsidRPr="00CC5E0A">
        <w:rPr>
          <w:sz w:val="22"/>
          <w:szCs w:val="22"/>
        </w:rPr>
        <w:t xml:space="preserve">Това решение е много по-ефективно, но все пак остава сканиране на масива, макар и сравнявайки числа, а не </w:t>
      </w:r>
      <w:proofErr w:type="spellStart"/>
      <w:r w:rsidRPr="00CC5E0A">
        <w:rPr>
          <w:sz w:val="22"/>
          <w:szCs w:val="22"/>
        </w:rPr>
        <w:t>стрингове</w:t>
      </w:r>
      <w:proofErr w:type="spellEnd"/>
      <w:r w:rsidRPr="00CC5E0A">
        <w:rPr>
          <w:sz w:val="22"/>
          <w:szCs w:val="22"/>
        </w:rPr>
        <w:t>. Скоростта на алгоритъма е O(n) - тоест времето нараства линейно с увеличаване на размера на масива.</w:t>
      </w:r>
      <w:r w:rsidR="00CC5E0A">
        <w:rPr>
          <w:sz w:val="22"/>
          <w:szCs w:val="22"/>
        </w:rPr>
        <w:t xml:space="preserve"> </w:t>
      </w:r>
      <w:r w:rsidRPr="00CC5E0A">
        <w:rPr>
          <w:sz w:val="22"/>
          <w:szCs w:val="22"/>
        </w:rPr>
        <w:t xml:space="preserve">Можем да направим търсенето още по-бързо, </w:t>
      </w:r>
      <w:r w:rsidR="00CC5E0A" w:rsidRPr="00CC5E0A">
        <w:rPr>
          <w:sz w:val="22"/>
          <w:szCs w:val="22"/>
        </w:rPr>
        <w:t xml:space="preserve">като премахнем обхождането на масива и така  скоростта няма да зависи от размера на масива, а ще бъде константа. Това става чрез използване на допълнителен масив за търсене, който ще бъде нашата хеш-таблица. Размерът му трябва да е съобразен с броя на различните хеш-стойности.При въвеждането на всеки </w:t>
      </w:r>
      <w:proofErr w:type="spellStart"/>
      <w:r w:rsidR="00CC5E0A" w:rsidRPr="00CC5E0A">
        <w:rPr>
          <w:sz w:val="22"/>
          <w:szCs w:val="22"/>
        </w:rPr>
        <w:t>стринг</w:t>
      </w:r>
      <w:proofErr w:type="spellEnd"/>
      <w:r w:rsidR="00CC5E0A" w:rsidRPr="00CC5E0A">
        <w:rPr>
          <w:sz w:val="22"/>
          <w:szCs w:val="22"/>
        </w:rPr>
        <w:t xml:space="preserve"> изчисляваме хеш-стойността и в съответният елемент от хеш таблицата записваме указател към </w:t>
      </w:r>
      <w:proofErr w:type="spellStart"/>
      <w:r w:rsidR="00CC5E0A" w:rsidRPr="00CC5E0A">
        <w:rPr>
          <w:sz w:val="22"/>
          <w:szCs w:val="22"/>
        </w:rPr>
        <w:t>стринга</w:t>
      </w:r>
      <w:proofErr w:type="spellEnd"/>
      <w:r w:rsidR="00CC5E0A" w:rsidRPr="00CC5E0A">
        <w:rPr>
          <w:sz w:val="22"/>
          <w:szCs w:val="22"/>
        </w:rPr>
        <w:t xml:space="preserve">. След това при търсене на даден </w:t>
      </w:r>
      <w:proofErr w:type="spellStart"/>
      <w:r w:rsidR="00CC5E0A" w:rsidRPr="00CC5E0A">
        <w:rPr>
          <w:sz w:val="22"/>
          <w:szCs w:val="22"/>
        </w:rPr>
        <w:t>стринг</w:t>
      </w:r>
      <w:proofErr w:type="spellEnd"/>
      <w:r w:rsidR="00CC5E0A" w:rsidRPr="00CC5E0A">
        <w:rPr>
          <w:sz w:val="22"/>
          <w:szCs w:val="22"/>
        </w:rPr>
        <w:t xml:space="preserve"> ще е достатъчно да изчислим хеш стойността му и да видим, дали на съответната позиция има 0 или указател. </w:t>
      </w:r>
    </w:p>
    <w:p w:rsidR="00C5469F" w:rsidRPr="0007491A" w:rsidRDefault="0007491A" w:rsidP="0007491A">
      <w:pPr>
        <w:ind w:firstLine="851"/>
        <w:jc w:val="both"/>
        <w:rPr>
          <w:b/>
          <w:sz w:val="22"/>
          <w:szCs w:val="22"/>
        </w:rPr>
      </w:pPr>
      <w:r>
        <w:rPr>
          <w:b/>
          <w:sz w:val="22"/>
          <w:szCs w:val="22"/>
        </w:rPr>
        <w:t>г</w:t>
      </w:r>
      <w:r w:rsidRPr="0007491A">
        <w:rPr>
          <w:b/>
          <w:sz w:val="22"/>
          <w:szCs w:val="22"/>
          <w:lang w:val="ru-RU"/>
        </w:rPr>
        <w:t xml:space="preserve">/ </w:t>
      </w:r>
      <w:r w:rsidRPr="0007491A">
        <w:rPr>
          <w:b/>
          <w:sz w:val="22"/>
          <w:szCs w:val="22"/>
        </w:rPr>
        <w:t>изчисляване на контролната сума</w:t>
      </w:r>
    </w:p>
    <w:p w:rsidR="00081EAB" w:rsidRDefault="00081EAB" w:rsidP="0007491A">
      <w:pPr>
        <w:pStyle w:val="NormalWeb"/>
        <w:spacing w:before="0" w:beforeAutospacing="0" w:after="0" w:afterAutospacing="0"/>
        <w:ind w:firstLine="851"/>
        <w:jc w:val="both"/>
        <w:rPr>
          <w:sz w:val="22"/>
          <w:szCs w:val="22"/>
        </w:rPr>
      </w:pPr>
      <w:r w:rsidRPr="0007491A">
        <w:rPr>
          <w:sz w:val="22"/>
          <w:szCs w:val="22"/>
        </w:rPr>
        <w:t>Cyclic redundancy check (CRC) е вид хеш функция, която се изпол</w:t>
      </w:r>
      <w:r w:rsidR="0007491A">
        <w:rPr>
          <w:sz w:val="22"/>
          <w:szCs w:val="22"/>
        </w:rPr>
        <w:t>з</w:t>
      </w:r>
      <w:r w:rsidRPr="0007491A">
        <w:rPr>
          <w:sz w:val="22"/>
          <w:szCs w:val="22"/>
        </w:rPr>
        <w:t xml:space="preserve">ва за изчисляване на контролната сума (checksum) на блок от данни, като например пакет от мрежовия трафик. Контролната сума има фиксиран брой битове. След пресмятането й, тя се добавя към информацията преди да се съхрани или изпрати. Получателят сам пресмята CRC на данните, които е получил и сравнява получената контролна сума с тази в пакета. Ако съобщението се е променило по време на предаването, то двете хеш стойности няма да съвпаднат и пакетът се отхвърля. </w:t>
      </w:r>
    </w:p>
    <w:p w:rsidR="003C333F" w:rsidRPr="0007491A" w:rsidRDefault="003C333F" w:rsidP="0007491A">
      <w:pPr>
        <w:pStyle w:val="NormalWeb"/>
        <w:spacing w:before="0" w:beforeAutospacing="0" w:after="0" w:afterAutospacing="0"/>
        <w:ind w:firstLine="851"/>
        <w:jc w:val="both"/>
        <w:rPr>
          <w:sz w:val="22"/>
          <w:szCs w:val="22"/>
        </w:rPr>
      </w:pPr>
    </w:p>
    <w:p w:rsidR="00526315" w:rsidRPr="003C333F" w:rsidRDefault="00526315" w:rsidP="003C333F">
      <w:pPr>
        <w:pStyle w:val="NormalWeb"/>
        <w:spacing w:before="0" w:beforeAutospacing="0" w:after="0" w:afterAutospacing="0"/>
        <w:ind w:firstLine="851"/>
        <w:jc w:val="both"/>
        <w:rPr>
          <w:b/>
          <w:sz w:val="22"/>
          <w:szCs w:val="22"/>
        </w:rPr>
      </w:pPr>
      <w:r w:rsidRPr="003C333F">
        <w:rPr>
          <w:b/>
          <w:sz w:val="22"/>
          <w:szCs w:val="22"/>
        </w:rPr>
        <w:t>Пример</w:t>
      </w:r>
      <w:r w:rsidR="003C333F" w:rsidRPr="003C333F">
        <w:rPr>
          <w:b/>
          <w:sz w:val="22"/>
          <w:szCs w:val="22"/>
        </w:rPr>
        <w:t>на р</w:t>
      </w:r>
      <w:r w:rsidRPr="003C333F">
        <w:rPr>
          <w:b/>
          <w:sz w:val="22"/>
          <w:szCs w:val="22"/>
        </w:rPr>
        <w:t xml:space="preserve">еализация </w:t>
      </w:r>
    </w:p>
    <w:p w:rsidR="00526315" w:rsidRPr="003C333F" w:rsidRDefault="00526315" w:rsidP="00526315">
      <w:pPr>
        <w:pStyle w:val="NormalWeb"/>
        <w:spacing w:before="0" w:beforeAutospacing="0" w:after="0" w:afterAutospacing="0"/>
        <w:ind w:firstLine="851"/>
        <w:jc w:val="both"/>
        <w:rPr>
          <w:color w:val="FF0000"/>
          <w:sz w:val="22"/>
          <w:szCs w:val="22"/>
        </w:rPr>
      </w:pPr>
      <w:r w:rsidRPr="003C333F">
        <w:rPr>
          <w:color w:val="FF0000"/>
          <w:sz w:val="22"/>
          <w:szCs w:val="22"/>
        </w:rPr>
        <w:t>По-долу е дадена примерна реализация на основните операции върху хеш таблица с отворено хеширане (списък на препълванията) на C++.</w:t>
      </w:r>
      <w:r w:rsidR="003C333F" w:rsidRPr="003C333F">
        <w:rPr>
          <w:color w:val="FF0000"/>
          <w:sz w:val="22"/>
          <w:szCs w:val="22"/>
        </w:rPr>
        <w:t xml:space="preserve"> </w:t>
      </w:r>
      <w:r w:rsidRPr="003C333F">
        <w:rPr>
          <w:color w:val="FF0000"/>
          <w:sz w:val="22"/>
          <w:szCs w:val="22"/>
        </w:rPr>
        <w:t xml:space="preserve">Използваме наготово функции за работа със списъци, за да не утежняваме кода с тяхната реализация. </w:t>
      </w:r>
    </w:p>
    <w:p w:rsidR="00526315" w:rsidRPr="003C333F" w:rsidRDefault="00526315" w:rsidP="00526315">
      <w:pPr>
        <w:pStyle w:val="HTMLPreformatted"/>
        <w:ind w:firstLine="851"/>
        <w:jc w:val="both"/>
        <w:rPr>
          <w:color w:val="FF0000"/>
        </w:rPr>
      </w:pPr>
      <w:r w:rsidRPr="003C333F">
        <w:rPr>
          <w:color w:val="FF0000"/>
        </w:rPr>
        <w:t>void OpenHashTable::Put(HashTable::KeyType key, HashTable::DataType data)</w:t>
      </w:r>
    </w:p>
    <w:p w:rsidR="00526315" w:rsidRPr="003C333F" w:rsidRDefault="00526315" w:rsidP="00526315">
      <w:pPr>
        <w:pStyle w:val="HTMLPreformatted"/>
        <w:ind w:firstLine="851"/>
        <w:jc w:val="both"/>
        <w:rPr>
          <w:color w:val="FF0000"/>
        </w:rPr>
      </w:pPr>
      <w:r w:rsidRPr="003C333F">
        <w:rPr>
          <w:color w:val="FF0000"/>
        </w:rPr>
        <w:t>{</w:t>
      </w:r>
    </w:p>
    <w:p w:rsidR="00526315" w:rsidRPr="003C333F" w:rsidRDefault="00526315" w:rsidP="00526315">
      <w:pPr>
        <w:pStyle w:val="HTMLPreformatted"/>
        <w:ind w:firstLine="851"/>
        <w:jc w:val="both"/>
        <w:rPr>
          <w:color w:val="FF0000"/>
        </w:rPr>
      </w:pPr>
      <w:r w:rsidRPr="003C333F">
        <w:rPr>
          <w:color w:val="FF0000"/>
        </w:rPr>
        <w:tab/>
        <w:t>HashedKeyType i = HashFunction(key);</w:t>
      </w:r>
    </w:p>
    <w:p w:rsidR="00526315" w:rsidRPr="003C333F" w:rsidRDefault="00526315" w:rsidP="00526315">
      <w:pPr>
        <w:pStyle w:val="HTMLPreformatted"/>
        <w:ind w:firstLine="851"/>
        <w:jc w:val="both"/>
        <w:rPr>
          <w:color w:val="FF0000"/>
        </w:rPr>
      </w:pPr>
      <w:r w:rsidRPr="003C333F">
        <w:rPr>
          <w:color w:val="FF0000"/>
        </w:rPr>
        <w:tab/>
        <w:t>list *l = listFind(mOpenTable[i], key);</w:t>
      </w:r>
    </w:p>
    <w:p w:rsidR="00526315" w:rsidRPr="003C333F" w:rsidRDefault="00526315" w:rsidP="00526315">
      <w:pPr>
        <w:pStyle w:val="HTMLPreformatted"/>
        <w:ind w:firstLine="851"/>
        <w:jc w:val="both"/>
        <w:rPr>
          <w:color w:val="FF0000"/>
        </w:rPr>
      </w:pPr>
      <w:r w:rsidRPr="003C333F">
        <w:rPr>
          <w:color w:val="FF0000"/>
        </w:rPr>
        <w:tab/>
        <w:t>if (l)</w:t>
      </w:r>
      <w:r w:rsidRPr="003C333F">
        <w:rPr>
          <w:color w:val="FF0000"/>
        </w:rPr>
        <w:tab/>
        <w:t>l-&gt;data = data;</w:t>
      </w:r>
    </w:p>
    <w:p w:rsidR="00526315" w:rsidRPr="003C333F" w:rsidRDefault="00526315" w:rsidP="00526315">
      <w:pPr>
        <w:pStyle w:val="HTMLPreformatted"/>
        <w:ind w:firstLine="851"/>
        <w:jc w:val="both"/>
        <w:rPr>
          <w:color w:val="FF0000"/>
        </w:rPr>
      </w:pPr>
      <w:r w:rsidRPr="003C333F">
        <w:rPr>
          <w:color w:val="FF0000"/>
        </w:rPr>
        <w:tab/>
        <w:t>else</w:t>
      </w:r>
    </w:p>
    <w:p w:rsidR="00526315" w:rsidRPr="003C333F" w:rsidRDefault="00526315" w:rsidP="00526315">
      <w:pPr>
        <w:pStyle w:val="HTMLPreformatted"/>
        <w:ind w:firstLine="851"/>
        <w:jc w:val="both"/>
        <w:rPr>
          <w:color w:val="FF0000"/>
        </w:rPr>
      </w:pPr>
      <w:r w:rsidRPr="003C333F">
        <w:rPr>
          <w:color w:val="FF0000"/>
        </w:rPr>
        <w:tab/>
        <w:t>{</w:t>
      </w:r>
    </w:p>
    <w:p w:rsidR="00526315" w:rsidRPr="003C333F" w:rsidRDefault="00526315" w:rsidP="00526315">
      <w:pPr>
        <w:pStyle w:val="HTMLPreformatted"/>
        <w:ind w:firstLine="851"/>
        <w:jc w:val="both"/>
        <w:rPr>
          <w:color w:val="FF0000"/>
        </w:rPr>
      </w:pPr>
      <w:r w:rsidRPr="003C333F">
        <w:rPr>
          <w:color w:val="FF0000"/>
        </w:rPr>
        <w:tab/>
      </w:r>
      <w:r w:rsidRPr="003C333F">
        <w:rPr>
          <w:color w:val="FF0000"/>
        </w:rPr>
        <w:tab/>
        <w:t>if (mOpenTable[i])</w:t>
      </w:r>
    </w:p>
    <w:p w:rsidR="00526315" w:rsidRPr="003C333F" w:rsidRDefault="00526315" w:rsidP="00526315">
      <w:pPr>
        <w:pStyle w:val="HTMLPreformatted"/>
        <w:ind w:firstLine="851"/>
        <w:jc w:val="both"/>
        <w:rPr>
          <w:color w:val="FF0000"/>
        </w:rPr>
      </w:pPr>
      <w:r w:rsidRPr="003C333F">
        <w:rPr>
          <w:color w:val="FF0000"/>
        </w:rPr>
        <w:tab/>
      </w:r>
      <w:r w:rsidRPr="003C333F">
        <w:rPr>
          <w:color w:val="FF0000"/>
        </w:rPr>
        <w:tab/>
      </w:r>
      <w:r w:rsidRPr="003C333F">
        <w:rPr>
          <w:color w:val="FF0000"/>
        </w:rPr>
        <w:tab/>
        <w:t>++mCollisionsCount;</w:t>
      </w:r>
    </w:p>
    <w:p w:rsidR="00526315" w:rsidRPr="003C333F" w:rsidRDefault="00526315" w:rsidP="00526315">
      <w:pPr>
        <w:pStyle w:val="HTMLPreformatted"/>
        <w:ind w:firstLine="851"/>
        <w:jc w:val="both"/>
        <w:rPr>
          <w:color w:val="FF0000"/>
        </w:rPr>
      </w:pPr>
      <w:r w:rsidRPr="003C333F">
        <w:rPr>
          <w:color w:val="FF0000"/>
        </w:rPr>
        <w:tab/>
      </w:r>
      <w:r w:rsidRPr="003C333F">
        <w:rPr>
          <w:color w:val="FF0000"/>
        </w:rPr>
        <w:tab/>
        <w:t>listInsert(&amp;mOpenTable[i], key, data);</w:t>
      </w:r>
    </w:p>
    <w:p w:rsidR="00526315" w:rsidRPr="003C333F" w:rsidRDefault="00526315" w:rsidP="00526315">
      <w:pPr>
        <w:pStyle w:val="HTMLPreformatted"/>
        <w:ind w:firstLine="851"/>
        <w:jc w:val="both"/>
        <w:rPr>
          <w:color w:val="FF0000"/>
        </w:rPr>
      </w:pPr>
      <w:r w:rsidRPr="003C333F">
        <w:rPr>
          <w:color w:val="FF0000"/>
        </w:rPr>
        <w:tab/>
        <w:t>}</w:t>
      </w:r>
    </w:p>
    <w:p w:rsidR="00526315" w:rsidRPr="003C333F" w:rsidRDefault="00526315" w:rsidP="00526315">
      <w:pPr>
        <w:pStyle w:val="HTMLPreformatted"/>
        <w:ind w:firstLine="851"/>
        <w:jc w:val="both"/>
        <w:rPr>
          <w:color w:val="FF0000"/>
        </w:rPr>
      </w:pPr>
      <w:r w:rsidRPr="003C333F">
        <w:rPr>
          <w:color w:val="FF0000"/>
        </w:rPr>
        <w:t>}</w:t>
      </w:r>
    </w:p>
    <w:p w:rsidR="00526315" w:rsidRPr="003C333F" w:rsidRDefault="00526315" w:rsidP="00526315">
      <w:pPr>
        <w:pStyle w:val="HTMLPreformatted"/>
        <w:ind w:firstLine="851"/>
        <w:jc w:val="both"/>
        <w:rPr>
          <w:color w:val="FF0000"/>
        </w:rPr>
      </w:pPr>
    </w:p>
    <w:p w:rsidR="00526315" w:rsidRPr="003C333F" w:rsidRDefault="00526315" w:rsidP="00526315">
      <w:pPr>
        <w:pStyle w:val="HTMLPreformatted"/>
        <w:ind w:firstLine="851"/>
        <w:jc w:val="both"/>
        <w:rPr>
          <w:color w:val="FF0000"/>
        </w:rPr>
      </w:pPr>
      <w:r w:rsidRPr="003C333F">
        <w:rPr>
          <w:color w:val="FF0000"/>
        </w:rPr>
        <w:t>HashTable::DataType OpenHashTable::Get(HashTable::KeyType key)</w:t>
      </w:r>
    </w:p>
    <w:p w:rsidR="00526315" w:rsidRPr="003C333F" w:rsidRDefault="00526315" w:rsidP="00526315">
      <w:pPr>
        <w:pStyle w:val="HTMLPreformatted"/>
        <w:ind w:firstLine="851"/>
        <w:jc w:val="both"/>
        <w:rPr>
          <w:color w:val="FF0000"/>
        </w:rPr>
      </w:pPr>
      <w:r w:rsidRPr="003C333F">
        <w:rPr>
          <w:color w:val="FF0000"/>
        </w:rPr>
        <w:t>{</w:t>
      </w:r>
    </w:p>
    <w:p w:rsidR="00526315" w:rsidRPr="003C333F" w:rsidRDefault="00526315" w:rsidP="00526315">
      <w:pPr>
        <w:pStyle w:val="HTMLPreformatted"/>
        <w:ind w:firstLine="851"/>
        <w:jc w:val="both"/>
        <w:rPr>
          <w:color w:val="FF0000"/>
        </w:rPr>
      </w:pPr>
      <w:r w:rsidRPr="003C333F">
        <w:rPr>
          <w:color w:val="FF0000"/>
        </w:rPr>
        <w:tab/>
        <w:t>HashedKeyType i = HashFunction(key);</w:t>
      </w:r>
    </w:p>
    <w:p w:rsidR="00526315" w:rsidRPr="003C333F" w:rsidRDefault="00526315" w:rsidP="00526315">
      <w:pPr>
        <w:pStyle w:val="HTMLPreformatted"/>
        <w:ind w:firstLine="851"/>
        <w:jc w:val="both"/>
        <w:rPr>
          <w:color w:val="FF0000"/>
        </w:rPr>
      </w:pPr>
      <w:r w:rsidRPr="003C333F">
        <w:rPr>
          <w:color w:val="FF0000"/>
        </w:rPr>
        <w:tab/>
        <w:t>list *l = listFind(mOpenTable[i], key);</w:t>
      </w:r>
    </w:p>
    <w:p w:rsidR="00526315" w:rsidRPr="003C333F" w:rsidRDefault="00526315" w:rsidP="00526315">
      <w:pPr>
        <w:pStyle w:val="HTMLPreformatted"/>
        <w:ind w:firstLine="851"/>
        <w:jc w:val="both"/>
        <w:rPr>
          <w:color w:val="FF0000"/>
        </w:rPr>
      </w:pPr>
      <w:r w:rsidRPr="003C333F">
        <w:rPr>
          <w:color w:val="FF0000"/>
        </w:rPr>
        <w:tab/>
        <w:t>return l ? l-&gt;data : NOT_FOUND;</w:t>
      </w:r>
    </w:p>
    <w:p w:rsidR="00526315" w:rsidRPr="003C333F" w:rsidRDefault="00526315" w:rsidP="00526315">
      <w:pPr>
        <w:pStyle w:val="HTMLPreformatted"/>
        <w:ind w:firstLine="851"/>
        <w:jc w:val="both"/>
        <w:rPr>
          <w:color w:val="FF0000"/>
        </w:rPr>
      </w:pPr>
      <w:r w:rsidRPr="003C333F">
        <w:rPr>
          <w:color w:val="FF0000"/>
        </w:rPr>
        <w:t>}</w:t>
      </w:r>
    </w:p>
    <w:p w:rsidR="00526315" w:rsidRPr="003C333F" w:rsidRDefault="00526315" w:rsidP="00526315">
      <w:pPr>
        <w:pStyle w:val="HTMLPreformatted"/>
        <w:ind w:firstLine="851"/>
        <w:jc w:val="both"/>
        <w:rPr>
          <w:color w:val="FF0000"/>
        </w:rPr>
      </w:pPr>
    </w:p>
    <w:p w:rsidR="00526315" w:rsidRPr="003C333F" w:rsidRDefault="00526315" w:rsidP="00526315">
      <w:pPr>
        <w:pStyle w:val="HTMLPreformatted"/>
        <w:ind w:firstLine="851"/>
        <w:jc w:val="both"/>
        <w:rPr>
          <w:color w:val="FF0000"/>
        </w:rPr>
      </w:pPr>
      <w:r w:rsidRPr="003C333F">
        <w:rPr>
          <w:color w:val="FF0000"/>
        </w:rPr>
        <w:t>void OpenHashTable::Remove(HashTable::KeyType key)</w:t>
      </w:r>
    </w:p>
    <w:p w:rsidR="00526315" w:rsidRPr="003C333F" w:rsidRDefault="00526315" w:rsidP="00526315">
      <w:pPr>
        <w:pStyle w:val="HTMLPreformatted"/>
        <w:ind w:firstLine="851"/>
        <w:jc w:val="both"/>
        <w:rPr>
          <w:color w:val="FF0000"/>
        </w:rPr>
      </w:pPr>
      <w:r w:rsidRPr="003C333F">
        <w:rPr>
          <w:color w:val="FF0000"/>
        </w:rPr>
        <w:t>{</w:t>
      </w:r>
    </w:p>
    <w:p w:rsidR="00526315" w:rsidRPr="003C333F" w:rsidRDefault="00526315" w:rsidP="00526315">
      <w:pPr>
        <w:pStyle w:val="HTMLPreformatted"/>
        <w:ind w:firstLine="851"/>
        <w:jc w:val="both"/>
        <w:rPr>
          <w:color w:val="FF0000"/>
        </w:rPr>
      </w:pPr>
      <w:r w:rsidRPr="003C333F">
        <w:rPr>
          <w:color w:val="FF0000"/>
        </w:rPr>
        <w:t xml:space="preserve"> HashedKeyType i = HashFunction(key);</w:t>
      </w:r>
    </w:p>
    <w:p w:rsidR="00526315" w:rsidRPr="003C333F" w:rsidRDefault="00526315" w:rsidP="00526315">
      <w:pPr>
        <w:pStyle w:val="HTMLPreformatted"/>
        <w:ind w:firstLine="851"/>
        <w:jc w:val="both"/>
        <w:rPr>
          <w:color w:val="FF0000"/>
        </w:rPr>
      </w:pPr>
    </w:p>
    <w:p w:rsidR="00526315" w:rsidRPr="003C333F" w:rsidRDefault="00526315" w:rsidP="00526315">
      <w:pPr>
        <w:pStyle w:val="HTMLPreformatted"/>
        <w:ind w:firstLine="851"/>
        <w:jc w:val="both"/>
        <w:rPr>
          <w:color w:val="FF0000"/>
        </w:rPr>
      </w:pPr>
      <w:r w:rsidRPr="003C333F">
        <w:rPr>
          <w:color w:val="FF0000"/>
        </w:rPr>
        <w:tab/>
        <w:t>if (mOpenTable[i])</w:t>
      </w:r>
    </w:p>
    <w:p w:rsidR="00526315" w:rsidRPr="003C333F" w:rsidRDefault="00526315" w:rsidP="00526315">
      <w:pPr>
        <w:pStyle w:val="HTMLPreformatted"/>
        <w:ind w:firstLine="851"/>
        <w:jc w:val="both"/>
        <w:rPr>
          <w:color w:val="FF0000"/>
        </w:rPr>
      </w:pPr>
      <w:r w:rsidRPr="003C333F">
        <w:rPr>
          <w:color w:val="FF0000"/>
        </w:rPr>
        <w:tab/>
      </w:r>
      <w:r w:rsidRPr="003C333F">
        <w:rPr>
          <w:color w:val="FF0000"/>
        </w:rPr>
        <w:tab/>
        <w:t>listDelete(&amp;mOpenTable[i], key);</w:t>
      </w:r>
    </w:p>
    <w:p w:rsidR="00526315" w:rsidRPr="003C333F" w:rsidRDefault="00526315" w:rsidP="00526315">
      <w:pPr>
        <w:pStyle w:val="HTMLPreformatted"/>
        <w:ind w:firstLine="851"/>
        <w:jc w:val="both"/>
        <w:rPr>
          <w:color w:val="FF0000"/>
          <w:sz w:val="22"/>
          <w:szCs w:val="22"/>
        </w:rPr>
      </w:pPr>
      <w:r w:rsidRPr="003C333F">
        <w:rPr>
          <w:color w:val="FF0000"/>
        </w:rPr>
        <w:t>}</w:t>
      </w:r>
    </w:p>
    <w:p w:rsidR="00526315" w:rsidRPr="003C333F" w:rsidRDefault="00526315" w:rsidP="00526315">
      <w:pPr>
        <w:pStyle w:val="NormalWeb"/>
        <w:spacing w:before="0" w:beforeAutospacing="0" w:after="0" w:afterAutospacing="0"/>
        <w:ind w:firstLine="851"/>
        <w:jc w:val="both"/>
        <w:rPr>
          <w:i/>
          <w:iCs/>
          <w:color w:val="FF0000"/>
          <w:sz w:val="22"/>
          <w:szCs w:val="22"/>
        </w:rPr>
      </w:pPr>
    </w:p>
    <w:p w:rsidR="00526315" w:rsidRPr="003C333F" w:rsidRDefault="00526315" w:rsidP="00526315">
      <w:pPr>
        <w:pStyle w:val="NormalWeb"/>
        <w:spacing w:before="0" w:beforeAutospacing="0" w:after="0" w:afterAutospacing="0"/>
        <w:ind w:firstLine="851"/>
        <w:jc w:val="both"/>
        <w:rPr>
          <w:color w:val="FF0000"/>
          <w:sz w:val="22"/>
          <w:szCs w:val="22"/>
        </w:rPr>
      </w:pPr>
      <w:r w:rsidRPr="003C333F">
        <w:rPr>
          <w:i/>
          <w:iCs/>
          <w:color w:val="FF0000"/>
          <w:sz w:val="22"/>
          <w:szCs w:val="22"/>
        </w:rPr>
        <w:t>Забележка:</w:t>
      </w:r>
      <w:r w:rsidRPr="003C333F">
        <w:rPr>
          <w:color w:val="FF0000"/>
          <w:sz w:val="22"/>
          <w:szCs w:val="22"/>
        </w:rPr>
        <w:t xml:space="preserve"> При операцията put се прави проверка дали елемент с дадения ключ вече съществува и ако е така се променя полето му с данни. По този начин се имитира поведението на асоциативен масив. В зависимост от търсения ефект може да се подходи и по друг начин - да се изведе съобщение за грешка или въобще да не се прави проверка. Ако се добави елемента без предварителна проверка може да се наруши свойството на хеш-таблицата на един ключ да отговаря единствена стойност (данни). В такъв случай определянето на стойност по ключ е нееднозначно и трябва да зависи и от някакво допълнително правило - например данните на последният записан елемент да се считат за достоверни. </w:t>
      </w:r>
    </w:p>
    <w:p w:rsidR="00776897" w:rsidRDefault="00776897" w:rsidP="003C333F">
      <w:pPr>
        <w:spacing w:line="216" w:lineRule="auto"/>
        <w:ind w:firstLine="720"/>
        <w:rPr>
          <w:sz w:val="22"/>
          <w:szCs w:val="22"/>
        </w:rPr>
      </w:pPr>
    </w:p>
    <w:p w:rsidR="001E4474" w:rsidRDefault="001E4474" w:rsidP="00776897">
      <w:pPr>
        <w:spacing w:line="216" w:lineRule="auto"/>
        <w:ind w:firstLine="720"/>
        <w:rPr>
          <w:b/>
          <w:sz w:val="22"/>
          <w:szCs w:val="22"/>
        </w:rPr>
      </w:pPr>
    </w:p>
    <w:p w:rsidR="001E4474" w:rsidRDefault="001E4474" w:rsidP="00776897">
      <w:pPr>
        <w:spacing w:line="216" w:lineRule="auto"/>
        <w:ind w:firstLine="720"/>
        <w:rPr>
          <w:b/>
          <w:sz w:val="22"/>
          <w:szCs w:val="22"/>
        </w:rPr>
      </w:pPr>
    </w:p>
    <w:p w:rsidR="00776897" w:rsidRDefault="00776897" w:rsidP="00776897">
      <w:pPr>
        <w:spacing w:line="216" w:lineRule="auto"/>
        <w:ind w:firstLine="720"/>
        <w:rPr>
          <w:sz w:val="22"/>
          <w:szCs w:val="22"/>
        </w:rPr>
      </w:pPr>
      <w:r w:rsidRPr="00776897">
        <w:rPr>
          <w:b/>
          <w:sz w:val="22"/>
          <w:szCs w:val="22"/>
        </w:rPr>
        <w:t>Пример</w:t>
      </w:r>
      <w:r w:rsidRPr="00776897">
        <w:rPr>
          <w:b/>
          <w:bCs/>
          <w:sz w:val="22"/>
          <w:szCs w:val="22"/>
        </w:rPr>
        <w:t xml:space="preserve"> </w:t>
      </w:r>
      <w:r w:rsidR="001E4474">
        <w:rPr>
          <w:b/>
          <w:bCs/>
          <w:sz w:val="22"/>
          <w:szCs w:val="22"/>
        </w:rPr>
        <w:t>1. С</w:t>
      </w:r>
      <w:r w:rsidRPr="00776897">
        <w:rPr>
          <w:b/>
          <w:bCs/>
          <w:sz w:val="22"/>
          <w:szCs w:val="22"/>
        </w:rPr>
        <w:t>ъздаване хеш-таблица и търсене в нея</w:t>
      </w:r>
      <w:r>
        <w:rPr>
          <w:sz w:val="22"/>
          <w:szCs w:val="22"/>
        </w:rPr>
        <w:t>:</w:t>
      </w:r>
    </w:p>
    <w:p w:rsidR="00776897" w:rsidRDefault="00776897" w:rsidP="00776897">
      <w:pPr>
        <w:spacing w:line="216" w:lineRule="auto"/>
        <w:ind w:firstLine="720"/>
        <w:jc w:val="both"/>
        <w:rPr>
          <w:rFonts w:eastAsia="ArialMT"/>
          <w:sz w:val="22"/>
          <w:szCs w:val="22"/>
        </w:rPr>
      </w:pPr>
      <w:r w:rsidRPr="00776897">
        <w:rPr>
          <w:rFonts w:eastAsia="ArialMT"/>
          <w:sz w:val="22"/>
          <w:szCs w:val="22"/>
        </w:rPr>
        <w:t>Данните в</w:t>
      </w:r>
      <w:r>
        <w:rPr>
          <w:rFonts w:eastAsia="ArialMT"/>
          <w:sz w:val="22"/>
          <w:szCs w:val="22"/>
        </w:rPr>
        <w:t xml:space="preserve"> </w:t>
      </w:r>
      <w:r w:rsidRPr="00776897">
        <w:rPr>
          <w:rFonts w:eastAsia="ArialMT"/>
          <w:sz w:val="22"/>
          <w:szCs w:val="22"/>
        </w:rPr>
        <w:t>таблицата са имена и факултетни номера на студенти от една</w:t>
      </w:r>
      <w:r>
        <w:rPr>
          <w:rFonts w:eastAsia="ArialMT"/>
          <w:sz w:val="22"/>
          <w:szCs w:val="22"/>
        </w:rPr>
        <w:t xml:space="preserve"> </w:t>
      </w:r>
      <w:r w:rsidRPr="00776897">
        <w:rPr>
          <w:rFonts w:eastAsia="ArialMT"/>
          <w:sz w:val="22"/>
          <w:szCs w:val="22"/>
        </w:rPr>
        <w:t>студентска група. Ключовите стойности на елементите са</w:t>
      </w:r>
      <w:r>
        <w:rPr>
          <w:rFonts w:eastAsia="ArialMT"/>
          <w:sz w:val="22"/>
          <w:szCs w:val="22"/>
        </w:rPr>
        <w:t xml:space="preserve"> </w:t>
      </w:r>
      <w:r w:rsidRPr="00776897">
        <w:rPr>
          <w:rFonts w:eastAsia="ArialMT"/>
          <w:sz w:val="22"/>
          <w:szCs w:val="22"/>
        </w:rPr>
        <w:t>факултетните номера. Възможните колизии се отстраняват чрез</w:t>
      </w:r>
      <w:r>
        <w:rPr>
          <w:rFonts w:eastAsia="ArialMT"/>
          <w:sz w:val="22"/>
          <w:szCs w:val="22"/>
        </w:rPr>
        <w:t xml:space="preserve"> </w:t>
      </w:r>
      <w:r w:rsidRPr="00776897">
        <w:rPr>
          <w:rFonts w:eastAsia="ArialMT"/>
          <w:sz w:val="22"/>
          <w:szCs w:val="22"/>
        </w:rPr>
        <w:t>използване на списъци на препълвания.</w:t>
      </w:r>
    </w:p>
    <w:p w:rsidR="00776897" w:rsidRDefault="00776897" w:rsidP="00776897">
      <w:pPr>
        <w:spacing w:line="216" w:lineRule="auto"/>
        <w:ind w:firstLine="720"/>
        <w:jc w:val="both"/>
        <w:rPr>
          <w:rFonts w:ascii="Courier New" w:hAnsi="Courier New" w:cs="Courier New"/>
          <w:sz w:val="20"/>
          <w:szCs w:val="20"/>
        </w:rPr>
      </w:pP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#include &lt;iostream&gt;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using namespace std;</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const int m=30; //размер на хеш-таблицата (брой студенти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struct ptr</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{char name[10]; int fn; ptr *next;} *hash[m]; //структура на данните</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//hash[m] - хеш-таблица, реализирана като масив от указатели,</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//сочещи към списъците на препълванията</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void init()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for (int i=0; i&lt;m; i++) hash[i]=NULL;</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void create() //създаване на хеш-таблицата</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int f, h;</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 f - текущ Ф.№, h - текуща стойност на хеш-функцията</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cout&lt;&lt;"Fak. Nr.: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cin&gt;&gt;f;</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h=f%m;</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ptr *q=hash[h]; //работен указател</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ptr *s=new ptr; //работен указател</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s-&gt;fn=f;</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cout&lt;&lt;"Name: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cin&gt;&gt;s-&gt;name;</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s-&gt;next=NULL;</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if (!q) //няма колизия, списъкът е празен</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hash[h]=s;</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else //списъкът не е празен</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 while (q-&gt;next) q=q-&gt;next;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q-&gt;next=s;</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void seek() //търсене в хеш-таблицата</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int fl=1; //флаг</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int f, h;</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cout&lt;&lt;"Fak. Nr.:";</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cin&gt;&gt;f;</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h=f % m; //изчисляване на хеш-функцията</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ptr *q=hash[h];</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while (q&amp;&amp;fl)</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if (q-&gt;fn==f)</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{fl=0; cout&lt;&lt;q-&gt;name&lt;&lt;" "&lt;&lt;q-&gt;fn&lt;&lt;endl;}</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else q=q-&gt;next;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if (fl)</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cout&lt;&lt;"No student with Fek. Nr "&lt;&lt;f&lt;&lt;"!"&lt;&lt;endl;</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int  main()</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init();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char c; //работна променлива</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do</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create(); //добавяне на елемент в таблицата</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cout&lt;&lt;"Enter another student (Y/N):";</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cin&gt;&gt;c;</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while (c!='N'&amp;&amp;c!='</w:t>
      </w:r>
      <w:proofErr w:type="spellStart"/>
      <w:r w:rsidRPr="00776897">
        <w:rPr>
          <w:rFonts w:ascii="Courier New" w:hAnsi="Courier New" w:cs="Courier New"/>
          <w:sz w:val="20"/>
          <w:szCs w:val="20"/>
        </w:rPr>
        <w:t>n'</w:t>
      </w:r>
      <w:proofErr w:type="spellEnd"/>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do</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seek();</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cout&lt;&lt;"Search another student (Y/N):";</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cin&gt;&gt;c;</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while (c!='N'&amp;&amp;c!='</w:t>
      </w:r>
      <w:proofErr w:type="spellStart"/>
      <w:r w:rsidRPr="00776897">
        <w:rPr>
          <w:rFonts w:ascii="Courier New" w:hAnsi="Courier New" w:cs="Courier New"/>
          <w:sz w:val="20"/>
          <w:szCs w:val="20"/>
        </w:rPr>
        <w:t>n'</w:t>
      </w:r>
      <w:proofErr w:type="spellEnd"/>
      <w:r w:rsidRPr="00776897">
        <w:rPr>
          <w:rFonts w:ascii="Courier New" w:hAnsi="Courier New" w:cs="Courier New"/>
          <w:sz w:val="20"/>
          <w:szCs w:val="20"/>
        </w:rPr>
        <w:t>);</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 xml:space="preserve">    return 0;</w:t>
      </w:r>
    </w:p>
    <w:p w:rsidR="00776897" w:rsidRPr="00776897" w:rsidRDefault="00776897" w:rsidP="00776897">
      <w:pPr>
        <w:spacing w:line="216" w:lineRule="auto"/>
        <w:ind w:firstLine="720"/>
        <w:jc w:val="both"/>
        <w:rPr>
          <w:rFonts w:ascii="Courier New" w:hAnsi="Courier New" w:cs="Courier New"/>
          <w:sz w:val="20"/>
          <w:szCs w:val="20"/>
        </w:rPr>
      </w:pPr>
      <w:r w:rsidRPr="00776897">
        <w:rPr>
          <w:rFonts w:ascii="Courier New" w:hAnsi="Courier New" w:cs="Courier New"/>
          <w:sz w:val="20"/>
          <w:szCs w:val="20"/>
        </w:rPr>
        <w:t>}</w:t>
      </w:r>
    </w:p>
    <w:p w:rsidR="00776897" w:rsidRDefault="00776897" w:rsidP="00776897">
      <w:pPr>
        <w:spacing w:line="216" w:lineRule="auto"/>
        <w:ind w:firstLine="720"/>
        <w:rPr>
          <w:sz w:val="22"/>
          <w:szCs w:val="22"/>
        </w:rPr>
      </w:pPr>
      <w:r>
        <w:rPr>
          <w:sz w:val="22"/>
          <w:szCs w:val="22"/>
        </w:rPr>
        <w:br w:type="page"/>
      </w:r>
    </w:p>
    <w:p w:rsidR="00776897" w:rsidRDefault="001E4474" w:rsidP="003C333F">
      <w:pPr>
        <w:spacing w:line="216" w:lineRule="auto"/>
        <w:ind w:firstLine="720"/>
        <w:rPr>
          <w:sz w:val="22"/>
          <w:szCs w:val="22"/>
        </w:rPr>
      </w:pPr>
      <w:r>
        <w:rPr>
          <w:sz w:val="22"/>
          <w:szCs w:val="22"/>
        </w:rPr>
        <w:lastRenderedPageBreak/>
        <w:t>Пример 2.</w:t>
      </w:r>
    </w:p>
    <w:p w:rsidR="003C333F" w:rsidRPr="002C5509" w:rsidRDefault="003C333F" w:rsidP="003C333F">
      <w:pPr>
        <w:spacing w:line="216" w:lineRule="auto"/>
        <w:ind w:firstLine="720"/>
        <w:rPr>
          <w:sz w:val="22"/>
          <w:szCs w:val="22"/>
        </w:rPr>
      </w:pPr>
      <w:r w:rsidRPr="002C5509">
        <w:rPr>
          <w:sz w:val="22"/>
          <w:szCs w:val="22"/>
        </w:rPr>
        <w:t xml:space="preserve">В първата имплементация ще разглеждаме целочислен ключ (това е важно при реализацията на хеш-функцията — тя ще бъде на принципа на деление с остатък. С колизиите ще се справяме, като използваме динамичен свързан списък). С този пример ще илюстрираме как бързо и лесно може да се построи ефективна структура от данни (обърнете внимание, че като изключим имплементацията на свързан списък, допълнителният за хеш-таблицата код е съвсем кратък). </w:t>
      </w:r>
    </w:p>
    <w:p w:rsidR="001E4474" w:rsidRDefault="001E4474" w:rsidP="003C333F">
      <w:pPr>
        <w:spacing w:line="216" w:lineRule="auto"/>
      </w:pPr>
    </w:p>
    <w:p w:rsidR="003C333F" w:rsidRDefault="001E4474" w:rsidP="003C333F">
      <w:pPr>
        <w:spacing w:line="216" w:lineRule="auto"/>
        <w:rPr>
          <w:bCs/>
          <w:i/>
          <w:iCs/>
          <w:u w:val="single"/>
        </w:rPr>
      </w:pPr>
      <w:r>
        <w:t xml:space="preserve">1 начин: </w:t>
      </w:r>
      <w:r w:rsidR="003C333F">
        <w:rPr>
          <w:bCs/>
          <w:i/>
          <w:iCs/>
          <w:u w:val="single"/>
        </w:rPr>
        <w:t>hash.cpp</w:t>
      </w:r>
    </w:p>
    <w:p w:rsidR="003C333F" w:rsidRDefault="003C333F" w:rsidP="003C333F">
      <w:pPr>
        <w:pStyle w:val="Program"/>
        <w:spacing w:line="216" w:lineRule="auto"/>
      </w:pPr>
      <w:r>
        <w:t>#include "stdio.h"</w:t>
      </w:r>
    </w:p>
    <w:p w:rsidR="003C333F" w:rsidRDefault="003C333F" w:rsidP="003C333F">
      <w:pPr>
        <w:pStyle w:val="Program"/>
        <w:spacing w:line="216" w:lineRule="auto"/>
      </w:pPr>
      <w:r>
        <w:t>#define n 211</w:t>
      </w:r>
    </w:p>
    <w:p w:rsidR="003C333F" w:rsidRDefault="003C333F" w:rsidP="003C333F">
      <w:pPr>
        <w:pStyle w:val="Program"/>
        <w:spacing w:line="216" w:lineRule="auto"/>
      </w:pPr>
    </w:p>
    <w:p w:rsidR="003C333F" w:rsidRDefault="003C333F" w:rsidP="003C333F">
      <w:pPr>
        <w:pStyle w:val="Program"/>
        <w:spacing w:line="216" w:lineRule="auto"/>
      </w:pPr>
      <w:r>
        <w:t>typedef int data;</w:t>
      </w:r>
    </w:p>
    <w:p w:rsidR="003C333F" w:rsidRDefault="003C333F" w:rsidP="003C333F">
      <w:pPr>
        <w:pStyle w:val="Program"/>
        <w:spacing w:line="216" w:lineRule="auto"/>
      </w:pPr>
      <w:r>
        <w:t>typedef long int keyType;</w:t>
      </w:r>
    </w:p>
    <w:p w:rsidR="003C333F" w:rsidRDefault="003C333F" w:rsidP="003C333F">
      <w:pPr>
        <w:pStyle w:val="Program"/>
        <w:spacing w:line="216" w:lineRule="auto"/>
      </w:pPr>
    </w:p>
    <w:p w:rsidR="003C333F" w:rsidRDefault="003C333F" w:rsidP="003C333F">
      <w:pPr>
        <w:pStyle w:val="Program"/>
        <w:spacing w:line="216" w:lineRule="auto"/>
      </w:pPr>
      <w:r>
        <w:t>typedef struct listnode {</w:t>
      </w:r>
    </w:p>
    <w:p w:rsidR="003C333F" w:rsidRDefault="003C333F" w:rsidP="003C333F">
      <w:pPr>
        <w:pStyle w:val="Program"/>
        <w:spacing w:line="216" w:lineRule="auto"/>
      </w:pPr>
      <w:r>
        <w:t xml:space="preserve">  keyType key;</w:t>
      </w:r>
    </w:p>
    <w:p w:rsidR="003C333F" w:rsidRDefault="003C333F" w:rsidP="003C333F">
      <w:pPr>
        <w:pStyle w:val="Program"/>
        <w:spacing w:line="216" w:lineRule="auto"/>
      </w:pPr>
      <w:r>
        <w:t xml:space="preserve">  data info;</w:t>
      </w:r>
    </w:p>
    <w:p w:rsidR="003C333F" w:rsidRDefault="003C333F" w:rsidP="003C333F">
      <w:pPr>
        <w:pStyle w:val="Program"/>
        <w:spacing w:line="216" w:lineRule="auto"/>
      </w:pPr>
      <w:r>
        <w:t xml:space="preserve">  listnode *next;</w:t>
      </w:r>
    </w:p>
    <w:p w:rsidR="003C333F" w:rsidRDefault="003C333F" w:rsidP="003C333F">
      <w:pPr>
        <w:pStyle w:val="Program"/>
        <w:spacing w:line="216" w:lineRule="auto"/>
      </w:pPr>
      <w:r>
        <w:t>} tlist;</w:t>
      </w:r>
    </w:p>
    <w:p w:rsidR="003C333F" w:rsidRDefault="003C333F" w:rsidP="003C333F">
      <w:pPr>
        <w:pStyle w:val="Program"/>
        <w:spacing w:line="216" w:lineRule="auto"/>
      </w:pPr>
    </w:p>
    <w:p w:rsidR="003C333F" w:rsidRDefault="003C333F" w:rsidP="003C333F">
      <w:pPr>
        <w:pStyle w:val="Program"/>
        <w:spacing w:line="216" w:lineRule="auto"/>
      </w:pPr>
      <w:r>
        <w:t>typedef tlist *list;</w:t>
      </w:r>
    </w:p>
    <w:p w:rsidR="003C333F" w:rsidRDefault="003C333F" w:rsidP="003C333F">
      <w:pPr>
        <w:pStyle w:val="Program"/>
        <w:spacing w:line="216" w:lineRule="auto"/>
      </w:pPr>
      <w:r>
        <w:t>list hashTable[n</w:t>
      </w:r>
      <w:r w:rsidRPr="008047BE">
        <w:rPr>
          <w:lang w:val="en-US"/>
        </w:rPr>
        <w:t>]</w:t>
      </w:r>
      <w:r>
        <w:t>;</w:t>
      </w:r>
    </w:p>
    <w:p w:rsidR="003C333F" w:rsidRDefault="003C333F" w:rsidP="003C333F">
      <w:pPr>
        <w:pStyle w:val="Program"/>
        <w:spacing w:line="216" w:lineRule="auto"/>
      </w:pPr>
      <w:r>
        <w:t>/* включва елемент в началото на свързан списък */</w:t>
      </w:r>
    </w:p>
    <w:p w:rsidR="003C333F" w:rsidRDefault="003C333F" w:rsidP="003C333F">
      <w:pPr>
        <w:pStyle w:val="Program"/>
        <w:spacing w:line="216" w:lineRule="auto"/>
      </w:pPr>
      <w:r>
        <w:t>void insertBegin(list &amp;L, keyType key, data x){</w:t>
      </w:r>
    </w:p>
    <w:p w:rsidR="003C333F" w:rsidRDefault="003C333F" w:rsidP="003C333F">
      <w:pPr>
        <w:pStyle w:val="Program"/>
        <w:spacing w:line="216" w:lineRule="auto"/>
      </w:pPr>
      <w:r>
        <w:t xml:space="preserve">  list temp;</w:t>
      </w:r>
    </w:p>
    <w:p w:rsidR="003C333F" w:rsidRDefault="003C333F" w:rsidP="003C333F">
      <w:pPr>
        <w:pStyle w:val="Program"/>
        <w:spacing w:line="216" w:lineRule="auto"/>
      </w:pPr>
      <w:r>
        <w:t xml:space="preserve">  if (!(temp = new listnode)) {</w:t>
      </w:r>
    </w:p>
    <w:p w:rsidR="003C333F" w:rsidRDefault="003C333F" w:rsidP="003C333F">
      <w:pPr>
        <w:pStyle w:val="Program"/>
        <w:spacing w:line="216" w:lineRule="auto"/>
      </w:pPr>
      <w:r>
        <w:t xml:space="preserve">    printf("Недостатъчно памет\n");</w:t>
      </w:r>
    </w:p>
    <w:p w:rsidR="003C333F" w:rsidRDefault="003C333F" w:rsidP="003C333F">
      <w:pPr>
        <w:pStyle w:val="Program"/>
        <w:spacing w:line="216" w:lineRule="auto"/>
      </w:pPr>
      <w:r>
        <w:t xml:space="preserve">    return;</w:t>
      </w:r>
    </w:p>
    <w:p w:rsidR="003C333F" w:rsidRDefault="003C333F" w:rsidP="003C333F">
      <w:pPr>
        <w:pStyle w:val="Program"/>
        <w:spacing w:line="216" w:lineRule="auto"/>
      </w:pPr>
      <w:r>
        <w:t xml:space="preserve">  }</w:t>
      </w:r>
    </w:p>
    <w:p w:rsidR="003C333F" w:rsidRDefault="003C333F" w:rsidP="003C333F">
      <w:pPr>
        <w:pStyle w:val="Program"/>
        <w:spacing w:line="216" w:lineRule="auto"/>
      </w:pPr>
      <w:r>
        <w:t xml:space="preserve">  temp-&gt;next = L;</w:t>
      </w:r>
    </w:p>
    <w:p w:rsidR="003C333F" w:rsidRDefault="003C333F" w:rsidP="003C333F">
      <w:pPr>
        <w:pStyle w:val="Program"/>
        <w:spacing w:line="216" w:lineRule="auto"/>
      </w:pPr>
      <w:r>
        <w:t xml:space="preserve">  L=temp;</w:t>
      </w:r>
    </w:p>
    <w:p w:rsidR="003C333F" w:rsidRDefault="003C333F" w:rsidP="003C333F">
      <w:pPr>
        <w:pStyle w:val="Program"/>
        <w:spacing w:line="216" w:lineRule="auto"/>
      </w:pPr>
      <w:r>
        <w:t xml:space="preserve">  L-&gt;key = key;</w:t>
      </w:r>
    </w:p>
    <w:p w:rsidR="003C333F" w:rsidRDefault="003C333F" w:rsidP="003C333F">
      <w:pPr>
        <w:pStyle w:val="Program"/>
        <w:spacing w:line="216" w:lineRule="auto"/>
      </w:pPr>
      <w:r>
        <w:t xml:space="preserve">  L-&gt;info=x;</w:t>
      </w:r>
    </w:p>
    <w:p w:rsidR="003C333F" w:rsidRDefault="003C333F" w:rsidP="003C333F">
      <w:pPr>
        <w:pStyle w:val="Program"/>
        <w:spacing w:line="216" w:lineRule="auto"/>
      </w:pPr>
      <w:r>
        <w:t>}</w:t>
      </w:r>
    </w:p>
    <w:p w:rsidR="003C333F" w:rsidRDefault="003C333F" w:rsidP="003C333F">
      <w:pPr>
        <w:pStyle w:val="Program"/>
        <w:spacing w:line="216" w:lineRule="auto"/>
      </w:pPr>
    </w:p>
    <w:p w:rsidR="003C333F" w:rsidRDefault="003C333F" w:rsidP="003C333F">
      <w:pPr>
        <w:pStyle w:val="Program"/>
        <w:spacing w:line="216" w:lineRule="auto"/>
      </w:pPr>
      <w:r>
        <w:t>/* изключва елемент от свързан списък */</w:t>
      </w:r>
    </w:p>
    <w:p w:rsidR="003C333F" w:rsidRDefault="003C333F" w:rsidP="003C333F">
      <w:pPr>
        <w:pStyle w:val="Program"/>
        <w:spacing w:line="216" w:lineRule="auto"/>
      </w:pPr>
      <w:r>
        <w:t>void deleteNode(list &amp;L, keyType key) {</w:t>
      </w:r>
    </w:p>
    <w:p w:rsidR="003C333F" w:rsidRDefault="003C333F" w:rsidP="003C333F">
      <w:pPr>
        <w:pStyle w:val="Program"/>
        <w:spacing w:line="216" w:lineRule="auto"/>
      </w:pPr>
      <w:r>
        <w:t xml:space="preserve">  list current = L;</w:t>
      </w:r>
    </w:p>
    <w:p w:rsidR="003C333F" w:rsidRDefault="003C333F" w:rsidP="003C333F">
      <w:pPr>
        <w:pStyle w:val="Program"/>
        <w:spacing w:line="216" w:lineRule="auto"/>
      </w:pPr>
      <w:r>
        <w:t xml:space="preserve">  if (L-&gt;key == key) { // изтриване на първия елемент</w:t>
      </w:r>
    </w:p>
    <w:p w:rsidR="003C333F" w:rsidRDefault="003C333F" w:rsidP="003C333F">
      <w:pPr>
        <w:pStyle w:val="Program"/>
        <w:spacing w:line="216" w:lineRule="auto"/>
      </w:pPr>
      <w:r>
        <w:t xml:space="preserve">    current = L-&gt;next;</w:t>
      </w:r>
    </w:p>
    <w:p w:rsidR="003C333F" w:rsidRDefault="003C333F" w:rsidP="003C333F">
      <w:pPr>
        <w:pStyle w:val="Program"/>
        <w:spacing w:line="216" w:lineRule="auto"/>
      </w:pPr>
      <w:r>
        <w:t xml:space="preserve">    delete L;</w:t>
      </w:r>
    </w:p>
    <w:p w:rsidR="003C333F" w:rsidRDefault="003C333F" w:rsidP="003C333F">
      <w:pPr>
        <w:pStyle w:val="Program"/>
        <w:spacing w:line="216" w:lineRule="auto"/>
      </w:pPr>
      <w:r>
        <w:t xml:space="preserve">    L=current;</w:t>
      </w:r>
    </w:p>
    <w:p w:rsidR="003C333F" w:rsidRDefault="003C333F" w:rsidP="003C333F">
      <w:pPr>
        <w:pStyle w:val="Program"/>
        <w:spacing w:line="216" w:lineRule="auto"/>
      </w:pPr>
      <w:r>
        <w:t xml:space="preserve">    return;</w:t>
      </w:r>
    </w:p>
    <w:p w:rsidR="003C333F" w:rsidRDefault="003C333F" w:rsidP="003C333F">
      <w:pPr>
        <w:pStyle w:val="Program"/>
        <w:spacing w:line="216" w:lineRule="auto"/>
      </w:pPr>
      <w:r>
        <w:t xml:space="preserve">  }</w:t>
      </w:r>
    </w:p>
    <w:p w:rsidR="003C333F" w:rsidRDefault="003C333F" w:rsidP="003C333F">
      <w:pPr>
        <w:pStyle w:val="Program"/>
        <w:spacing w:line="216" w:lineRule="auto"/>
      </w:pPr>
      <w:r>
        <w:t xml:space="preserve">  // намира елемента, който ще се изтрива</w:t>
      </w:r>
    </w:p>
    <w:p w:rsidR="003C333F" w:rsidRDefault="003C333F" w:rsidP="003C333F">
      <w:pPr>
        <w:pStyle w:val="Program"/>
        <w:spacing w:line="216" w:lineRule="auto"/>
      </w:pPr>
      <w:r>
        <w:t xml:space="preserve">  while (current-&gt;next-&gt;key != key &amp;&amp; current-&gt;next!=NULL) {</w:t>
      </w:r>
    </w:p>
    <w:p w:rsidR="003C333F" w:rsidRDefault="003C333F" w:rsidP="003C333F">
      <w:pPr>
        <w:pStyle w:val="Program"/>
        <w:spacing w:line="216" w:lineRule="auto"/>
      </w:pPr>
      <w:r>
        <w:t xml:space="preserve">    current = current-&gt;next;</w:t>
      </w:r>
    </w:p>
    <w:p w:rsidR="003C333F" w:rsidRDefault="003C333F" w:rsidP="003C333F">
      <w:pPr>
        <w:pStyle w:val="Program"/>
        <w:spacing w:line="216" w:lineRule="auto"/>
      </w:pPr>
      <w:r>
        <w:t xml:space="preserve">  }</w:t>
      </w:r>
    </w:p>
    <w:p w:rsidR="003C333F" w:rsidRDefault="003C333F" w:rsidP="003C333F">
      <w:pPr>
        <w:pStyle w:val="Program"/>
        <w:spacing w:line="216" w:lineRule="auto"/>
      </w:pPr>
      <w:r>
        <w:t xml:space="preserve">  if (current-&gt;next == NULL) {</w:t>
      </w:r>
    </w:p>
    <w:p w:rsidR="003C333F" w:rsidRDefault="003C333F" w:rsidP="003C333F">
      <w:pPr>
        <w:pStyle w:val="Program"/>
        <w:spacing w:line="216" w:lineRule="auto"/>
      </w:pPr>
      <w:r>
        <w:t xml:space="preserve">    printf("Елементът, който ще се трие не </w:t>
      </w:r>
      <w:proofErr w:type="spellStart"/>
      <w:r>
        <w:t>еч</w:t>
      </w:r>
      <w:proofErr w:type="spellEnd"/>
      <w:r>
        <w:t xml:space="preserve"> в хеш-таблицата!\n");</w:t>
      </w:r>
    </w:p>
    <w:p w:rsidR="003C333F" w:rsidRDefault="003C333F" w:rsidP="003C333F">
      <w:pPr>
        <w:pStyle w:val="Program"/>
        <w:spacing w:line="216" w:lineRule="auto"/>
      </w:pPr>
      <w:r>
        <w:t xml:space="preserve">    return;</w:t>
      </w:r>
    </w:p>
    <w:p w:rsidR="003C333F" w:rsidRDefault="003C333F" w:rsidP="003C333F">
      <w:pPr>
        <w:pStyle w:val="Program"/>
        <w:spacing w:line="216" w:lineRule="auto"/>
      </w:pPr>
      <w:r>
        <w:t xml:space="preserve">  } else {</w:t>
      </w:r>
    </w:p>
    <w:p w:rsidR="003C333F" w:rsidRDefault="003C333F" w:rsidP="003C333F">
      <w:pPr>
        <w:pStyle w:val="Program"/>
        <w:spacing w:line="216" w:lineRule="auto"/>
      </w:pPr>
      <w:r>
        <w:t xml:space="preserve">    list save = current-&gt;next;</w:t>
      </w:r>
    </w:p>
    <w:p w:rsidR="003C333F" w:rsidRDefault="003C333F" w:rsidP="003C333F">
      <w:pPr>
        <w:pStyle w:val="Program"/>
        <w:spacing w:line="216" w:lineRule="auto"/>
      </w:pPr>
      <w:r>
        <w:t xml:space="preserve">    current-&gt;next = current-&gt;next-&gt;next;</w:t>
      </w:r>
    </w:p>
    <w:p w:rsidR="003C333F" w:rsidRDefault="003C333F" w:rsidP="003C333F">
      <w:pPr>
        <w:pStyle w:val="Program"/>
        <w:spacing w:line="216" w:lineRule="auto"/>
      </w:pPr>
      <w:r>
        <w:t xml:space="preserve">    delete save;</w:t>
      </w:r>
    </w:p>
    <w:p w:rsidR="003C333F" w:rsidRDefault="003C333F" w:rsidP="003C333F">
      <w:pPr>
        <w:pStyle w:val="Program"/>
        <w:spacing w:line="216" w:lineRule="auto"/>
      </w:pPr>
      <w:r>
        <w:t xml:space="preserve">  }</w:t>
      </w:r>
    </w:p>
    <w:p w:rsidR="003C333F" w:rsidRDefault="003C333F" w:rsidP="003C333F">
      <w:pPr>
        <w:pStyle w:val="Program"/>
        <w:spacing w:line="216" w:lineRule="auto"/>
      </w:pPr>
      <w:r>
        <w:t>}</w:t>
      </w:r>
    </w:p>
    <w:p w:rsidR="003C333F" w:rsidRDefault="003C333F" w:rsidP="003C333F">
      <w:pPr>
        <w:pStyle w:val="Program"/>
        <w:spacing w:line="216" w:lineRule="auto"/>
      </w:pPr>
    </w:p>
    <w:p w:rsidR="003C333F" w:rsidRDefault="003C333F" w:rsidP="003C333F">
      <w:pPr>
        <w:pStyle w:val="Program"/>
        <w:spacing w:line="216" w:lineRule="auto"/>
      </w:pPr>
      <w:r>
        <w:t>/* претърсва свързан списък */</w:t>
      </w:r>
    </w:p>
    <w:p w:rsidR="003C333F" w:rsidRDefault="003C333F" w:rsidP="003C333F">
      <w:pPr>
        <w:pStyle w:val="Program"/>
        <w:spacing w:line="216" w:lineRule="auto"/>
      </w:pPr>
      <w:r>
        <w:t>list searchList(list L, keyType key){</w:t>
      </w:r>
    </w:p>
    <w:p w:rsidR="003C333F" w:rsidRDefault="003C333F" w:rsidP="003C333F">
      <w:pPr>
        <w:pStyle w:val="Program"/>
        <w:spacing w:line="216" w:lineRule="auto"/>
      </w:pPr>
      <w:r>
        <w:t xml:space="preserve">  while (L != NULL) {</w:t>
      </w:r>
    </w:p>
    <w:p w:rsidR="003C333F" w:rsidRDefault="003C333F" w:rsidP="003C333F">
      <w:pPr>
        <w:pStyle w:val="Program"/>
        <w:spacing w:line="216" w:lineRule="auto"/>
      </w:pPr>
      <w:r>
        <w:t xml:space="preserve">    if (L-&gt;key == key) return L;</w:t>
      </w:r>
    </w:p>
    <w:p w:rsidR="003C333F" w:rsidRDefault="003C333F" w:rsidP="003C333F">
      <w:pPr>
        <w:pStyle w:val="Program"/>
        <w:spacing w:line="216" w:lineRule="auto"/>
      </w:pPr>
      <w:r>
        <w:t xml:space="preserve">    L=L-&gt;next;</w:t>
      </w:r>
    </w:p>
    <w:p w:rsidR="003C333F" w:rsidRDefault="003C333F" w:rsidP="003C333F">
      <w:pPr>
        <w:pStyle w:val="Program"/>
        <w:spacing w:line="216" w:lineRule="auto"/>
      </w:pPr>
      <w:r>
        <w:t xml:space="preserve">  }</w:t>
      </w:r>
    </w:p>
    <w:p w:rsidR="003C333F" w:rsidRDefault="003C333F" w:rsidP="003C333F">
      <w:pPr>
        <w:pStyle w:val="Program"/>
        <w:spacing w:line="216" w:lineRule="auto"/>
      </w:pPr>
      <w:r>
        <w:t xml:space="preserve">  return NULL;</w:t>
      </w:r>
    </w:p>
    <w:p w:rsidR="003C333F" w:rsidRDefault="003C333F" w:rsidP="003C333F">
      <w:pPr>
        <w:pStyle w:val="Program"/>
        <w:spacing w:line="216" w:lineRule="auto"/>
      </w:pPr>
      <w:r>
        <w:t>}</w:t>
      </w:r>
    </w:p>
    <w:p w:rsidR="003C333F" w:rsidRDefault="003C333F" w:rsidP="003C333F">
      <w:pPr>
        <w:pStyle w:val="Program"/>
        <w:spacing w:line="216" w:lineRule="auto"/>
      </w:pPr>
    </w:p>
    <w:p w:rsidR="003C333F" w:rsidRDefault="003C333F" w:rsidP="003C333F">
      <w:pPr>
        <w:pStyle w:val="Program"/>
        <w:spacing w:line="216" w:lineRule="auto"/>
      </w:pPr>
      <w:r>
        <w:t>int hashFunction(long int key) {</w:t>
      </w:r>
    </w:p>
    <w:p w:rsidR="003C333F" w:rsidRDefault="003C333F" w:rsidP="003C333F">
      <w:pPr>
        <w:pStyle w:val="Program"/>
        <w:spacing w:line="216" w:lineRule="auto"/>
      </w:pPr>
      <w:r>
        <w:t xml:space="preserve">  return (key % n);</w:t>
      </w:r>
    </w:p>
    <w:p w:rsidR="003C333F" w:rsidRDefault="003C333F" w:rsidP="003C333F">
      <w:pPr>
        <w:pStyle w:val="Program"/>
        <w:spacing w:line="216" w:lineRule="auto"/>
      </w:pPr>
      <w:r>
        <w:t>}</w:t>
      </w:r>
    </w:p>
    <w:p w:rsidR="003C333F" w:rsidRDefault="003C333F" w:rsidP="003C333F">
      <w:pPr>
        <w:pStyle w:val="Program"/>
        <w:spacing w:line="216" w:lineRule="auto"/>
      </w:pPr>
    </w:p>
    <w:p w:rsidR="003C333F" w:rsidRDefault="003C333F" w:rsidP="003C333F">
      <w:pPr>
        <w:pStyle w:val="Program"/>
        <w:spacing w:line="216" w:lineRule="auto"/>
      </w:pPr>
      <w:r>
        <w:t>void initHashTable() {</w:t>
      </w:r>
    </w:p>
    <w:p w:rsidR="003C333F" w:rsidRDefault="003C333F" w:rsidP="003C333F">
      <w:pPr>
        <w:pStyle w:val="Program"/>
        <w:spacing w:line="216" w:lineRule="auto"/>
      </w:pPr>
      <w:r>
        <w:t xml:space="preserve">  for (int i=0; i&lt;n; i++) hashTable[i]=NULL;</w:t>
      </w:r>
    </w:p>
    <w:p w:rsidR="003C333F" w:rsidRDefault="003C333F" w:rsidP="003C333F">
      <w:pPr>
        <w:pStyle w:val="Program"/>
        <w:spacing w:line="216" w:lineRule="auto"/>
      </w:pPr>
      <w:r>
        <w:t>}</w:t>
      </w:r>
    </w:p>
    <w:p w:rsidR="003C333F" w:rsidRDefault="003C333F" w:rsidP="003C333F">
      <w:pPr>
        <w:pStyle w:val="Program"/>
        <w:spacing w:line="216" w:lineRule="auto"/>
      </w:pPr>
    </w:p>
    <w:p w:rsidR="003C333F" w:rsidRDefault="003C333F" w:rsidP="003C333F">
      <w:pPr>
        <w:pStyle w:val="Program"/>
        <w:spacing w:line="216" w:lineRule="auto"/>
      </w:pPr>
      <w:r>
        <w:t>void put(keyType key, data x) {</w:t>
      </w:r>
    </w:p>
    <w:p w:rsidR="003C333F" w:rsidRDefault="003C333F" w:rsidP="003C333F">
      <w:pPr>
        <w:pStyle w:val="Program"/>
        <w:spacing w:line="216" w:lineRule="auto"/>
      </w:pPr>
      <w:r>
        <w:t xml:space="preserve">  int place = hashFunction(key);</w:t>
      </w:r>
    </w:p>
    <w:p w:rsidR="003C333F" w:rsidRDefault="003C333F" w:rsidP="003C333F">
      <w:pPr>
        <w:pStyle w:val="Program"/>
        <w:spacing w:line="216" w:lineRule="auto"/>
      </w:pPr>
      <w:r>
        <w:t xml:space="preserve">  insertBegin(hashTable[place], key, x);</w:t>
      </w:r>
    </w:p>
    <w:p w:rsidR="003C333F" w:rsidRDefault="003C333F" w:rsidP="003C333F">
      <w:pPr>
        <w:pStyle w:val="Program"/>
        <w:spacing w:line="216" w:lineRule="auto"/>
      </w:pPr>
      <w:r>
        <w:t>}</w:t>
      </w:r>
    </w:p>
    <w:p w:rsidR="003C333F" w:rsidRDefault="003C333F" w:rsidP="003C333F">
      <w:pPr>
        <w:pStyle w:val="Program"/>
        <w:spacing w:line="216" w:lineRule="auto"/>
      </w:pPr>
    </w:p>
    <w:p w:rsidR="003C333F" w:rsidRDefault="003C333F" w:rsidP="003C333F">
      <w:pPr>
        <w:pStyle w:val="Program"/>
        <w:spacing w:line="216" w:lineRule="auto"/>
      </w:pPr>
      <w:r>
        <w:lastRenderedPageBreak/>
        <w:t>data get(keyType key) {</w:t>
      </w:r>
    </w:p>
    <w:p w:rsidR="003C333F" w:rsidRDefault="003C333F" w:rsidP="003C333F">
      <w:pPr>
        <w:pStyle w:val="Program"/>
        <w:spacing w:line="216" w:lineRule="auto"/>
      </w:pPr>
      <w:r>
        <w:t xml:space="preserve">  int place = hashFunction(key);</w:t>
      </w:r>
    </w:p>
    <w:p w:rsidR="003C333F" w:rsidRDefault="003C333F" w:rsidP="003C333F">
      <w:pPr>
        <w:pStyle w:val="Program"/>
        <w:spacing w:line="216" w:lineRule="auto"/>
      </w:pPr>
      <w:r>
        <w:t xml:space="preserve">  list l = searchList(hashTable[place], key);</w:t>
      </w:r>
    </w:p>
    <w:p w:rsidR="003C333F" w:rsidRDefault="003C333F" w:rsidP="003C333F">
      <w:pPr>
        <w:pStyle w:val="Program"/>
        <w:spacing w:line="216" w:lineRule="auto"/>
      </w:pPr>
      <w:r>
        <w:t xml:space="preserve">  return l-&gt;info;</w:t>
      </w:r>
    </w:p>
    <w:p w:rsidR="003C333F" w:rsidRDefault="003C333F" w:rsidP="003C333F">
      <w:pPr>
        <w:pStyle w:val="Program"/>
        <w:spacing w:line="216" w:lineRule="auto"/>
      </w:pPr>
      <w:r>
        <w:t>}</w:t>
      </w:r>
    </w:p>
    <w:p w:rsidR="003C333F" w:rsidRDefault="003C333F" w:rsidP="003C333F">
      <w:pPr>
        <w:pStyle w:val="Program"/>
        <w:spacing w:line="216" w:lineRule="auto"/>
      </w:pPr>
    </w:p>
    <w:p w:rsidR="003C333F" w:rsidRDefault="003C333F" w:rsidP="003C333F">
      <w:pPr>
        <w:pStyle w:val="Program"/>
        <w:spacing w:line="216" w:lineRule="auto"/>
      </w:pPr>
    </w:p>
    <w:p w:rsidR="003C333F" w:rsidRDefault="003C333F" w:rsidP="003C333F">
      <w:pPr>
        <w:pStyle w:val="Program"/>
        <w:spacing w:line="216" w:lineRule="auto"/>
      </w:pPr>
      <w:r>
        <w:t>void main() {</w:t>
      </w:r>
    </w:p>
    <w:p w:rsidR="003C333F" w:rsidRDefault="003C333F" w:rsidP="003C333F">
      <w:pPr>
        <w:pStyle w:val="Program"/>
        <w:spacing w:line="216" w:lineRule="auto"/>
      </w:pPr>
      <w:r>
        <w:t xml:space="preserve">  initHashTable();</w:t>
      </w:r>
    </w:p>
    <w:p w:rsidR="003C333F" w:rsidRDefault="003C333F" w:rsidP="003C333F">
      <w:pPr>
        <w:pStyle w:val="Program"/>
        <w:spacing w:line="216" w:lineRule="auto"/>
      </w:pPr>
      <w:r>
        <w:t xml:space="preserve">  put(1234, 100); // -&gt; on slot 34</w:t>
      </w:r>
    </w:p>
    <w:p w:rsidR="003C333F" w:rsidRDefault="003C333F" w:rsidP="003C333F">
      <w:pPr>
        <w:pStyle w:val="Program"/>
        <w:spacing w:line="216" w:lineRule="auto"/>
      </w:pPr>
      <w:r>
        <w:t xml:space="preserve">  put(1774, 120); // -&gt; on slot 74</w:t>
      </w:r>
    </w:p>
    <w:p w:rsidR="003C333F" w:rsidRDefault="003C333F" w:rsidP="003C333F">
      <w:pPr>
        <w:pStyle w:val="Program"/>
        <w:spacing w:line="216" w:lineRule="auto"/>
      </w:pPr>
      <w:r>
        <w:t xml:space="preserve">  put(34, 180);   // -&gt; on slot 24 -&gt; collision</w:t>
      </w:r>
    </w:p>
    <w:p w:rsidR="003C333F" w:rsidRDefault="003C333F" w:rsidP="003C333F">
      <w:pPr>
        <w:pStyle w:val="Program"/>
        <w:spacing w:line="216" w:lineRule="auto"/>
      </w:pPr>
      <w:r>
        <w:t xml:space="preserve">  printf("Get data for key   34 : %d \n",get(34));</w:t>
      </w:r>
    </w:p>
    <w:p w:rsidR="003C333F" w:rsidRDefault="003C333F" w:rsidP="003C333F">
      <w:pPr>
        <w:pStyle w:val="Program"/>
        <w:spacing w:line="216" w:lineRule="auto"/>
      </w:pPr>
      <w:r>
        <w:t xml:space="preserve">  printf("Get data for key 1234 : %d \n",get(1234));</w:t>
      </w:r>
    </w:p>
    <w:p w:rsidR="003C333F" w:rsidRDefault="003C333F" w:rsidP="003C333F">
      <w:pPr>
        <w:pStyle w:val="Program"/>
        <w:spacing w:line="216" w:lineRule="auto"/>
      </w:pPr>
      <w:r>
        <w:t>}</w:t>
      </w:r>
    </w:p>
    <w:p w:rsidR="003C333F" w:rsidRDefault="003C333F" w:rsidP="003C333F">
      <w:pPr>
        <w:spacing w:line="216" w:lineRule="auto"/>
      </w:pPr>
    </w:p>
    <w:p w:rsidR="001E4474" w:rsidRDefault="001E4474" w:rsidP="003C333F">
      <w:pPr>
        <w:spacing w:line="216" w:lineRule="auto"/>
      </w:pPr>
      <w:r>
        <w:t>2 начин:</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#include &lt;iostream&gt;</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using namespace std;</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const int n=100;</w:t>
      </w: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typedef struct listnode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int key;</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int info;</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listnode *next;</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tlist;</w:t>
      </w: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typedef tlist *list;</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list hashTable[n];</w:t>
      </w: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включва елемент в началото на свързан списък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void insertBegin(list &amp;L, int key, int x){</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list temp  = new listnode;</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temp-&gt;next = L;</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L=temp;</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L-&gt;key = key;</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L-&gt;info=x;</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w:t>
      </w: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претърсва свързан списък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list searchList(list L, int key){</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while (L != NULL)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if (L-&gt;key == key) return L;</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L=L-&gt;next;</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return NULL;</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w:t>
      </w: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void put(int key, int x)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int place = key % n;</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insertBegin(hashTable[place], key, x);</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w:t>
      </w: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int get(int key)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int place = key % n;</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list l = searchList(hashTable[place], key);</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return l-&gt;info;</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w:t>
      </w: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void main() {</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for (int i=0; i&lt;n; i++) hashTable[i]=NULL;</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put(1234, 100); // -&gt; on slot 34</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put(1774, 120); // -&gt; on slot 74</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put(34, 180);   // -&gt; on slot 24 -&gt; collision</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printf("Get data for key   34 : %d \n",get(34));</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 xml:space="preserve">  printf("Get data for key 1234 : %d \n",get(1234));</w:t>
      </w:r>
    </w:p>
    <w:p w:rsidR="001E4474" w:rsidRPr="001E4474" w:rsidRDefault="001E4474" w:rsidP="001E4474">
      <w:pPr>
        <w:spacing w:line="216" w:lineRule="auto"/>
        <w:rPr>
          <w:rFonts w:ascii="Courier New" w:hAnsi="Courier New" w:cs="Courier New"/>
          <w:sz w:val="20"/>
          <w:szCs w:val="20"/>
        </w:rPr>
      </w:pPr>
      <w:r w:rsidRPr="001E4474">
        <w:rPr>
          <w:rFonts w:ascii="Courier New" w:hAnsi="Courier New" w:cs="Courier New"/>
          <w:sz w:val="20"/>
          <w:szCs w:val="20"/>
        </w:rPr>
        <w:t>}</w:t>
      </w:r>
    </w:p>
    <w:p w:rsidR="001E4474" w:rsidRDefault="001E4474" w:rsidP="003C333F">
      <w:pPr>
        <w:spacing w:line="216" w:lineRule="auto"/>
      </w:pPr>
    </w:p>
    <w:p w:rsidR="001E4474" w:rsidRDefault="001E4474" w:rsidP="003C333F">
      <w:pPr>
        <w:spacing w:line="216" w:lineRule="auto"/>
      </w:pPr>
    </w:p>
    <w:p w:rsidR="001E4474" w:rsidRPr="001E4474" w:rsidRDefault="001E4474" w:rsidP="003C333F">
      <w:pPr>
        <w:spacing w:line="216" w:lineRule="auto"/>
        <w:ind w:firstLine="720"/>
        <w:rPr>
          <w:b/>
          <w:sz w:val="22"/>
          <w:szCs w:val="22"/>
        </w:rPr>
      </w:pPr>
      <w:r w:rsidRPr="001E4474">
        <w:rPr>
          <w:b/>
          <w:sz w:val="22"/>
          <w:szCs w:val="22"/>
        </w:rPr>
        <w:t xml:space="preserve">Пример 3: </w:t>
      </w:r>
    </w:p>
    <w:p w:rsidR="001E4474" w:rsidRPr="002C5509" w:rsidRDefault="001E4474" w:rsidP="001E4474">
      <w:pPr>
        <w:spacing w:line="216" w:lineRule="auto"/>
        <w:ind w:firstLine="720"/>
        <w:jc w:val="both"/>
        <w:rPr>
          <w:sz w:val="22"/>
          <w:szCs w:val="22"/>
        </w:rPr>
      </w:pPr>
      <w:r w:rsidRPr="002C5509">
        <w:rPr>
          <w:b/>
          <w:i/>
          <w:iCs/>
          <w:sz w:val="22"/>
          <w:szCs w:val="22"/>
        </w:rPr>
        <w:t>Задача</w:t>
      </w:r>
      <w:r w:rsidRPr="002C5509">
        <w:rPr>
          <w:sz w:val="22"/>
          <w:szCs w:val="22"/>
        </w:rPr>
        <w:t>: Даден е списък от думи (например зададени в текстов файл, разделени с един интервал). Да се намери броя на срещанията на всяка дума.</w:t>
      </w:r>
    </w:p>
    <w:p w:rsidR="001E4474" w:rsidRPr="002C5509" w:rsidRDefault="001E4474" w:rsidP="001E4474">
      <w:pPr>
        <w:spacing w:line="216" w:lineRule="auto"/>
        <w:ind w:firstLine="720"/>
        <w:jc w:val="both"/>
        <w:rPr>
          <w:sz w:val="22"/>
          <w:szCs w:val="22"/>
        </w:rPr>
      </w:pPr>
      <w:r w:rsidRPr="002C5509">
        <w:rPr>
          <w:sz w:val="22"/>
          <w:szCs w:val="22"/>
        </w:rPr>
        <w:lastRenderedPageBreak/>
        <w:t>Описаната задача възниква често като част от по-сложни практически проблеми. Така например, индексирането на документ (за търсеща машина, преди каквато и да е по-нататъшна обработка) се състои именно в намиране на броя на срещанията на всяка дума от документа.</w:t>
      </w:r>
    </w:p>
    <w:p w:rsidR="003C333F" w:rsidRPr="002C5509" w:rsidRDefault="003C333F" w:rsidP="001E4474">
      <w:pPr>
        <w:spacing w:line="216" w:lineRule="auto"/>
        <w:ind w:firstLine="720"/>
        <w:jc w:val="both"/>
        <w:rPr>
          <w:sz w:val="22"/>
          <w:szCs w:val="22"/>
        </w:rPr>
      </w:pPr>
      <w:r w:rsidRPr="002C5509">
        <w:rPr>
          <w:sz w:val="22"/>
          <w:szCs w:val="22"/>
        </w:rPr>
        <w:t>За да бъде решена задачата ефективно (разбира се, като използваме хеш-таблица) трябва да се обърне внимание на няколко основни неща:</w:t>
      </w:r>
    </w:p>
    <w:p w:rsidR="003C333F" w:rsidRPr="005C35C2" w:rsidRDefault="003C333F" w:rsidP="003C333F">
      <w:pPr>
        <w:numPr>
          <w:ilvl w:val="0"/>
          <w:numId w:val="11"/>
        </w:numPr>
        <w:spacing w:line="216" w:lineRule="auto"/>
        <w:jc w:val="both"/>
        <w:rPr>
          <w:sz w:val="22"/>
          <w:szCs w:val="22"/>
        </w:rPr>
      </w:pPr>
      <w:r w:rsidRPr="005C35C2">
        <w:rPr>
          <w:sz w:val="22"/>
          <w:szCs w:val="22"/>
        </w:rPr>
        <w:t>Ключът на хеш-таблицата ще бъде символен низ — всяка дума от документа. Допълнителна информация (допълните данни) ще бъде броят на срещанията на думата. В някои задачи е възможно да се разглежда дори ситуация, при която няма никакви допълнителни данни</w:t>
      </w:r>
      <w:r w:rsidR="001E4474">
        <w:rPr>
          <w:sz w:val="22"/>
          <w:szCs w:val="22"/>
        </w:rPr>
        <w:t>.</w:t>
      </w:r>
    </w:p>
    <w:p w:rsidR="003C333F" w:rsidRPr="005C35C2" w:rsidRDefault="003C333F" w:rsidP="003C333F">
      <w:pPr>
        <w:numPr>
          <w:ilvl w:val="0"/>
          <w:numId w:val="11"/>
        </w:numPr>
        <w:spacing w:line="216" w:lineRule="auto"/>
        <w:jc w:val="both"/>
        <w:rPr>
          <w:sz w:val="22"/>
          <w:szCs w:val="22"/>
        </w:rPr>
      </w:pPr>
      <w:r w:rsidRPr="005C35C2">
        <w:rPr>
          <w:sz w:val="22"/>
          <w:szCs w:val="22"/>
        </w:rPr>
        <w:t xml:space="preserve">Колизиите ще решаваме, като използваме линейно пробване. Ще използваме следния подход: Големината на хеш таблицата </w:t>
      </w:r>
      <w:r w:rsidRPr="005C35C2">
        <w:rPr>
          <w:i/>
          <w:iCs/>
          <w:sz w:val="22"/>
          <w:szCs w:val="22"/>
        </w:rPr>
        <w:t>n</w:t>
      </w:r>
      <w:r w:rsidRPr="005C35C2">
        <w:rPr>
          <w:sz w:val="22"/>
          <w:szCs w:val="22"/>
        </w:rPr>
        <w:t xml:space="preserve"> ще бъде число, степен на 2. Стъпката </w:t>
      </w:r>
      <w:r w:rsidRPr="005C35C2">
        <w:rPr>
          <w:i/>
          <w:iCs/>
          <w:sz w:val="22"/>
          <w:szCs w:val="22"/>
        </w:rPr>
        <w:t>s</w:t>
      </w:r>
      <w:r w:rsidRPr="005C35C2">
        <w:rPr>
          <w:sz w:val="22"/>
          <w:szCs w:val="22"/>
        </w:rPr>
        <w:t xml:space="preserve">, с която ще извършваме пробването, ще бъде просто число (така гарантираме, че е изпълнено свойството </w:t>
      </w:r>
      <w:r w:rsidRPr="005C35C2">
        <w:rPr>
          <w:i/>
          <w:iCs/>
          <w:sz w:val="22"/>
          <w:szCs w:val="22"/>
        </w:rPr>
        <w:t>n</w:t>
      </w:r>
      <w:r w:rsidRPr="005C35C2">
        <w:rPr>
          <w:sz w:val="22"/>
          <w:szCs w:val="22"/>
        </w:rPr>
        <w:t xml:space="preserve"> и </w:t>
      </w:r>
      <w:r w:rsidRPr="005C35C2">
        <w:rPr>
          <w:i/>
          <w:iCs/>
          <w:sz w:val="22"/>
          <w:szCs w:val="22"/>
        </w:rPr>
        <w:t>s</w:t>
      </w:r>
      <w:r w:rsidRPr="005C35C2">
        <w:rPr>
          <w:sz w:val="22"/>
          <w:szCs w:val="22"/>
        </w:rPr>
        <w:t xml:space="preserve"> да бъдат взаимно прости).</w:t>
      </w:r>
    </w:p>
    <w:p w:rsidR="003C333F" w:rsidRPr="005C35C2" w:rsidRDefault="003C333F" w:rsidP="003C333F">
      <w:pPr>
        <w:numPr>
          <w:ilvl w:val="0"/>
          <w:numId w:val="11"/>
        </w:numPr>
        <w:spacing w:line="216" w:lineRule="auto"/>
        <w:jc w:val="both"/>
        <w:rPr>
          <w:sz w:val="22"/>
          <w:szCs w:val="22"/>
        </w:rPr>
      </w:pPr>
      <w:r w:rsidRPr="005C35C2">
        <w:rPr>
          <w:sz w:val="22"/>
          <w:szCs w:val="22"/>
        </w:rPr>
        <w:t xml:space="preserve">Ако предварително определената големина за хеш-таблицата се окаже недостатъчна, ще разширяваме таблицата, чрез заделяне на памет за още елементи (ще удвояваме големината й, за да запазим това число </w:t>
      </w:r>
      <w:r w:rsidR="001E4474">
        <w:rPr>
          <w:sz w:val="22"/>
          <w:szCs w:val="22"/>
        </w:rPr>
        <w:t xml:space="preserve">да е </w:t>
      </w:r>
      <w:r w:rsidRPr="005C35C2">
        <w:rPr>
          <w:sz w:val="22"/>
          <w:szCs w:val="22"/>
        </w:rPr>
        <w:t>степен на 2-ката).</w:t>
      </w:r>
    </w:p>
    <w:p w:rsidR="003C333F" w:rsidRDefault="003C333F" w:rsidP="003C333F">
      <w:pPr>
        <w:spacing w:line="216" w:lineRule="auto"/>
      </w:pPr>
    </w:p>
    <w:p w:rsidR="003C333F" w:rsidRDefault="003C333F" w:rsidP="003C333F">
      <w:pPr>
        <w:spacing w:line="216" w:lineRule="auto"/>
        <w:rPr>
          <w:bCs/>
          <w:i/>
          <w:iCs/>
          <w:u w:val="single"/>
        </w:rPr>
      </w:pPr>
      <w:r>
        <w:rPr>
          <w:bCs/>
          <w:i/>
          <w:iCs/>
          <w:u w:val="single"/>
        </w:rPr>
        <w:t>hash2.cpp</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#include &lt;stdio.h&gt;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#include &lt;string.h&gt;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#define s 107 // The word hash table step in case of collision</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long n = 32; // initial hash size, we dont use define because of resize</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struct singleWord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char *word;</w:t>
      </w:r>
      <w:r>
        <w:rPr>
          <w:rFonts w:ascii="Courier New" w:hAnsi="Courier New"/>
          <w:sz w:val="18"/>
        </w:rPr>
        <w:tab/>
      </w:r>
      <w:r>
        <w:rPr>
          <w:rFonts w:ascii="Courier New" w:hAnsi="Courier New"/>
          <w:sz w:val="18"/>
        </w:rPr>
        <w:tab/>
        <w:t xml:space="preserve">  // The word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unsigned long freq; // Global word occurrence frequency</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*ht; // Words hash table</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unsigned long cnt;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unsigned long hashFuntion(const char *key)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unsigned long result = 0;</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while (*key)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result += result + (unsigned char) *key++;</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return result &amp; (n-1);</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void initHashtable()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cnt = 0;</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ht = new singleWord[n];</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for (unsigned long i = 0; i&lt;n; i++)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ht[i].word = NULL;</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Look up a string in the hash table - 0 if not found, 1 if found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char get(const char *key, unsigned long &amp;</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unsigned long k =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 xml:space="preserve"> = hashFuntion(key);</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do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if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 NULL) return 0; // The string is missing</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if (strcmp(key,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 0) return 1; // The string has been found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w:t>
      </w:r>
      <w:smartTag w:uri="urn:schemas-microsoft-com:office:smarttags" w:element="State">
        <w:r>
          <w:rPr>
            <w:rFonts w:ascii="Courier New" w:hAnsi="Courier New"/>
            <w:sz w:val="18"/>
          </w:rPr>
          <w:t>ind</w:t>
        </w:r>
      </w:smartTag>
      <w:r>
        <w:rPr>
          <w:rFonts w:ascii="Courier New" w:hAnsi="Courier New"/>
          <w:sz w:val="18"/>
        </w:rPr>
        <w:t xml:space="preserve"> =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 xml:space="preserve"> + s) &amp; (n-1);</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 while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 xml:space="preserve"> != k);</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return 0;</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void resize()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unsigned long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 hashInd;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singleWord *oldHashTable;</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 1. Save a pointer to the original hash table</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oldHashTable = ht;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 2. Resize the hash table: The other things are updated automatically</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n &lt;&lt;= 1;</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 3. Allocate memory for the new table</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ht = new singleWord [n];</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for (</w:t>
      </w:r>
      <w:smartTag w:uri="urn:schemas-microsoft-com:office:smarttags" w:element="State">
        <w:r>
          <w:rPr>
            <w:rFonts w:ascii="Courier New" w:hAnsi="Courier New"/>
            <w:sz w:val="18"/>
          </w:rPr>
          <w:t>ind</w:t>
        </w:r>
      </w:smartTag>
      <w:r>
        <w:rPr>
          <w:rFonts w:ascii="Courier New" w:hAnsi="Courier New"/>
          <w:sz w:val="18"/>
        </w:rPr>
        <w:t xml:space="preserve"> = 0; </w:t>
      </w:r>
      <w:smartTag w:uri="urn:schemas-microsoft-com:office:smarttags" w:element="State">
        <w:r>
          <w:rPr>
            <w:rFonts w:ascii="Courier New" w:hAnsi="Courier New"/>
            <w:sz w:val="18"/>
          </w:rPr>
          <w:t>ind</w:t>
        </w:r>
      </w:smartTag>
      <w:r>
        <w:rPr>
          <w:rFonts w:ascii="Courier New" w:hAnsi="Courier New"/>
          <w:sz w:val="18"/>
        </w:rPr>
        <w:t xml:space="preserve"> &lt; n;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 NULL;</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 4. Move the records into the new hash table (using the new hash function)</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for (</w:t>
      </w:r>
      <w:smartTag w:uri="urn:schemas-microsoft-com:office:smarttags" w:element="State">
        <w:r>
          <w:rPr>
            <w:rFonts w:ascii="Courier New" w:hAnsi="Courier New"/>
            <w:sz w:val="18"/>
          </w:rPr>
          <w:t>ind</w:t>
        </w:r>
      </w:smartTag>
      <w:r>
        <w:rPr>
          <w:rFonts w:ascii="Courier New" w:hAnsi="Courier New"/>
          <w:sz w:val="18"/>
        </w:rPr>
        <w:t xml:space="preserve"> = 0; </w:t>
      </w:r>
      <w:smartTag w:uri="urn:schemas-microsoft-com:office:smarttags" w:element="State">
        <w:r>
          <w:rPr>
            <w:rFonts w:ascii="Courier New" w:hAnsi="Courier New"/>
            <w:sz w:val="18"/>
          </w:rPr>
          <w:t>ind</w:t>
        </w:r>
      </w:smartTag>
      <w:r>
        <w:rPr>
          <w:rFonts w:ascii="Courier New" w:hAnsi="Courier New"/>
          <w:sz w:val="18"/>
        </w:rPr>
        <w:t xml:space="preserve"> &lt; (n &gt;&gt; 1);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if (oldHashTable[</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 NULL)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ab/>
        <w:t xml:space="preserve">  // Move the record to the new location</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lastRenderedPageBreak/>
        <w:tab/>
        <w:t xml:space="preserve">  if (!get(oldHashTable[</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hashInd))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ab/>
      </w:r>
      <w:r>
        <w:rPr>
          <w:rFonts w:ascii="Courier New" w:hAnsi="Courier New"/>
          <w:sz w:val="18"/>
        </w:rPr>
        <w:tab/>
        <w:t xml:space="preserve">  ht[hashInd] = oldHashTable[</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ab/>
        <w:t xml:space="preserve">  else</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printf("ERROR while resizing the hash table!\n");</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 5. Switch the pointers</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delete [] oldHashTable;</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Add a new string to the hash table</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void put(char *key)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unsigned long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if (!get(key,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 { // The string has not been found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 new char[strlen(key)+1];</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strcpy(ht[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key);</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].freq = 1;</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if (++cnt &gt; ((unsigned long) n*0.9))</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resize();</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 else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].freq++;</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void printAll()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for (unsigned long </w:t>
      </w:r>
      <w:smartTag w:uri="urn:schemas-microsoft-com:office:smarttags" w:element="State">
        <w:r>
          <w:rPr>
            <w:rFonts w:ascii="Courier New" w:hAnsi="Courier New"/>
            <w:sz w:val="18"/>
          </w:rPr>
          <w:t>ind</w:t>
        </w:r>
      </w:smartTag>
      <w:r>
        <w:rPr>
          <w:rFonts w:ascii="Courier New" w:hAnsi="Courier New"/>
          <w:sz w:val="18"/>
        </w:rPr>
        <w:t xml:space="preserve"> = 0; </w:t>
      </w:r>
      <w:smartTag w:uri="urn:schemas-microsoft-com:office:smarttags" w:element="State">
        <w:r>
          <w:rPr>
            <w:rFonts w:ascii="Courier New" w:hAnsi="Courier New"/>
            <w:sz w:val="18"/>
          </w:rPr>
          <w:t>ind</w:t>
        </w:r>
      </w:smartTag>
      <w:r>
        <w:rPr>
          <w:rFonts w:ascii="Courier New" w:hAnsi="Courier New"/>
          <w:sz w:val="18"/>
        </w:rPr>
        <w:t xml:space="preserve"> &lt; n;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if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 NULL)</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printf("%s %ld \n", ht[</w:t>
      </w:r>
      <w:smartTag w:uri="urn:schemas-microsoft-com:office:smarttags" w:element="State">
        <w:r>
          <w:rPr>
            <w:rFonts w:ascii="Courier New" w:hAnsi="Courier New"/>
            <w:sz w:val="18"/>
          </w:rPr>
          <w:t>ind</w:t>
        </w:r>
      </w:smartTag>
      <w:r>
        <w:rPr>
          <w:rFonts w:ascii="Courier New" w:hAnsi="Courier New"/>
          <w:sz w:val="18"/>
        </w:rPr>
        <w:t>].word,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].freq);</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void destroy()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for (unsigned long </w:t>
      </w:r>
      <w:smartTag w:uri="urn:schemas-microsoft-com:office:smarttags" w:element="State">
        <w:r>
          <w:rPr>
            <w:rFonts w:ascii="Courier New" w:hAnsi="Courier New"/>
            <w:sz w:val="18"/>
          </w:rPr>
          <w:t>ind</w:t>
        </w:r>
      </w:smartTag>
      <w:r>
        <w:rPr>
          <w:rFonts w:ascii="Courier New" w:hAnsi="Courier New"/>
          <w:sz w:val="18"/>
        </w:rPr>
        <w:t xml:space="preserve"> = 0; </w:t>
      </w:r>
      <w:smartTag w:uri="urn:schemas-microsoft-com:office:smarttags" w:element="State">
        <w:r>
          <w:rPr>
            <w:rFonts w:ascii="Courier New" w:hAnsi="Courier New"/>
            <w:sz w:val="18"/>
          </w:rPr>
          <w:t>ind</w:t>
        </w:r>
      </w:smartTag>
      <w:r>
        <w:rPr>
          <w:rFonts w:ascii="Courier New" w:hAnsi="Courier New"/>
          <w:sz w:val="18"/>
        </w:rPr>
        <w:t xml:space="preserve"> &lt; n; </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if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 != NULL)</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delete [] ht[</w:t>
      </w:r>
      <w:smartTag w:uri="urn:schemas-microsoft-com:office:smarttags" w:element="place">
        <w:smartTag w:uri="urn:schemas-microsoft-com:office:smarttags" w:element="State">
          <w:r>
            <w:rPr>
              <w:rFonts w:ascii="Courier New" w:hAnsi="Courier New"/>
              <w:sz w:val="18"/>
            </w:rPr>
            <w:t>ind</w:t>
          </w:r>
        </w:smartTag>
      </w:smartTag>
      <w:r>
        <w:rPr>
          <w:rFonts w:ascii="Courier New" w:hAnsi="Courier New"/>
          <w:sz w:val="18"/>
        </w:rPr>
        <w:t>].word;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delete [] ht;</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inline void UpCase(char &amp;c) { if (c &gt;= '</w:t>
      </w:r>
      <w:proofErr w:type="spellStart"/>
      <w:r>
        <w:rPr>
          <w:rFonts w:ascii="Courier New" w:hAnsi="Courier New"/>
          <w:sz w:val="18"/>
        </w:rPr>
        <w:t>a'</w:t>
      </w:r>
      <w:proofErr w:type="spellEnd"/>
      <w:r>
        <w:rPr>
          <w:rFonts w:ascii="Courier New" w:hAnsi="Courier New"/>
          <w:sz w:val="18"/>
        </w:rPr>
        <w:t xml:space="preserve"> &amp;&amp; c &lt;= '</w:t>
      </w:r>
      <w:proofErr w:type="spellStart"/>
      <w:r>
        <w:rPr>
          <w:rFonts w:ascii="Courier New" w:hAnsi="Courier New"/>
          <w:sz w:val="18"/>
        </w:rPr>
        <w:t>z'</w:t>
      </w:r>
      <w:proofErr w:type="spellEnd"/>
      <w:r>
        <w:rPr>
          <w:rFonts w:ascii="Courier New" w:hAnsi="Courier New"/>
          <w:sz w:val="18"/>
        </w:rPr>
        <w:t>) c -= '</w:t>
      </w:r>
      <w:proofErr w:type="spellStart"/>
      <w:r>
        <w:rPr>
          <w:rFonts w:ascii="Courier New" w:hAnsi="Courier New"/>
          <w:sz w:val="18"/>
        </w:rPr>
        <w:t>a'</w:t>
      </w:r>
      <w:proofErr w:type="spellEnd"/>
      <w:r>
        <w:rPr>
          <w:rFonts w:ascii="Courier New" w:hAnsi="Courier New"/>
          <w:sz w:val="18"/>
        </w:rPr>
        <w:t xml:space="preserve"> - 'A'; }</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int main() {</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initHashtable();</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put("reload");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put("crush tour");</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put("room service");</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put("load");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put("reload");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put("reload");</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printAll();</w:t>
      </w:r>
    </w:p>
    <w:p w:rsidR="003C333F" w:rsidRDefault="003C333F" w:rsidP="003C333F">
      <w:pPr>
        <w:autoSpaceDE w:val="0"/>
        <w:autoSpaceDN w:val="0"/>
        <w:adjustRightInd w:val="0"/>
        <w:spacing w:line="216" w:lineRule="auto"/>
        <w:rPr>
          <w:rFonts w:ascii="Courier New" w:hAnsi="Courier New"/>
          <w:sz w:val="18"/>
        </w:rPr>
      </w:pP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unsigned long find;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printf("Lookup '</w:t>
      </w:r>
      <w:proofErr w:type="spellStart"/>
      <w:r>
        <w:rPr>
          <w:rFonts w:ascii="Courier New" w:hAnsi="Courier New"/>
          <w:sz w:val="18"/>
        </w:rPr>
        <w:t>reload'</w:t>
      </w:r>
      <w:proofErr w:type="spellEnd"/>
      <w:r>
        <w:rPr>
          <w:rFonts w:ascii="Courier New" w:hAnsi="Courier New"/>
          <w:sz w:val="18"/>
        </w:rPr>
        <w:t>: %d \n", (int)get("reload", find));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 xml:space="preserve">  printf("Lookup '</w:t>
      </w:r>
      <w:proofErr w:type="spellStart"/>
      <w:r>
        <w:rPr>
          <w:rFonts w:ascii="Courier New" w:hAnsi="Courier New"/>
          <w:sz w:val="18"/>
        </w:rPr>
        <w:t>download'</w:t>
      </w:r>
      <w:proofErr w:type="spellEnd"/>
      <w:r>
        <w:rPr>
          <w:rFonts w:ascii="Courier New" w:hAnsi="Courier New"/>
          <w:sz w:val="18"/>
        </w:rPr>
        <w:t>: %d\n", (int)get("download", find));</w:t>
      </w:r>
    </w:p>
    <w:p w:rsidR="003C333F" w:rsidRDefault="003C333F" w:rsidP="003C333F">
      <w:pPr>
        <w:autoSpaceDE w:val="0"/>
        <w:autoSpaceDN w:val="0"/>
        <w:adjustRightInd w:val="0"/>
        <w:spacing w:line="216" w:lineRule="auto"/>
        <w:rPr>
          <w:rFonts w:ascii="Courier New" w:hAnsi="Courier New"/>
          <w:sz w:val="18"/>
        </w:rPr>
      </w:pPr>
      <w:r>
        <w:rPr>
          <w:rFonts w:ascii="Courier New" w:hAnsi="Courier New"/>
          <w:sz w:val="18"/>
        </w:rPr>
        <w:t>}</w:t>
      </w:r>
    </w:p>
    <w:p w:rsidR="003C333F" w:rsidRPr="002C5509" w:rsidRDefault="003C333F" w:rsidP="003C333F">
      <w:pPr>
        <w:spacing w:line="216" w:lineRule="auto"/>
        <w:ind w:firstLine="720"/>
        <w:rPr>
          <w:snapToGrid w:val="0"/>
          <w:sz w:val="22"/>
          <w:szCs w:val="22"/>
        </w:rPr>
      </w:pPr>
    </w:p>
    <w:p w:rsidR="003C333F" w:rsidRPr="002C5509" w:rsidRDefault="003C333F" w:rsidP="003C333F">
      <w:pPr>
        <w:spacing w:line="216" w:lineRule="auto"/>
        <w:ind w:firstLine="720"/>
        <w:rPr>
          <w:snapToGrid w:val="0"/>
          <w:sz w:val="22"/>
          <w:szCs w:val="22"/>
        </w:rPr>
      </w:pPr>
      <w:r w:rsidRPr="002C5509">
        <w:rPr>
          <w:i/>
          <w:iCs/>
          <w:snapToGrid w:val="0"/>
          <w:sz w:val="22"/>
          <w:szCs w:val="22"/>
        </w:rPr>
        <w:t>Задача за упражнение</w:t>
      </w:r>
      <w:r w:rsidRPr="002C5509">
        <w:rPr>
          <w:snapToGrid w:val="0"/>
          <w:sz w:val="22"/>
          <w:szCs w:val="22"/>
        </w:rPr>
        <w:t>: Реализирайте функция за изключване на елемент от хеш-таблица, по даден ключ. Сложността трябва да бъде константа. Обърнете внимание, че не е достатъчно единствено да намерим елемента със зададения ключ и да го изтрием (както при реализацията със списък на препълване). Последното ще се наруши последователността от елементите (имащи същият хеш-код) след този, който изключваме.</w:t>
      </w:r>
    </w:p>
    <w:p w:rsidR="003C333F" w:rsidRDefault="003C333F" w:rsidP="003C333F">
      <w:pPr>
        <w:spacing w:line="216" w:lineRule="auto"/>
      </w:pPr>
    </w:p>
    <w:p w:rsidR="001E4474" w:rsidRDefault="001E4474" w:rsidP="000B6219">
      <w:pPr>
        <w:ind w:firstLine="720"/>
        <w:jc w:val="both"/>
        <w:rPr>
          <w:b/>
          <w:sz w:val="22"/>
          <w:szCs w:val="22"/>
        </w:rPr>
      </w:pPr>
    </w:p>
    <w:p w:rsidR="000B6219" w:rsidRPr="00A2186C" w:rsidRDefault="000B6219" w:rsidP="000B6219">
      <w:pPr>
        <w:ind w:firstLine="720"/>
        <w:jc w:val="both"/>
        <w:rPr>
          <w:sz w:val="22"/>
          <w:szCs w:val="22"/>
        </w:rPr>
      </w:pPr>
      <w:r w:rsidRPr="001E4474">
        <w:rPr>
          <w:b/>
          <w:sz w:val="22"/>
          <w:szCs w:val="22"/>
        </w:rPr>
        <w:t>Пример</w:t>
      </w:r>
      <w:r w:rsidR="001E4474">
        <w:rPr>
          <w:b/>
          <w:sz w:val="22"/>
          <w:szCs w:val="22"/>
        </w:rPr>
        <w:t xml:space="preserve"> 4</w:t>
      </w:r>
      <w:r w:rsidRPr="001E4474">
        <w:rPr>
          <w:b/>
          <w:sz w:val="22"/>
          <w:szCs w:val="22"/>
        </w:rPr>
        <w:t>:</w:t>
      </w:r>
      <w:r w:rsidRPr="00A2186C">
        <w:rPr>
          <w:sz w:val="22"/>
          <w:szCs w:val="22"/>
        </w:rPr>
        <w:t xml:space="preserve"> </w:t>
      </w:r>
      <w:r w:rsidR="001E4474">
        <w:rPr>
          <w:sz w:val="22"/>
          <w:szCs w:val="22"/>
        </w:rPr>
        <w:t>В текстов файл са зададени следните данни – име и телефон на 7 души. Да се напише програма, която илюстрира използването на хеш-таблици.</w:t>
      </w:r>
    </w:p>
    <w:p w:rsidR="000B6219" w:rsidRPr="008047BE" w:rsidRDefault="000B6219" w:rsidP="000B6219">
      <w:pPr>
        <w:ind w:firstLine="720"/>
        <w:jc w:val="both"/>
        <w:rPr>
          <w:sz w:val="22"/>
          <w:szCs w:val="22"/>
          <w:lang w:val="en-US"/>
        </w:rPr>
      </w:pPr>
      <w:proofErr w:type="spellStart"/>
      <w:r w:rsidRPr="00A2186C">
        <w:rPr>
          <w:sz w:val="22"/>
          <w:szCs w:val="22"/>
          <w:lang w:val="en-US"/>
        </w:rPr>
        <w:t>Petrov</w:t>
      </w:r>
      <w:proofErr w:type="spellEnd"/>
      <w:r w:rsidRPr="008047BE">
        <w:rPr>
          <w:sz w:val="22"/>
          <w:szCs w:val="22"/>
          <w:lang w:val="en-US"/>
        </w:rPr>
        <w:t xml:space="preserve"> </w:t>
      </w:r>
      <w:r w:rsidRPr="008047BE">
        <w:rPr>
          <w:sz w:val="22"/>
          <w:szCs w:val="22"/>
          <w:lang w:val="en-US"/>
        </w:rPr>
        <w:tab/>
      </w:r>
      <w:r w:rsidRPr="008047BE">
        <w:rPr>
          <w:sz w:val="22"/>
          <w:szCs w:val="22"/>
          <w:lang w:val="en-US"/>
        </w:rPr>
        <w:tab/>
        <w:t>9123456</w:t>
      </w:r>
    </w:p>
    <w:p w:rsidR="000B6219" w:rsidRPr="00A2186C" w:rsidRDefault="000B6219" w:rsidP="000B6219">
      <w:pPr>
        <w:ind w:firstLine="720"/>
        <w:jc w:val="both"/>
        <w:rPr>
          <w:sz w:val="22"/>
          <w:szCs w:val="22"/>
          <w:lang w:val="en-US"/>
        </w:rPr>
      </w:pPr>
      <w:proofErr w:type="spellStart"/>
      <w:r w:rsidRPr="00A2186C">
        <w:rPr>
          <w:sz w:val="22"/>
          <w:szCs w:val="22"/>
          <w:lang w:val="en-US"/>
        </w:rPr>
        <w:t>Todorov</w:t>
      </w:r>
      <w:proofErr w:type="spellEnd"/>
      <w:r w:rsidRPr="00A2186C">
        <w:rPr>
          <w:sz w:val="22"/>
          <w:szCs w:val="22"/>
          <w:lang w:val="en-US"/>
        </w:rPr>
        <w:t xml:space="preserve"> </w:t>
      </w:r>
      <w:r w:rsidRPr="00A2186C">
        <w:rPr>
          <w:sz w:val="22"/>
          <w:szCs w:val="22"/>
          <w:lang w:val="en-US"/>
        </w:rPr>
        <w:tab/>
        <w:t>9943937</w:t>
      </w:r>
    </w:p>
    <w:p w:rsidR="000B6219" w:rsidRPr="00A2186C" w:rsidRDefault="000B6219" w:rsidP="000B6219">
      <w:pPr>
        <w:ind w:firstLine="720"/>
        <w:jc w:val="both"/>
        <w:rPr>
          <w:sz w:val="22"/>
          <w:szCs w:val="22"/>
          <w:lang w:val="en-US"/>
        </w:rPr>
      </w:pPr>
      <w:proofErr w:type="spellStart"/>
      <w:r w:rsidRPr="00A2186C">
        <w:rPr>
          <w:sz w:val="22"/>
          <w:szCs w:val="22"/>
          <w:lang w:val="en-US"/>
        </w:rPr>
        <w:t>Kolev</w:t>
      </w:r>
      <w:proofErr w:type="spellEnd"/>
      <w:r w:rsidRPr="00A2186C">
        <w:rPr>
          <w:sz w:val="22"/>
          <w:szCs w:val="22"/>
          <w:lang w:val="en-US"/>
        </w:rPr>
        <w:t xml:space="preserve"> </w:t>
      </w:r>
      <w:r w:rsidRPr="00A2186C">
        <w:rPr>
          <w:sz w:val="22"/>
          <w:szCs w:val="22"/>
          <w:lang w:val="en-US"/>
        </w:rPr>
        <w:tab/>
      </w:r>
      <w:r w:rsidRPr="00A2186C">
        <w:rPr>
          <w:sz w:val="22"/>
          <w:szCs w:val="22"/>
          <w:lang w:val="en-US"/>
        </w:rPr>
        <w:tab/>
        <w:t>9121212</w:t>
      </w:r>
    </w:p>
    <w:p w:rsidR="000B6219" w:rsidRPr="00A2186C" w:rsidRDefault="000B6219" w:rsidP="000B6219">
      <w:pPr>
        <w:ind w:firstLine="720"/>
        <w:jc w:val="both"/>
        <w:rPr>
          <w:sz w:val="22"/>
          <w:szCs w:val="22"/>
          <w:lang w:val="en-US"/>
        </w:rPr>
      </w:pPr>
      <w:proofErr w:type="spellStart"/>
      <w:r w:rsidRPr="00A2186C">
        <w:rPr>
          <w:sz w:val="22"/>
          <w:szCs w:val="22"/>
          <w:lang w:val="en-US"/>
        </w:rPr>
        <w:t>Penev</w:t>
      </w:r>
      <w:proofErr w:type="spellEnd"/>
      <w:r w:rsidRPr="00A2186C">
        <w:rPr>
          <w:sz w:val="22"/>
          <w:szCs w:val="22"/>
          <w:lang w:val="en-US"/>
        </w:rPr>
        <w:t xml:space="preserve"> </w:t>
      </w:r>
      <w:r w:rsidRPr="00A2186C">
        <w:rPr>
          <w:sz w:val="22"/>
          <w:szCs w:val="22"/>
          <w:lang w:val="en-US"/>
        </w:rPr>
        <w:tab/>
      </w:r>
      <w:r w:rsidRPr="00A2186C">
        <w:rPr>
          <w:sz w:val="22"/>
          <w:szCs w:val="22"/>
          <w:lang w:val="en-US"/>
        </w:rPr>
        <w:tab/>
        <w:t>9929292</w:t>
      </w:r>
    </w:p>
    <w:p w:rsidR="000B6219" w:rsidRPr="00A2186C" w:rsidRDefault="000B6219" w:rsidP="000B6219">
      <w:pPr>
        <w:ind w:firstLine="720"/>
        <w:jc w:val="both"/>
        <w:rPr>
          <w:sz w:val="22"/>
          <w:szCs w:val="22"/>
          <w:lang w:val="en-US"/>
        </w:rPr>
      </w:pPr>
      <w:proofErr w:type="spellStart"/>
      <w:r w:rsidRPr="00A2186C">
        <w:rPr>
          <w:sz w:val="22"/>
          <w:szCs w:val="22"/>
          <w:lang w:val="en-US"/>
        </w:rPr>
        <w:t>Lekov</w:t>
      </w:r>
      <w:proofErr w:type="spellEnd"/>
      <w:r w:rsidRPr="00A2186C">
        <w:rPr>
          <w:sz w:val="22"/>
          <w:szCs w:val="22"/>
          <w:lang w:val="en-US"/>
        </w:rPr>
        <w:t xml:space="preserve"> </w:t>
      </w:r>
      <w:r w:rsidRPr="00A2186C">
        <w:rPr>
          <w:sz w:val="22"/>
          <w:szCs w:val="22"/>
          <w:lang w:val="en-US"/>
        </w:rPr>
        <w:tab/>
      </w:r>
      <w:r w:rsidRPr="00A2186C">
        <w:rPr>
          <w:sz w:val="22"/>
          <w:szCs w:val="22"/>
          <w:lang w:val="en-US"/>
        </w:rPr>
        <w:tab/>
        <w:t>9767688</w:t>
      </w:r>
    </w:p>
    <w:p w:rsidR="000B6219" w:rsidRPr="00A2186C" w:rsidRDefault="000B6219" w:rsidP="000B6219">
      <w:pPr>
        <w:ind w:firstLine="720"/>
        <w:jc w:val="both"/>
        <w:rPr>
          <w:sz w:val="22"/>
          <w:szCs w:val="22"/>
          <w:lang w:val="ru-RU"/>
        </w:rPr>
      </w:pPr>
      <w:proofErr w:type="spellStart"/>
      <w:r w:rsidRPr="00A2186C">
        <w:rPr>
          <w:sz w:val="22"/>
          <w:szCs w:val="22"/>
          <w:lang w:val="en-US"/>
        </w:rPr>
        <w:t>Dineva</w:t>
      </w:r>
      <w:proofErr w:type="spellEnd"/>
      <w:r w:rsidRPr="00A2186C">
        <w:rPr>
          <w:sz w:val="22"/>
          <w:szCs w:val="22"/>
          <w:lang w:val="ru-RU"/>
        </w:rPr>
        <w:t xml:space="preserve"> </w:t>
      </w:r>
      <w:r w:rsidRPr="00A2186C">
        <w:rPr>
          <w:sz w:val="22"/>
          <w:szCs w:val="22"/>
          <w:lang w:val="ru-RU"/>
        </w:rPr>
        <w:tab/>
      </w:r>
      <w:r w:rsidRPr="00A2186C">
        <w:rPr>
          <w:sz w:val="22"/>
          <w:szCs w:val="22"/>
          <w:lang w:val="ru-RU"/>
        </w:rPr>
        <w:tab/>
        <w:t>9346523</w:t>
      </w:r>
    </w:p>
    <w:p w:rsidR="000B6219" w:rsidRPr="00A2186C" w:rsidRDefault="000B6219" w:rsidP="000B6219">
      <w:pPr>
        <w:ind w:firstLine="720"/>
        <w:jc w:val="both"/>
        <w:rPr>
          <w:sz w:val="22"/>
          <w:szCs w:val="22"/>
          <w:lang w:val="ru-RU"/>
        </w:rPr>
      </w:pPr>
      <w:proofErr w:type="spellStart"/>
      <w:r w:rsidRPr="00A2186C">
        <w:rPr>
          <w:sz w:val="22"/>
          <w:szCs w:val="22"/>
          <w:lang w:val="en-US"/>
        </w:rPr>
        <w:t>Tonova</w:t>
      </w:r>
      <w:proofErr w:type="spellEnd"/>
      <w:r w:rsidRPr="00A2186C">
        <w:rPr>
          <w:sz w:val="22"/>
          <w:szCs w:val="22"/>
          <w:lang w:val="ru-RU"/>
        </w:rPr>
        <w:t xml:space="preserve"> </w:t>
      </w:r>
      <w:r w:rsidRPr="00A2186C">
        <w:rPr>
          <w:sz w:val="22"/>
          <w:szCs w:val="22"/>
          <w:lang w:val="ru-RU"/>
        </w:rPr>
        <w:tab/>
        <w:t>9999222</w:t>
      </w:r>
    </w:p>
    <w:p w:rsidR="000B6219" w:rsidRPr="00A2186C" w:rsidRDefault="001E4474" w:rsidP="001E4474">
      <w:pPr>
        <w:ind w:firstLine="851"/>
        <w:jc w:val="both"/>
        <w:rPr>
          <w:sz w:val="22"/>
          <w:szCs w:val="22"/>
        </w:rPr>
      </w:pPr>
      <w:r>
        <w:rPr>
          <w:sz w:val="22"/>
          <w:szCs w:val="22"/>
        </w:rPr>
        <w:t xml:space="preserve">Решение: </w:t>
      </w:r>
      <w:r w:rsidR="000B6219" w:rsidRPr="00A2186C">
        <w:rPr>
          <w:sz w:val="22"/>
          <w:szCs w:val="22"/>
        </w:rPr>
        <w:t xml:space="preserve">Програмата преобразува данните в хеш-таблица с </w:t>
      </w:r>
      <w:r w:rsidR="000B6219" w:rsidRPr="00A2186C">
        <w:rPr>
          <w:sz w:val="22"/>
          <w:szCs w:val="22"/>
          <w:lang w:val="en-US"/>
        </w:rPr>
        <w:t>K</w:t>
      </w:r>
      <w:r w:rsidR="000B6219" w:rsidRPr="00A2186C">
        <w:rPr>
          <w:sz w:val="22"/>
          <w:szCs w:val="22"/>
        </w:rPr>
        <w:t xml:space="preserve"> елемента. Ако </w:t>
      </w:r>
      <w:r w:rsidR="000B6219" w:rsidRPr="00A2186C">
        <w:rPr>
          <w:sz w:val="22"/>
          <w:szCs w:val="22"/>
          <w:lang w:val="en-US"/>
        </w:rPr>
        <w:t>K</w:t>
      </w:r>
      <w:r w:rsidR="000B6219" w:rsidRPr="00A2186C">
        <w:rPr>
          <w:sz w:val="22"/>
          <w:szCs w:val="22"/>
          <w:lang w:val="ru-RU"/>
        </w:rPr>
        <w:t xml:space="preserve">&lt;7, непременно ще има колизии. Ако </w:t>
      </w:r>
      <w:r w:rsidR="000B6219" w:rsidRPr="00A2186C">
        <w:rPr>
          <w:sz w:val="22"/>
          <w:szCs w:val="22"/>
          <w:lang w:val="en-US"/>
        </w:rPr>
        <w:t>K</w:t>
      </w:r>
      <w:r w:rsidR="000B6219" w:rsidRPr="00A2186C">
        <w:rPr>
          <w:sz w:val="22"/>
          <w:szCs w:val="22"/>
          <w:lang w:val="ru-RU"/>
        </w:rPr>
        <w:t xml:space="preserve">≥7, </w:t>
      </w:r>
      <w:r w:rsidR="000B6219" w:rsidRPr="00A2186C">
        <w:rPr>
          <w:sz w:val="22"/>
          <w:szCs w:val="22"/>
        </w:rPr>
        <w:t xml:space="preserve">тогава отново може да има колизии. Хеш-функцията </w:t>
      </w:r>
      <w:r>
        <w:rPr>
          <w:sz w:val="22"/>
          <w:szCs w:val="22"/>
        </w:rPr>
        <w:t xml:space="preserve">ще </w:t>
      </w:r>
      <w:r w:rsidR="000B6219" w:rsidRPr="00A2186C">
        <w:rPr>
          <w:sz w:val="22"/>
          <w:szCs w:val="22"/>
        </w:rPr>
        <w:t xml:space="preserve">дефинираме като </w:t>
      </w:r>
      <w:r w:rsidR="000B6219" w:rsidRPr="00A2186C">
        <w:rPr>
          <w:sz w:val="22"/>
          <w:szCs w:val="22"/>
          <w:lang w:val="en-US"/>
        </w:rPr>
        <w:t>public</w:t>
      </w:r>
      <w:r w:rsidR="000B6219" w:rsidRPr="00A2186C">
        <w:rPr>
          <w:sz w:val="22"/>
          <w:szCs w:val="22"/>
          <w:lang w:val="ru-RU"/>
        </w:rPr>
        <w:t xml:space="preserve"> </w:t>
      </w:r>
      <w:r w:rsidR="000B6219" w:rsidRPr="00A2186C">
        <w:rPr>
          <w:sz w:val="22"/>
          <w:szCs w:val="22"/>
        </w:rPr>
        <w:t xml:space="preserve">член-функция на класа </w:t>
      </w:r>
      <w:proofErr w:type="spellStart"/>
      <w:r w:rsidR="000B6219" w:rsidRPr="00A2186C">
        <w:rPr>
          <w:sz w:val="22"/>
          <w:szCs w:val="22"/>
          <w:lang w:val="en-US"/>
        </w:rPr>
        <w:t>HashTable</w:t>
      </w:r>
      <w:proofErr w:type="spellEnd"/>
      <w:r w:rsidR="000B6219" w:rsidRPr="00A2186C">
        <w:rPr>
          <w:sz w:val="22"/>
          <w:szCs w:val="22"/>
        </w:rPr>
        <w:t xml:space="preserve"> с ключ от тип </w:t>
      </w:r>
      <w:r w:rsidR="000B6219" w:rsidRPr="00A2186C">
        <w:rPr>
          <w:sz w:val="22"/>
          <w:szCs w:val="22"/>
          <w:lang w:val="en-US"/>
        </w:rPr>
        <w:t>const</w:t>
      </w:r>
      <w:r w:rsidR="000B6219" w:rsidRPr="00A2186C">
        <w:rPr>
          <w:sz w:val="22"/>
          <w:szCs w:val="22"/>
          <w:lang w:val="ru-RU"/>
        </w:rPr>
        <w:t xml:space="preserve"> </w:t>
      </w:r>
      <w:r w:rsidR="000B6219" w:rsidRPr="00A2186C">
        <w:rPr>
          <w:sz w:val="22"/>
          <w:szCs w:val="22"/>
          <w:lang w:val="en-US"/>
        </w:rPr>
        <w:t>char</w:t>
      </w:r>
      <w:r w:rsidR="000B6219" w:rsidRPr="00A2186C">
        <w:rPr>
          <w:sz w:val="22"/>
          <w:szCs w:val="22"/>
          <w:lang w:val="ru-RU"/>
        </w:rPr>
        <w:t xml:space="preserve">*, </w:t>
      </w:r>
      <w:r w:rsidR="000B6219" w:rsidRPr="00A2186C">
        <w:rPr>
          <w:sz w:val="22"/>
          <w:szCs w:val="22"/>
        </w:rPr>
        <w:t>задаващ името на притежателя на телефон,</w:t>
      </w:r>
      <w:r w:rsidR="000B6219" w:rsidRPr="00A2186C">
        <w:rPr>
          <w:sz w:val="22"/>
          <w:szCs w:val="22"/>
          <w:lang w:val="ru-RU"/>
        </w:rPr>
        <w:t xml:space="preserve"> </w:t>
      </w:r>
      <w:r w:rsidR="000B6219" w:rsidRPr="00A2186C">
        <w:rPr>
          <w:sz w:val="22"/>
          <w:szCs w:val="22"/>
        </w:rPr>
        <w:t>по следния начин:</w:t>
      </w:r>
    </w:p>
    <w:p w:rsidR="000B6219" w:rsidRPr="00A2186C" w:rsidRDefault="000B6219" w:rsidP="000B6219">
      <w:pPr>
        <w:jc w:val="both"/>
        <w:rPr>
          <w:rFonts w:ascii="Courier New" w:hAnsi="Courier New" w:cs="Courier New"/>
          <w:sz w:val="20"/>
          <w:szCs w:val="20"/>
          <w:lang w:val="en-US"/>
        </w:rPr>
      </w:pPr>
      <w:r w:rsidRPr="00A2186C">
        <w:rPr>
          <w:rFonts w:ascii="Courier New" w:hAnsi="Courier New" w:cs="Courier New"/>
          <w:sz w:val="20"/>
          <w:szCs w:val="20"/>
        </w:rPr>
        <w:tab/>
      </w: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::hash(const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const</w:t>
      </w:r>
    </w:p>
    <w:p w:rsidR="000B6219" w:rsidRPr="00A2186C" w:rsidRDefault="000B6219" w:rsidP="000B6219">
      <w:pPr>
        <w:jc w:val="both"/>
        <w:rPr>
          <w:rFonts w:ascii="Courier New" w:hAnsi="Courier New" w:cs="Courier New"/>
          <w:sz w:val="20"/>
          <w:szCs w:val="20"/>
          <w:lang w:val="en-US"/>
        </w:rPr>
      </w:pPr>
      <w:r w:rsidRPr="00A2186C">
        <w:rPr>
          <w:rFonts w:ascii="Courier New" w:hAnsi="Courier New" w:cs="Courier New"/>
          <w:sz w:val="20"/>
          <w:szCs w:val="20"/>
          <w:lang w:val="en-US"/>
        </w:rPr>
        <w:lastRenderedPageBreak/>
        <w:tab/>
        <w:t>{unsigned sum = 0;</w:t>
      </w:r>
    </w:p>
    <w:p w:rsidR="000B6219" w:rsidRPr="00A2186C" w:rsidRDefault="000B6219" w:rsidP="000B6219">
      <w:pPr>
        <w:jc w:val="both"/>
        <w:rPr>
          <w:rFonts w:ascii="Courier New" w:hAnsi="Courier New" w:cs="Courier New"/>
          <w:sz w:val="20"/>
          <w:szCs w:val="20"/>
          <w:lang w:val="en-US"/>
        </w:rPr>
      </w:pPr>
      <w:r w:rsidRPr="00A2186C">
        <w:rPr>
          <w:rFonts w:ascii="Courier New" w:hAnsi="Courier New" w:cs="Courier New"/>
          <w:sz w:val="20"/>
          <w:szCs w:val="20"/>
          <w:lang w:val="en-US"/>
        </w:rPr>
        <w:tab/>
        <w:t xml:space="preserve"> for(</w:t>
      </w:r>
      <w:proofErr w:type="spellStart"/>
      <w:r w:rsidRPr="00A2186C">
        <w:rPr>
          <w:rFonts w:ascii="Courier New" w:hAnsi="Courier New" w:cs="Courier New"/>
          <w:sz w:val="20"/>
          <w:szCs w:val="20"/>
          <w:lang w:val="en-US"/>
        </w:rPr>
        <w:t>int</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0;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jc w:val="both"/>
        <w:rPr>
          <w:rFonts w:ascii="Courier New" w:hAnsi="Courier New" w:cs="Courier New"/>
          <w:sz w:val="20"/>
          <w:szCs w:val="20"/>
          <w:lang w:val="en-US"/>
        </w:rPr>
      </w:pPr>
      <w:r w:rsidRPr="00A2186C">
        <w:rPr>
          <w:rFonts w:ascii="Courier New" w:hAnsi="Courier New" w:cs="Courier New"/>
          <w:sz w:val="20"/>
          <w:szCs w:val="20"/>
          <w:lang w:val="en-US"/>
        </w:rPr>
        <w:tab/>
      </w:r>
      <w:r w:rsidRPr="00A2186C">
        <w:rPr>
          <w:rFonts w:ascii="Courier New" w:hAnsi="Courier New" w:cs="Courier New"/>
          <w:sz w:val="20"/>
          <w:szCs w:val="20"/>
          <w:lang w:val="en-US"/>
        </w:rPr>
        <w:tab/>
        <w:t>sum +=(i+1)*</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jc w:val="both"/>
        <w:rPr>
          <w:rFonts w:ascii="Courier New" w:hAnsi="Courier New" w:cs="Courier New"/>
          <w:sz w:val="20"/>
          <w:szCs w:val="20"/>
          <w:lang w:val="en-US"/>
        </w:rPr>
      </w:pPr>
      <w:r w:rsidRPr="00A2186C">
        <w:rPr>
          <w:rFonts w:ascii="Courier New" w:hAnsi="Courier New" w:cs="Courier New"/>
          <w:sz w:val="20"/>
          <w:szCs w:val="20"/>
          <w:lang w:val="en-US"/>
        </w:rPr>
        <w:tab/>
        <w:t xml:space="preserve"> return sum % K;</w:t>
      </w:r>
    </w:p>
    <w:p w:rsidR="000B6219" w:rsidRPr="00A2186C" w:rsidRDefault="000B6219" w:rsidP="000B6219">
      <w:pPr>
        <w:jc w:val="both"/>
        <w:rPr>
          <w:rFonts w:ascii="Courier New" w:hAnsi="Courier New" w:cs="Courier New"/>
          <w:sz w:val="20"/>
          <w:szCs w:val="20"/>
          <w:lang w:val="ru-RU"/>
        </w:rPr>
      </w:pPr>
      <w:r w:rsidRPr="00A2186C">
        <w:rPr>
          <w:rFonts w:ascii="Courier New" w:hAnsi="Courier New" w:cs="Courier New"/>
          <w:sz w:val="20"/>
          <w:szCs w:val="20"/>
          <w:lang w:val="en-US"/>
        </w:rPr>
        <w:tab/>
      </w:r>
      <w:r w:rsidRPr="00A2186C">
        <w:rPr>
          <w:rFonts w:ascii="Courier New" w:hAnsi="Courier New" w:cs="Courier New"/>
          <w:sz w:val="20"/>
          <w:szCs w:val="20"/>
          <w:lang w:val="ru-RU"/>
        </w:rPr>
        <w:t>}</w:t>
      </w:r>
    </w:p>
    <w:p w:rsidR="000B6219" w:rsidRPr="00A2186C" w:rsidRDefault="000B6219" w:rsidP="000B6219">
      <w:pPr>
        <w:jc w:val="both"/>
        <w:rPr>
          <w:sz w:val="22"/>
          <w:szCs w:val="22"/>
          <w:lang w:val="ru-RU"/>
        </w:rPr>
      </w:pPr>
      <w:r w:rsidRPr="00A2186C">
        <w:rPr>
          <w:sz w:val="22"/>
          <w:szCs w:val="22"/>
        </w:rPr>
        <w:t xml:space="preserve">При стойност 5 за </w:t>
      </w:r>
      <w:r w:rsidRPr="00A2186C">
        <w:rPr>
          <w:sz w:val="22"/>
          <w:szCs w:val="22"/>
          <w:lang w:val="en-US"/>
        </w:rPr>
        <w:t>K</w:t>
      </w:r>
      <w:r w:rsidRPr="00A2186C">
        <w:rPr>
          <w:sz w:val="22"/>
          <w:szCs w:val="22"/>
          <w:lang w:val="ru-RU"/>
        </w:rPr>
        <w:t>, получаваме:</w:t>
      </w:r>
    </w:p>
    <w:p w:rsidR="000B6219" w:rsidRPr="00A2186C" w:rsidRDefault="000B6219" w:rsidP="000B6219">
      <w:pPr>
        <w:jc w:val="both"/>
        <w:rPr>
          <w:rFonts w:ascii="Courier New" w:hAnsi="Courier New" w:cs="Courier New"/>
          <w:sz w:val="20"/>
          <w:szCs w:val="20"/>
          <w:lang w:val="en-US"/>
        </w:rPr>
      </w:pPr>
      <w:r w:rsidRPr="00A2186C">
        <w:rPr>
          <w:rFonts w:ascii="Courier New" w:hAnsi="Courier New" w:cs="Courier New"/>
          <w:sz w:val="20"/>
          <w:szCs w:val="20"/>
        </w:rPr>
        <w:tab/>
      </w:r>
      <w:r w:rsidRPr="00A2186C">
        <w:rPr>
          <w:rFonts w:ascii="Courier New" w:hAnsi="Courier New" w:cs="Courier New"/>
          <w:sz w:val="20"/>
          <w:szCs w:val="20"/>
          <w:lang w:val="en-US"/>
        </w:rPr>
        <w:t>hash(“</w:t>
      </w:r>
      <w:proofErr w:type="spellStart"/>
      <w:r w:rsidRPr="00A2186C">
        <w:rPr>
          <w:rFonts w:ascii="Courier New" w:hAnsi="Courier New" w:cs="Courier New"/>
          <w:sz w:val="20"/>
          <w:szCs w:val="20"/>
          <w:lang w:val="en-US"/>
        </w:rPr>
        <w:t>Petrov</w:t>
      </w:r>
      <w:proofErr w:type="spellEnd"/>
      <w:r w:rsidRPr="00A2186C">
        <w:rPr>
          <w:rFonts w:ascii="Courier New" w:hAnsi="Courier New" w:cs="Courier New"/>
          <w:sz w:val="20"/>
          <w:szCs w:val="20"/>
          <w:lang w:val="en-US"/>
        </w:rPr>
        <w:t>”) = (1*’P’ + 2*’e’ + 3*’t’ + 4*’r’ + 5*’o’ + 6*’v’) % 5</w:t>
      </w:r>
    </w:p>
    <w:p w:rsidR="000B6219" w:rsidRPr="000B6219" w:rsidRDefault="0007491A" w:rsidP="0007491A">
      <w:pPr>
        <w:ind w:left="2410"/>
        <w:jc w:val="both"/>
        <w:rPr>
          <w:rFonts w:ascii="Courier New" w:hAnsi="Courier New" w:cs="Courier New"/>
          <w:sz w:val="20"/>
          <w:szCs w:val="20"/>
          <w:lang w:val="ru-RU"/>
        </w:rPr>
      </w:pPr>
      <w:r w:rsidRPr="001427D9">
        <w:rPr>
          <w:rFonts w:ascii="Courier New" w:hAnsi="Courier New" w:cs="Courier New"/>
          <w:sz w:val="20"/>
          <w:szCs w:val="20"/>
          <w:lang w:val="en-US"/>
        </w:rPr>
        <w:t xml:space="preserve"> </w:t>
      </w:r>
      <w:r w:rsidR="000B6219" w:rsidRPr="000B6219">
        <w:rPr>
          <w:rFonts w:ascii="Courier New" w:hAnsi="Courier New" w:cs="Courier New"/>
          <w:sz w:val="20"/>
          <w:szCs w:val="20"/>
          <w:lang w:val="ru-RU"/>
        </w:rPr>
        <w:t>= (1*80 + 2*101 + 3*116 +</w:t>
      </w:r>
      <w:r w:rsidR="000B6219">
        <w:rPr>
          <w:rFonts w:ascii="Courier New" w:hAnsi="Courier New" w:cs="Courier New"/>
          <w:sz w:val="20"/>
        </w:rPr>
        <w:t xml:space="preserve"> </w:t>
      </w:r>
      <w:r w:rsidR="000B6219" w:rsidRPr="000B6219">
        <w:rPr>
          <w:rFonts w:ascii="Courier New" w:hAnsi="Courier New" w:cs="Courier New"/>
          <w:sz w:val="20"/>
          <w:szCs w:val="20"/>
          <w:lang w:val="ru-RU"/>
        </w:rPr>
        <w:t>4*114 + 5*111 + 6*118) % 5 = 4</w:t>
      </w:r>
    </w:p>
    <w:p w:rsidR="000B6219" w:rsidRDefault="000B6219" w:rsidP="000B6219">
      <w:pPr>
        <w:jc w:val="both"/>
        <w:rPr>
          <w:sz w:val="22"/>
          <w:szCs w:val="22"/>
        </w:rPr>
      </w:pPr>
      <w:r w:rsidRPr="00A2186C">
        <w:rPr>
          <w:sz w:val="22"/>
          <w:szCs w:val="22"/>
        </w:rPr>
        <w:t xml:space="preserve">Тъй като хеш-функцията връща стойност 4, записът с ключ </w:t>
      </w:r>
      <w:r w:rsidRPr="000B6219">
        <w:rPr>
          <w:sz w:val="22"/>
          <w:szCs w:val="22"/>
          <w:lang w:val="ru-RU"/>
        </w:rPr>
        <w:t>“</w:t>
      </w:r>
      <w:proofErr w:type="spellStart"/>
      <w:r w:rsidRPr="00A2186C">
        <w:rPr>
          <w:sz w:val="22"/>
          <w:szCs w:val="22"/>
          <w:lang w:val="en-US"/>
        </w:rPr>
        <w:t>Petrov</w:t>
      </w:r>
      <w:proofErr w:type="spellEnd"/>
      <w:r w:rsidRPr="000B6219">
        <w:rPr>
          <w:sz w:val="22"/>
          <w:szCs w:val="22"/>
          <w:lang w:val="ru-RU"/>
        </w:rPr>
        <w:t xml:space="preserve">” </w:t>
      </w:r>
      <w:r w:rsidRPr="00A2186C">
        <w:rPr>
          <w:sz w:val="22"/>
          <w:szCs w:val="22"/>
        </w:rPr>
        <w:t xml:space="preserve">ще бъде записан в свързан списък с индекс 4 в хеш-таблицата. </w:t>
      </w:r>
    </w:p>
    <w:p w:rsidR="00B5279D" w:rsidRDefault="00B5279D" w:rsidP="000B6219">
      <w:pPr>
        <w:ind w:firstLine="720"/>
        <w:jc w:val="both"/>
        <w:rPr>
          <w:sz w:val="22"/>
          <w:szCs w:val="22"/>
        </w:rPr>
      </w:pPr>
    </w:p>
    <w:p w:rsidR="000B6219" w:rsidRPr="00A2186C" w:rsidRDefault="00B5279D" w:rsidP="000B6219">
      <w:pPr>
        <w:ind w:firstLine="720"/>
        <w:jc w:val="both"/>
        <w:rPr>
          <w:sz w:val="22"/>
          <w:szCs w:val="22"/>
        </w:rPr>
      </w:pPr>
      <w:r>
        <w:rPr>
          <w:sz w:val="22"/>
          <w:szCs w:val="22"/>
        </w:rPr>
        <w:t xml:space="preserve">1 начин: </w:t>
      </w:r>
      <w:r w:rsidR="001E4474">
        <w:rPr>
          <w:sz w:val="22"/>
          <w:szCs w:val="22"/>
        </w:rPr>
        <w:t xml:space="preserve"> реализира хеширане </w:t>
      </w:r>
      <w:r w:rsidR="001E4474" w:rsidRPr="001E4474">
        <w:rPr>
          <w:color w:val="FF0000"/>
          <w:sz w:val="22"/>
          <w:szCs w:val="22"/>
        </w:rPr>
        <w:t>със списък с препълване</w:t>
      </w:r>
      <w:r w:rsidR="000B6219" w:rsidRPr="00A2186C">
        <w:rPr>
          <w:sz w:val="22"/>
          <w:szCs w:val="22"/>
        </w:rPr>
        <w:t>.</w:t>
      </w:r>
    </w:p>
    <w:p w:rsidR="000B6219" w:rsidRPr="001E4474" w:rsidRDefault="000B6219" w:rsidP="000B6219">
      <w:pPr>
        <w:ind w:firstLine="720"/>
        <w:jc w:val="both"/>
        <w:rPr>
          <w:sz w:val="22"/>
          <w:szCs w:val="22"/>
        </w:rPr>
      </w:pP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iostream.h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iomanip.h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fstream.h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string.h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"LList.cpp"</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struct</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{char* 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(const char* s = "", unsigned n =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{Name = new char[</w:t>
      </w:r>
      <w:proofErr w:type="spellStart"/>
      <w:r w:rsidRPr="00A2186C">
        <w:rPr>
          <w:rFonts w:ascii="Courier New" w:hAnsi="Courier New" w:cs="Courier New"/>
          <w:sz w:val="20"/>
          <w:szCs w:val="20"/>
          <w:lang w:val="en-US"/>
        </w:rPr>
        <w:t>strlen</w:t>
      </w:r>
      <w:proofErr w:type="spellEnd"/>
      <w:r w:rsidRPr="00A2186C">
        <w:rPr>
          <w:rFonts w:ascii="Courier New" w:hAnsi="Courier New" w:cs="Courier New"/>
          <w:sz w:val="20"/>
          <w:szCs w:val="20"/>
          <w:lang w:val="en-US"/>
        </w:rPr>
        <w:t>(s)+1];</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strcpy</w:t>
      </w:r>
      <w:proofErr w:type="spellEnd"/>
      <w:r w:rsidRPr="00A2186C">
        <w:rPr>
          <w:rFonts w:ascii="Courier New" w:hAnsi="Courier New" w:cs="Courier New"/>
          <w:sz w:val="20"/>
          <w:szCs w:val="20"/>
          <w:lang w:val="en-US"/>
        </w:rPr>
        <w:t>(Name, s);</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Num =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w:t>
      </w:r>
      <w:r w:rsidRPr="00A2186C">
        <w:rPr>
          <w:rFonts w:ascii="Courier New" w:hAnsi="Courier New" w:cs="Courier New"/>
          <w:sz w:val="20"/>
          <w:szCs w:val="20"/>
          <w:lang w:val="en-US"/>
        </w:rPr>
        <w:tab/>
      </w:r>
      <w:r w:rsidRPr="00A2186C">
        <w:rPr>
          <w:rFonts w:ascii="Courier New" w:hAnsi="Courier New" w:cs="Courier New"/>
          <w:sz w:val="20"/>
          <w:szCs w:val="20"/>
          <w:lang w:val="en-US"/>
        </w:rPr>
        <w:tab/>
      </w:r>
      <w:r w:rsidRPr="00A2186C">
        <w:rPr>
          <w:rFonts w:ascii="Courier New" w:hAnsi="Courier New" w:cs="Courier New"/>
          <w:sz w:val="20"/>
          <w:szCs w:val="20"/>
          <w:lang w:val="en-US"/>
        </w:rPr>
        <w:tab/>
      </w:r>
      <w:r w:rsidRPr="00A2186C">
        <w:rPr>
          <w:rFonts w:ascii="Courier New" w:hAnsi="Courier New" w:cs="Courier New"/>
          <w:sz w:val="20"/>
          <w:szCs w:val="20"/>
          <w:lang w:val="en-US"/>
        </w:rPr>
        <w:tab/>
      </w:r>
      <w:r w:rsidRPr="00A2186C">
        <w:rPr>
          <w:rFonts w:ascii="Courier New" w:hAnsi="Courier New" w:cs="Courier New"/>
          <w:sz w:val="20"/>
          <w:szCs w:val="20"/>
          <w:lang w:val="en-US"/>
        </w:rPr>
        <w:tab/>
      </w:r>
      <w:r w:rsidRPr="00A2186C">
        <w:rPr>
          <w:rFonts w:ascii="Courier New" w:hAnsi="Courier New" w:cs="Courier New"/>
          <w:sz w:val="20"/>
          <w:szCs w:val="20"/>
          <w:lang w:val="en-US"/>
        </w:rPr>
        <w:tab/>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{delete 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&amp; operator=(const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&amp; r)</w:t>
      </w:r>
      <w:r w:rsidRPr="00A2186C">
        <w:rPr>
          <w:rFonts w:ascii="Courier New" w:hAnsi="Courier New" w:cs="Courier New"/>
          <w:sz w:val="20"/>
          <w:szCs w:val="20"/>
          <w:lang w:val="en-US"/>
        </w:rPr>
        <w:tab/>
      </w:r>
      <w:r w:rsidRPr="00A2186C">
        <w:rPr>
          <w:rFonts w:ascii="Courier New" w:hAnsi="Courier New" w:cs="Courier New"/>
          <w:sz w:val="20"/>
          <w:szCs w:val="20"/>
          <w:lang w:val="en-US"/>
        </w:rPr>
        <w:tab/>
      </w:r>
    </w:p>
    <w:p w:rsidR="000B6219" w:rsidRPr="00A2186C" w:rsidRDefault="000B6219" w:rsidP="000B6219">
      <w:pPr>
        <w:ind w:firstLine="720"/>
        <w:jc w:val="both"/>
        <w:rPr>
          <w:rFonts w:ascii="Courier New" w:hAnsi="Courier New" w:cs="Courier New"/>
          <w:sz w:val="20"/>
          <w:szCs w:val="20"/>
        </w:rPr>
      </w:pPr>
      <w:r w:rsidRPr="00A2186C">
        <w:rPr>
          <w:rFonts w:ascii="Courier New" w:hAnsi="Courier New" w:cs="Courier New"/>
          <w:sz w:val="20"/>
          <w:szCs w:val="20"/>
          <w:lang w:val="en-US"/>
        </w:rPr>
        <w:t xml:space="preserve"> {if(this!=&amp;r)</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{delete 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Name = new char[</w:t>
      </w:r>
      <w:proofErr w:type="spellStart"/>
      <w:r w:rsidRPr="00A2186C">
        <w:rPr>
          <w:rFonts w:ascii="Courier New" w:hAnsi="Courier New" w:cs="Courier New"/>
          <w:sz w:val="20"/>
          <w:szCs w:val="20"/>
          <w:lang w:val="en-US"/>
        </w:rPr>
        <w:t>strlen</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r.Name</w:t>
      </w:r>
      <w:proofErr w:type="spellEnd"/>
      <w:r w:rsidRPr="00A2186C">
        <w:rPr>
          <w:rFonts w:ascii="Courier New" w:hAnsi="Courier New" w:cs="Courier New"/>
          <w:sz w:val="20"/>
          <w:szCs w:val="20"/>
          <w:lang w:val="en-US"/>
        </w:rPr>
        <w:t>)+1];</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strcpy</w:t>
      </w:r>
      <w:proofErr w:type="spellEnd"/>
      <w:r w:rsidRPr="00A2186C">
        <w:rPr>
          <w:rFonts w:ascii="Courier New" w:hAnsi="Courier New" w:cs="Courier New"/>
          <w:sz w:val="20"/>
          <w:szCs w:val="20"/>
          <w:lang w:val="en-US"/>
        </w:rPr>
        <w:t xml:space="preserve">(Name, </w:t>
      </w:r>
      <w:proofErr w:type="spellStart"/>
      <w:r w:rsidRPr="00A2186C">
        <w:rPr>
          <w:rFonts w:ascii="Courier New" w:hAnsi="Courier New" w:cs="Courier New"/>
          <w:sz w:val="20"/>
          <w:szCs w:val="20"/>
          <w:lang w:val="en-US"/>
        </w:rPr>
        <w:t>r.Name</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Num = </w:t>
      </w:r>
      <w:proofErr w:type="spellStart"/>
      <w:r w:rsidRPr="00A2186C">
        <w:rPr>
          <w:rFonts w:ascii="Courier New" w:hAnsi="Courier New" w:cs="Courier New"/>
          <w:sz w:val="20"/>
          <w:szCs w:val="20"/>
          <w:lang w:val="en-US"/>
        </w:rPr>
        <w:t>r.Num</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 *this;</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typedef</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LList</w:t>
      </w:r>
      <w:proofErr w:type="spellEnd"/>
      <w:r w:rsidRPr="00A2186C">
        <w:rPr>
          <w:rFonts w:ascii="Courier New" w:hAnsi="Courier New" w:cs="Courier New"/>
          <w:sz w:val="20"/>
          <w:szCs w:val="20"/>
          <w:lang w:val="en-US"/>
        </w:rPr>
        <w:t>&lt;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&gt; </w:t>
      </w:r>
      <w:proofErr w:type="spellStart"/>
      <w:r w:rsidRPr="00A2186C">
        <w:rPr>
          <w:rFonts w:ascii="Courier New" w:hAnsi="Courier New" w:cs="Courier New"/>
          <w:sz w:val="20"/>
          <w:szCs w:val="20"/>
          <w:lang w:val="en-US"/>
        </w:rPr>
        <w:t>List_Rec</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void </w:t>
      </w:r>
      <w:proofErr w:type="spellStart"/>
      <w:r w:rsidRPr="00A2186C">
        <w:rPr>
          <w:rFonts w:ascii="Courier New" w:hAnsi="Courier New" w:cs="Courier New"/>
          <w:sz w:val="20"/>
          <w:szCs w:val="20"/>
          <w:lang w:val="en-US"/>
        </w:rPr>
        <w:t>LList</w:t>
      </w:r>
      <w:proofErr w:type="spellEnd"/>
      <w:r w:rsidRPr="00A2186C">
        <w:rPr>
          <w:rFonts w:ascii="Courier New" w:hAnsi="Courier New" w:cs="Courier New"/>
          <w:sz w:val="20"/>
          <w:szCs w:val="20"/>
          <w:lang w:val="en-US"/>
        </w:rPr>
        <w:t>&lt;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&gt;::print()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{elem_link1&lt;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&gt; *p = Start;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while (p)</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p-&gt;</w:t>
      </w:r>
      <w:proofErr w:type="spellStart"/>
      <w:r w:rsidRPr="00A2186C">
        <w:rPr>
          <w:rFonts w:ascii="Courier New" w:hAnsi="Courier New" w:cs="Courier New"/>
          <w:sz w:val="20"/>
          <w:szCs w:val="20"/>
          <w:lang w:val="en-US"/>
        </w:rPr>
        <w:t>inf.Name</w:t>
      </w:r>
      <w:proofErr w:type="spellEnd"/>
      <w:r w:rsidRPr="00A2186C">
        <w:rPr>
          <w:rFonts w:ascii="Courier New" w:hAnsi="Courier New" w:cs="Courier New"/>
          <w:sz w:val="20"/>
          <w:szCs w:val="20"/>
          <w:lang w:val="en-US"/>
        </w:rPr>
        <w:t xml:space="preserve"> &lt;&lt; " " &lt;&lt;  p-&gt;</w:t>
      </w:r>
      <w:proofErr w:type="spellStart"/>
      <w:r w:rsidRPr="00A2186C">
        <w:rPr>
          <w:rFonts w:ascii="Courier New" w:hAnsi="Courier New" w:cs="Courier New"/>
          <w:sz w:val="20"/>
          <w:szCs w:val="20"/>
          <w:lang w:val="en-US"/>
        </w:rPr>
        <w:t>inf.Num</w:t>
      </w:r>
      <w:proofErr w:type="spellEnd"/>
      <w:r w:rsidRPr="00A2186C">
        <w:rPr>
          <w:rFonts w:ascii="Courier New" w:hAnsi="Courier New" w:cs="Courier New"/>
          <w:sz w:val="20"/>
          <w:szCs w:val="20"/>
          <w:lang w:val="en-US"/>
        </w:rPr>
        <w:t xml:space="preserve"> &lt;&lt; "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p = p-&gt;link;</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class </w:t>
      </w:r>
      <w:proofErr w:type="spellStart"/>
      <w:r w:rsidRPr="00A2186C">
        <w:rPr>
          <w:rFonts w:ascii="Courier New" w:hAnsi="Courier New" w:cs="Courier New"/>
          <w:sz w:val="20"/>
          <w:szCs w:val="20"/>
          <w:lang w:val="en-US"/>
        </w:rPr>
        <w:t>HashTable</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{public:</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(unsigned = 1021);</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hash(const char*)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Insert(const char*, unsigned);</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print();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elem_link1&lt;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&gt;* Find(const char*)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Delete(const char*);</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private: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K;</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List_Rec</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(unsigned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{K =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 xml:space="preserve"> = new </w:t>
      </w:r>
      <w:proofErr w:type="spellStart"/>
      <w:r w:rsidRPr="00A2186C">
        <w:rPr>
          <w:rFonts w:ascii="Courier New" w:hAnsi="Courier New" w:cs="Courier New"/>
          <w:sz w:val="20"/>
          <w:szCs w:val="20"/>
          <w:lang w:val="en-US"/>
        </w:rPr>
        <w:t>List_Rec</w:t>
      </w:r>
      <w:proofErr w:type="spellEnd"/>
      <w:r w:rsidRPr="00A2186C">
        <w:rPr>
          <w:rFonts w:ascii="Courier New" w:hAnsi="Courier New" w:cs="Courier New"/>
          <w:sz w:val="20"/>
          <w:szCs w:val="20"/>
          <w:lang w:val="en-US"/>
        </w:rPr>
        <w:t>[n];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lastRenderedPageBreak/>
        <w:t xml:space="preserve">{delete []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::hash(const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{unsigned sum =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for (unsigned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0;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sum += (i+1)*</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 sum % K;</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void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::Insert(const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unsigned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 r(</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ToEnd</w:t>
      </w:r>
      <w:proofErr w:type="spellEnd"/>
      <w:r w:rsidRPr="00A2186C">
        <w:rPr>
          <w:rFonts w:ascii="Courier New" w:hAnsi="Courier New" w:cs="Courier New"/>
          <w:sz w:val="20"/>
          <w:szCs w:val="20"/>
          <w:lang w:val="en-US"/>
        </w:rPr>
        <w:t>(r);</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void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::print()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{for (unsigned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0;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&lt; K;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].print();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elem_link1&lt;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&gt;*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::Find(const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IterStart</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elem_link1&lt;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&gt;* p =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Iter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while (p &amp;&amp; </w:t>
      </w:r>
      <w:proofErr w:type="spellStart"/>
      <w:r w:rsidRPr="00A2186C">
        <w:rPr>
          <w:rFonts w:ascii="Courier New" w:hAnsi="Courier New" w:cs="Courier New"/>
          <w:sz w:val="20"/>
          <w:szCs w:val="20"/>
          <w:lang w:val="en-US"/>
        </w:rPr>
        <w:t>strcmp</w:t>
      </w:r>
      <w:proofErr w:type="spellEnd"/>
      <w:r w:rsidRPr="00A2186C">
        <w:rPr>
          <w:rFonts w:ascii="Courier New" w:hAnsi="Courier New" w:cs="Courier New"/>
          <w:sz w:val="20"/>
          <w:szCs w:val="20"/>
          <w:lang w:val="en-US"/>
        </w:rPr>
        <w:t>(p-&gt;</w:t>
      </w:r>
      <w:proofErr w:type="spellStart"/>
      <w:r w:rsidRPr="00A2186C">
        <w:rPr>
          <w:rFonts w:ascii="Courier New" w:hAnsi="Courier New" w:cs="Courier New"/>
          <w:sz w:val="20"/>
          <w:szCs w:val="20"/>
          <w:lang w:val="en-US"/>
        </w:rPr>
        <w:t>inf.Name</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p = p-&gt;link;</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 p;</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void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::Delete(const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IterStart</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elem_link1&lt;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&gt;* p =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Iter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while(p &amp;&amp; </w:t>
      </w:r>
      <w:proofErr w:type="spellStart"/>
      <w:r w:rsidRPr="00A2186C">
        <w:rPr>
          <w:rFonts w:ascii="Courier New" w:hAnsi="Courier New" w:cs="Courier New"/>
          <w:sz w:val="20"/>
          <w:szCs w:val="20"/>
          <w:lang w:val="en-US"/>
        </w:rPr>
        <w:t>strcmp</w:t>
      </w:r>
      <w:proofErr w:type="spellEnd"/>
      <w:r w:rsidRPr="00A2186C">
        <w:rPr>
          <w:rFonts w:ascii="Courier New" w:hAnsi="Courier New" w:cs="Courier New"/>
          <w:sz w:val="20"/>
          <w:szCs w:val="20"/>
          <w:lang w:val="en-US"/>
        </w:rPr>
        <w:t>(p-&gt;</w:t>
      </w:r>
      <w:proofErr w:type="spellStart"/>
      <w:r w:rsidRPr="00A2186C">
        <w:rPr>
          <w:rFonts w:ascii="Courier New" w:hAnsi="Courier New" w:cs="Courier New"/>
          <w:sz w:val="20"/>
          <w:szCs w:val="20"/>
          <w:lang w:val="en-US"/>
        </w:rPr>
        <w:t>inf.Name</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p = p-&gt;link;</w:t>
      </w:r>
    </w:p>
    <w:p w:rsidR="000B6219" w:rsidRPr="00A2186C" w:rsidRDefault="000B6219" w:rsidP="000B6219">
      <w:pPr>
        <w:ind w:firstLine="720"/>
        <w:jc w:val="both"/>
        <w:rPr>
          <w:rFonts w:ascii="Courier New" w:hAnsi="Courier New" w:cs="Courier New"/>
          <w:sz w:val="20"/>
          <w:szCs w:val="20"/>
        </w:rPr>
      </w:pPr>
      <w:r w:rsidRPr="00A2186C">
        <w:rPr>
          <w:rFonts w:ascii="Courier New" w:hAnsi="Courier New" w:cs="Courier New"/>
          <w:sz w:val="20"/>
          <w:szCs w:val="20"/>
          <w:lang w:val="en-US"/>
        </w:rPr>
        <w:t xml:space="preserve"> if(p)</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 y;</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DeleteElem</w:t>
      </w:r>
      <w:proofErr w:type="spellEnd"/>
      <w:r w:rsidRPr="00A2186C">
        <w:rPr>
          <w:rFonts w:ascii="Courier New" w:hAnsi="Courier New" w:cs="Courier New"/>
          <w:sz w:val="20"/>
          <w:szCs w:val="20"/>
          <w:lang w:val="en-US"/>
        </w:rPr>
        <w:t>(p, y);</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void main()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ifstream</w:t>
      </w:r>
      <w:proofErr w:type="spellEnd"/>
      <w:r w:rsidRPr="00A2186C">
        <w:rPr>
          <w:rFonts w:ascii="Courier New" w:hAnsi="Courier New" w:cs="Courier New"/>
          <w:sz w:val="20"/>
          <w:szCs w:val="20"/>
          <w:lang w:val="en-US"/>
        </w:rPr>
        <w:t xml:space="preserve"> f("c:\\</w:t>
      </w:r>
      <w:proofErr w:type="spellStart"/>
      <w:r w:rsidRPr="00A2186C">
        <w:rPr>
          <w:rFonts w:ascii="Courier New" w:hAnsi="Courier New" w:cs="Courier New"/>
          <w:sz w:val="20"/>
          <w:szCs w:val="20"/>
          <w:lang w:val="en-US"/>
        </w:rPr>
        <w:t>zad</w:t>
      </w:r>
      <w:proofErr w:type="spellEnd"/>
      <w:r w:rsidRPr="00A2186C">
        <w:rPr>
          <w:rFonts w:ascii="Courier New" w:hAnsi="Courier New" w:cs="Courier New"/>
          <w:sz w:val="20"/>
          <w:szCs w:val="20"/>
          <w:lang w:val="en-US"/>
        </w:rPr>
        <w:t xml:space="preserve">\\Phone_Number.txt", </w:t>
      </w:r>
      <w:proofErr w:type="spellStart"/>
      <w:r w:rsidRPr="00A2186C">
        <w:rPr>
          <w:rFonts w:ascii="Courier New" w:hAnsi="Courier New" w:cs="Courier New"/>
          <w:sz w:val="20"/>
          <w:szCs w:val="20"/>
          <w:lang w:val="en-US"/>
        </w:rPr>
        <w:t>ios</w:t>
      </w:r>
      <w:proofErr w:type="spellEnd"/>
      <w:r w:rsidRPr="00A2186C">
        <w:rPr>
          <w:rFonts w:ascii="Courier New" w:hAnsi="Courier New" w:cs="Courier New"/>
          <w:sz w:val="20"/>
          <w:szCs w:val="20"/>
          <w:lang w:val="en-US"/>
        </w:rPr>
        <w:t>::in);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(!f)</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 </w:t>
      </w:r>
      <w:proofErr w:type="spellStart"/>
      <w:r w:rsidRPr="00A2186C">
        <w:rPr>
          <w:rFonts w:ascii="Courier New" w:hAnsi="Courier New" w:cs="Courier New"/>
          <w:sz w:val="20"/>
          <w:szCs w:val="20"/>
          <w:lang w:val="en-US"/>
        </w:rPr>
        <w:t>cerr</w:t>
      </w:r>
      <w:proofErr w:type="spellEnd"/>
      <w:r w:rsidRPr="00A2186C">
        <w:rPr>
          <w:rFonts w:ascii="Courier New" w:hAnsi="Courier New" w:cs="Courier New"/>
          <w:sz w:val="20"/>
          <w:szCs w:val="20"/>
          <w:lang w:val="en-US"/>
        </w:rPr>
        <w:t xml:space="preserve"> &lt;&lt; "Cannot open file Phone_Number.txt!\n";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char Name[100];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Num, K;</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"Hash table length K: "; </w:t>
      </w:r>
      <w:proofErr w:type="spellStart"/>
      <w:r w:rsidRPr="00A2186C">
        <w:rPr>
          <w:rFonts w:ascii="Courier New" w:hAnsi="Courier New" w:cs="Courier New"/>
          <w:sz w:val="20"/>
          <w:szCs w:val="20"/>
          <w:lang w:val="en-US"/>
        </w:rPr>
        <w:t>cin</w:t>
      </w:r>
      <w:proofErr w:type="spellEnd"/>
      <w:r w:rsidRPr="00A2186C">
        <w:rPr>
          <w:rFonts w:ascii="Courier New" w:hAnsi="Courier New" w:cs="Courier New"/>
          <w:sz w:val="20"/>
          <w:szCs w:val="20"/>
          <w:lang w:val="en-US"/>
        </w:rPr>
        <w:t xml:space="preserve"> &gt;&gt; K;</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HashObj</w:t>
      </w:r>
      <w:proofErr w:type="spellEnd"/>
      <w:r w:rsidRPr="00A2186C">
        <w:rPr>
          <w:rFonts w:ascii="Courier New" w:hAnsi="Courier New" w:cs="Courier New"/>
          <w:sz w:val="20"/>
          <w:szCs w:val="20"/>
          <w:lang w:val="en-US"/>
        </w:rPr>
        <w:t>(K);</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while (f &gt;&gt; Name &gt;&gt;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(35) &lt;&lt; </w:t>
      </w:r>
      <w:proofErr w:type="spellStart"/>
      <w:r w:rsidRPr="00A2186C">
        <w:rPr>
          <w:rFonts w:ascii="Courier New" w:hAnsi="Courier New" w:cs="Courier New"/>
          <w:sz w:val="20"/>
          <w:szCs w:val="20"/>
          <w:lang w:val="en-US"/>
        </w:rPr>
        <w:t>setiosflags</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ios</w:t>
      </w:r>
      <w:proofErr w:type="spellEnd"/>
      <w:r w:rsidRPr="00A2186C">
        <w:rPr>
          <w:rFonts w:ascii="Courier New" w:hAnsi="Courier New" w:cs="Courier New"/>
          <w:sz w:val="20"/>
          <w:szCs w:val="20"/>
          <w:lang w:val="en-US"/>
        </w:rPr>
        <w:t>::left)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 xml:space="preserve">  &lt;&lt; Name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(20) &lt;&lt;Num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HashObj.Insert</w:t>
      </w:r>
      <w:proofErr w:type="spellEnd"/>
      <w:r w:rsidRPr="00A2186C">
        <w:rPr>
          <w:rFonts w:ascii="Courier New" w:hAnsi="Courier New" w:cs="Courier New"/>
          <w:sz w:val="20"/>
          <w:szCs w:val="20"/>
          <w:lang w:val="en-US"/>
        </w:rPr>
        <w:t>(Name,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HashObj.print</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elem_link1&lt;</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&gt;* p = NULL;</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"Enter a name or end to quit!\n";</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cin</w:t>
      </w:r>
      <w:proofErr w:type="spellEnd"/>
      <w:r w:rsidRPr="00A2186C">
        <w:rPr>
          <w:rFonts w:ascii="Courier New" w:hAnsi="Courier New" w:cs="Courier New"/>
          <w:sz w:val="20"/>
          <w:szCs w:val="20"/>
          <w:lang w:val="en-US"/>
        </w:rPr>
        <w:t xml:space="preserve"> &gt;&gt; 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while (</w:t>
      </w:r>
      <w:proofErr w:type="spellStart"/>
      <w:r w:rsidRPr="00A2186C">
        <w:rPr>
          <w:rFonts w:ascii="Courier New" w:hAnsi="Courier New" w:cs="Courier New"/>
          <w:sz w:val="20"/>
          <w:szCs w:val="20"/>
          <w:lang w:val="en-US"/>
        </w:rPr>
        <w:t>strcmp</w:t>
      </w:r>
      <w:proofErr w:type="spellEnd"/>
      <w:r w:rsidRPr="00A2186C">
        <w:rPr>
          <w:rFonts w:ascii="Courier New" w:hAnsi="Courier New" w:cs="Courier New"/>
          <w:sz w:val="20"/>
          <w:szCs w:val="20"/>
          <w:lang w:val="en-US"/>
        </w:rPr>
        <w:t>(Name, "end"))</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{p = </w:t>
      </w:r>
      <w:proofErr w:type="spellStart"/>
      <w:r w:rsidRPr="00A2186C">
        <w:rPr>
          <w:rFonts w:ascii="Courier New" w:hAnsi="Courier New" w:cs="Courier New"/>
          <w:sz w:val="20"/>
          <w:szCs w:val="20"/>
          <w:lang w:val="en-US"/>
        </w:rPr>
        <w:t>HashObj.Find</w:t>
      </w:r>
      <w:proofErr w:type="spellEnd"/>
      <w:r w:rsidRPr="00A2186C">
        <w:rPr>
          <w:rFonts w:ascii="Courier New" w:hAnsi="Courier New" w:cs="Courier New"/>
          <w:sz w:val="20"/>
          <w:szCs w:val="20"/>
          <w:lang w:val="en-US"/>
        </w:rPr>
        <w:t>(Name); //</w:t>
      </w:r>
      <w:proofErr w:type="spellStart"/>
      <w:r w:rsidRPr="00A2186C">
        <w:rPr>
          <w:rFonts w:ascii="Courier New" w:hAnsi="Courier New" w:cs="Courier New"/>
          <w:sz w:val="20"/>
          <w:szCs w:val="20"/>
          <w:lang w:val="en-US"/>
        </w:rPr>
        <w:t>HashObj.Delete</w:t>
      </w:r>
      <w:proofErr w:type="spellEnd"/>
      <w:r w:rsidRPr="00A2186C">
        <w:rPr>
          <w:rFonts w:ascii="Courier New" w:hAnsi="Courier New" w:cs="Courier New"/>
          <w:sz w:val="20"/>
          <w:szCs w:val="20"/>
          <w:lang w:val="en-US"/>
        </w:rPr>
        <w:t>(Name)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(p)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"Found.\n";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else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"Not found.\n";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"Enter a name or end to quit!\n";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cin</w:t>
      </w:r>
      <w:proofErr w:type="spellEnd"/>
      <w:r w:rsidRPr="00A2186C">
        <w:rPr>
          <w:rFonts w:ascii="Courier New" w:hAnsi="Courier New" w:cs="Courier New"/>
          <w:sz w:val="20"/>
          <w:szCs w:val="20"/>
          <w:lang w:val="en-US"/>
        </w:rPr>
        <w:t xml:space="preserve"> &gt;&gt; 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HashObj.print</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f.close</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ru-RU"/>
        </w:rPr>
      </w:pPr>
      <w:r w:rsidRPr="00A2186C">
        <w:rPr>
          <w:rFonts w:ascii="Courier New" w:hAnsi="Courier New" w:cs="Courier New"/>
          <w:sz w:val="20"/>
          <w:szCs w:val="20"/>
          <w:lang w:val="ru-RU"/>
        </w:rPr>
        <w:t>}</w:t>
      </w:r>
    </w:p>
    <w:p w:rsidR="000B6219" w:rsidRDefault="000B6219" w:rsidP="000B6219">
      <w:pPr>
        <w:jc w:val="both"/>
        <w:rPr>
          <w:b/>
          <w:sz w:val="22"/>
          <w:szCs w:val="22"/>
          <w:lang w:val="ru-RU"/>
        </w:rPr>
      </w:pPr>
    </w:p>
    <w:p w:rsidR="00B5279D" w:rsidRPr="00A2186C" w:rsidRDefault="00B5279D" w:rsidP="00B5279D">
      <w:pPr>
        <w:ind w:firstLine="720"/>
        <w:jc w:val="both"/>
        <w:rPr>
          <w:sz w:val="22"/>
          <w:szCs w:val="22"/>
        </w:rPr>
      </w:pPr>
      <w:r>
        <w:rPr>
          <w:b/>
          <w:sz w:val="22"/>
          <w:szCs w:val="22"/>
          <w:lang w:val="ru-RU"/>
        </w:rPr>
        <w:t>2 начин: реализира двойно хеширане</w:t>
      </w:r>
    </w:p>
    <w:p w:rsidR="000B6219" w:rsidRPr="00A2186C" w:rsidRDefault="000B6219" w:rsidP="000B6219">
      <w:pPr>
        <w:ind w:firstLine="720"/>
        <w:jc w:val="both"/>
        <w:rPr>
          <w:rFonts w:ascii="Courier New" w:hAnsi="Courier New" w:cs="Courier New"/>
          <w:sz w:val="20"/>
          <w:szCs w:val="20"/>
        </w:rPr>
      </w:pPr>
      <w:proofErr w:type="spellStart"/>
      <w:r w:rsidRPr="00A2186C">
        <w:rPr>
          <w:rFonts w:ascii="Courier New" w:hAnsi="Courier New" w:cs="Courier New"/>
          <w:sz w:val="20"/>
          <w:szCs w:val="20"/>
          <w:lang w:val="en-US"/>
        </w:rPr>
        <w:lastRenderedPageBreak/>
        <w:t>struct</w:t>
      </w:r>
      <w:proofErr w:type="spellEnd"/>
      <w:r w:rsidRPr="00A2186C">
        <w:rPr>
          <w:rFonts w:ascii="Courier New" w:hAnsi="Courier New" w:cs="Courier New"/>
          <w:sz w:val="20"/>
          <w:szCs w:val="20"/>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rPr>
        <w:t xml:space="preserve"> </w:t>
      </w:r>
    </w:p>
    <w:p w:rsidR="000B6219" w:rsidRPr="00A2186C" w:rsidRDefault="000B6219" w:rsidP="000B6219">
      <w:pPr>
        <w:ind w:firstLine="720"/>
        <w:jc w:val="both"/>
        <w:rPr>
          <w:rFonts w:ascii="Courier New" w:hAnsi="Courier New" w:cs="Courier New"/>
          <w:sz w:val="20"/>
          <w:szCs w:val="20"/>
        </w:rPr>
      </w:pPr>
      <w:r w:rsidRPr="00A2186C">
        <w:rPr>
          <w:rFonts w:ascii="Courier New" w:hAnsi="Courier New" w:cs="Courier New"/>
          <w:sz w:val="20"/>
          <w:szCs w:val="20"/>
        </w:rPr>
        <w:t>{</w:t>
      </w:r>
      <w:r w:rsidRPr="00A2186C">
        <w:rPr>
          <w:rFonts w:ascii="Courier New" w:hAnsi="Courier New" w:cs="Courier New"/>
          <w:sz w:val="20"/>
          <w:szCs w:val="20"/>
          <w:lang w:val="en-US"/>
        </w:rPr>
        <w:t>char</w:t>
      </w:r>
      <w:r w:rsidRPr="00A2186C">
        <w:rPr>
          <w:rFonts w:ascii="Courier New" w:hAnsi="Courier New" w:cs="Courier New"/>
          <w:sz w:val="20"/>
          <w:szCs w:val="20"/>
        </w:rPr>
        <w:t xml:space="preserve"> </w:t>
      </w:r>
      <w:r w:rsidRPr="00A2186C">
        <w:rPr>
          <w:rFonts w:ascii="Courier New" w:hAnsi="Courier New" w:cs="Courier New"/>
          <w:sz w:val="20"/>
          <w:szCs w:val="20"/>
          <w:lang w:val="en-US"/>
        </w:rPr>
        <w:t>Name</w:t>
      </w:r>
      <w:r w:rsidRPr="00A2186C">
        <w:rPr>
          <w:rFonts w:ascii="Courier New" w:hAnsi="Courier New" w:cs="Courier New"/>
          <w:sz w:val="20"/>
          <w:szCs w:val="20"/>
        </w:rPr>
        <w:t>[32];</w:t>
      </w:r>
    </w:p>
    <w:p w:rsidR="000B6219" w:rsidRPr="00A2186C" w:rsidRDefault="000B6219" w:rsidP="000B6219">
      <w:pPr>
        <w:ind w:firstLine="720"/>
        <w:jc w:val="both"/>
        <w:rPr>
          <w:rFonts w:ascii="Courier New" w:hAnsi="Courier New" w:cs="Courier New"/>
          <w:sz w:val="20"/>
          <w:szCs w:val="20"/>
        </w:rPr>
      </w:pPr>
      <w:r w:rsidRPr="00A2186C">
        <w:rPr>
          <w:rFonts w:ascii="Courier New" w:hAnsi="Courier New" w:cs="Courier New"/>
          <w:sz w:val="20"/>
          <w:szCs w:val="20"/>
        </w:rPr>
        <w:t xml:space="preserve"> </w:t>
      </w:r>
      <w:r w:rsidRPr="00A2186C">
        <w:rPr>
          <w:rFonts w:ascii="Courier New" w:hAnsi="Courier New" w:cs="Courier New"/>
          <w:sz w:val="20"/>
          <w:szCs w:val="20"/>
          <w:lang w:val="en-US"/>
        </w:rPr>
        <w:t>unsigned</w:t>
      </w:r>
      <w:r w:rsidRPr="00A2186C">
        <w:rPr>
          <w:rFonts w:ascii="Courier New" w:hAnsi="Courier New" w:cs="Courier New"/>
          <w:sz w:val="20"/>
          <w:szCs w:val="20"/>
        </w:rPr>
        <w:t xml:space="preserve"> </w:t>
      </w:r>
      <w:r w:rsidRPr="00A2186C">
        <w:rPr>
          <w:rFonts w:ascii="Courier New" w:hAnsi="Courier New" w:cs="Courier New"/>
          <w:sz w:val="20"/>
          <w:szCs w:val="20"/>
          <w:lang w:val="en-US"/>
        </w:rPr>
        <w:t>Num</w:t>
      </w:r>
      <w:r w:rsidRPr="00A2186C">
        <w:rPr>
          <w:rFonts w:ascii="Courier New" w:hAnsi="Courier New" w:cs="Courier New"/>
          <w:sz w:val="20"/>
          <w:szCs w:val="20"/>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class </w:t>
      </w:r>
      <w:proofErr w:type="spellStart"/>
      <w:r w:rsidRPr="00A2186C">
        <w:rPr>
          <w:rFonts w:ascii="Courier New" w:hAnsi="Courier New" w:cs="Courier New"/>
          <w:sz w:val="20"/>
          <w:szCs w:val="20"/>
          <w:lang w:val="en-US"/>
        </w:rPr>
        <w:t>HashTable</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{public:</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(unsigned = 1021);</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Insert(const char*, unsigned);</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Find(const char*);</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Print()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private:</w:t>
      </w:r>
    </w:p>
    <w:p w:rsidR="000B6219" w:rsidRPr="00A2186C" w:rsidRDefault="000B6219" w:rsidP="000B6219">
      <w:pPr>
        <w:ind w:firstLine="720"/>
        <w:jc w:val="both"/>
        <w:rPr>
          <w:rFonts w:ascii="Courier New" w:hAnsi="Courier New" w:cs="Courier New"/>
          <w:sz w:val="20"/>
          <w:szCs w:val="20"/>
        </w:rPr>
      </w:pPr>
      <w:r w:rsidRPr="00A2186C">
        <w:rPr>
          <w:rFonts w:ascii="Courier New" w:hAnsi="Courier New" w:cs="Courier New"/>
          <w:sz w:val="20"/>
          <w:szCs w:val="20"/>
          <w:lang w:val="en-US"/>
        </w:rPr>
        <w:t xml:space="preserve">   unsigned hash(const char*);</w:t>
      </w:r>
      <w:r w:rsidRPr="00A2186C">
        <w:rPr>
          <w:rFonts w:ascii="Courier New" w:hAnsi="Courier New" w:cs="Courier New"/>
          <w:sz w:val="20"/>
          <w:szCs w:val="20"/>
        </w:rPr>
        <w:t xml:space="preserve"> // хеш-функция</w:t>
      </w:r>
    </w:p>
    <w:p w:rsidR="000B6219" w:rsidRPr="00A2186C" w:rsidRDefault="000B6219" w:rsidP="000B6219">
      <w:pPr>
        <w:ind w:firstLine="720"/>
        <w:jc w:val="both"/>
        <w:rPr>
          <w:rFonts w:ascii="Courier New" w:hAnsi="Courier New" w:cs="Courier New"/>
          <w:sz w:val="20"/>
          <w:szCs w:val="20"/>
        </w:rPr>
      </w:pPr>
      <w:r w:rsidRPr="00A2186C">
        <w:rPr>
          <w:rFonts w:ascii="Courier New" w:hAnsi="Courier New" w:cs="Courier New"/>
          <w:sz w:val="20"/>
          <w:szCs w:val="20"/>
          <w:lang w:val="en-US"/>
        </w:rPr>
        <w:t xml:space="preserve">   unsigned Increment() const;</w:t>
      </w:r>
      <w:r w:rsidRPr="00A2186C">
        <w:rPr>
          <w:rFonts w:ascii="Courier New" w:hAnsi="Courier New" w:cs="Courier New"/>
          <w:sz w:val="20"/>
          <w:szCs w:val="20"/>
        </w:rPr>
        <w:t xml:space="preserve"> // втора хеш-функция</w:t>
      </w:r>
    </w:p>
    <w:p w:rsidR="000B6219" w:rsidRPr="00A2186C" w:rsidRDefault="000B6219" w:rsidP="000B6219">
      <w:pPr>
        <w:ind w:firstLine="720"/>
        <w:jc w:val="both"/>
        <w:rPr>
          <w:rFonts w:ascii="Courier New" w:hAnsi="Courier New" w:cs="Courier New"/>
          <w:sz w:val="20"/>
          <w:szCs w:val="20"/>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bool</w:t>
      </w:r>
      <w:proofErr w:type="spellEnd"/>
      <w:r w:rsidRPr="00A2186C">
        <w:rPr>
          <w:rFonts w:ascii="Courier New" w:hAnsi="Courier New" w:cs="Courier New"/>
          <w:sz w:val="20"/>
          <w:szCs w:val="20"/>
          <w:lang w:val="en-US"/>
        </w:rPr>
        <w:t xml:space="preserve"> Search(const char*, unsigned &amp;);</w:t>
      </w:r>
      <w:r w:rsidRPr="00A2186C">
        <w:rPr>
          <w:rFonts w:ascii="Courier New" w:hAnsi="Courier New" w:cs="Courier New"/>
          <w:sz w:val="20"/>
          <w:szCs w:val="20"/>
        </w:rPr>
        <w:t xml:space="preserve"> // търсене на ключ</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N,</w:t>
      </w:r>
      <w:r w:rsidRPr="00A2186C">
        <w:rPr>
          <w:rFonts w:ascii="Courier New" w:hAnsi="Courier New" w:cs="Courier New"/>
          <w:sz w:val="20"/>
          <w:szCs w:val="20"/>
          <w:lang w:val="en-US"/>
        </w:rPr>
        <w:tab/>
        <w:t xml:space="preserve">  // </w:t>
      </w:r>
      <w:proofErr w:type="spellStart"/>
      <w:r w:rsidRPr="00A2186C">
        <w:rPr>
          <w:rFonts w:ascii="Courier New" w:hAnsi="Courier New" w:cs="Courier New"/>
          <w:sz w:val="20"/>
          <w:szCs w:val="20"/>
          <w:lang w:val="en-US"/>
        </w:rPr>
        <w:t>размер</w:t>
      </w:r>
      <w:proofErr w:type="spellEnd"/>
      <w:r w:rsidRPr="00A2186C">
        <w:rPr>
          <w:rFonts w:ascii="Courier New" w:hAnsi="Courier New" w:cs="Courier New"/>
          <w:sz w:val="20"/>
          <w:szCs w:val="20"/>
          <w:lang w:val="en-US"/>
        </w:rPr>
        <w:t xml:space="preserve"> на </w:t>
      </w:r>
      <w:proofErr w:type="spellStart"/>
      <w:r w:rsidRPr="00A2186C">
        <w:rPr>
          <w:rFonts w:ascii="Courier New" w:hAnsi="Courier New" w:cs="Courier New"/>
          <w:sz w:val="20"/>
          <w:szCs w:val="20"/>
          <w:lang w:val="en-US"/>
        </w:rPr>
        <w:t>таблицата</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 xml:space="preserve">       sum; // </w:t>
      </w:r>
      <w:proofErr w:type="spellStart"/>
      <w:r w:rsidRPr="00A2186C">
        <w:rPr>
          <w:rFonts w:ascii="Courier New" w:hAnsi="Courier New" w:cs="Courier New"/>
          <w:sz w:val="20"/>
          <w:szCs w:val="20"/>
          <w:lang w:val="en-US"/>
        </w:rPr>
        <w:t>за</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низа</w:t>
      </w:r>
      <w:proofErr w:type="spellEnd"/>
      <w:r w:rsidRPr="00A2186C">
        <w:rPr>
          <w:rFonts w:ascii="Courier New" w:hAnsi="Courier New" w:cs="Courier New"/>
          <w:sz w:val="20"/>
          <w:szCs w:val="20"/>
          <w:lang w:val="en-US"/>
        </w:rPr>
        <w:t xml:space="preserve"> "Len"</w:t>
      </w:r>
      <w:r w:rsidRPr="00A2186C">
        <w:rPr>
          <w:rFonts w:ascii="Courier New" w:hAnsi="Courier New" w:cs="Courier New"/>
          <w:sz w:val="20"/>
          <w:szCs w:val="20"/>
        </w:rPr>
        <w:t>,</w:t>
      </w:r>
      <w:r w:rsidRPr="00A2186C">
        <w:rPr>
          <w:rFonts w:ascii="Courier New" w:hAnsi="Courier New" w:cs="Courier New"/>
          <w:sz w:val="20"/>
          <w:szCs w:val="20"/>
          <w:lang w:val="en-US"/>
        </w:rPr>
        <w:t xml:space="preserve"> sum = 1.'L'+2.'e' + 3.'n'</w:t>
      </w:r>
    </w:p>
    <w:p w:rsidR="000B6219" w:rsidRPr="00A2186C" w:rsidRDefault="000B6219" w:rsidP="000B6219">
      <w:pPr>
        <w:ind w:firstLine="720"/>
        <w:jc w:val="both"/>
        <w:rPr>
          <w:rFonts w:ascii="Courier New" w:hAnsi="Courier New" w:cs="Courier New"/>
          <w:sz w:val="20"/>
          <w:szCs w:val="20"/>
          <w:lang w:val="ru-RU"/>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ru-RU"/>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ru-RU"/>
        </w:rPr>
        <w:t>;</w:t>
      </w:r>
      <w:r w:rsidRPr="00A2186C">
        <w:rPr>
          <w:rFonts w:ascii="Courier New" w:hAnsi="Courier New" w:cs="Courier New"/>
          <w:sz w:val="20"/>
          <w:szCs w:val="20"/>
          <w:lang w:val="ru-RU"/>
        </w:rPr>
        <w:tab/>
        <w:t xml:space="preserve">  // носител на </w:t>
      </w:r>
      <w:r w:rsidRPr="00A2186C">
        <w:rPr>
          <w:rFonts w:ascii="Courier New" w:hAnsi="Courier New" w:cs="Courier New"/>
          <w:sz w:val="20"/>
          <w:szCs w:val="20"/>
        </w:rPr>
        <w:t>хеш-</w:t>
      </w:r>
      <w:r w:rsidRPr="00A2186C">
        <w:rPr>
          <w:rFonts w:ascii="Courier New" w:hAnsi="Courier New" w:cs="Courier New"/>
          <w:sz w:val="20"/>
          <w:szCs w:val="20"/>
          <w:lang w:val="ru-RU"/>
        </w:rPr>
        <w:t>таблицата</w:t>
      </w:r>
    </w:p>
    <w:p w:rsidR="000B6219" w:rsidRPr="00A2186C" w:rsidRDefault="000B6219" w:rsidP="000B6219">
      <w:pPr>
        <w:ind w:firstLine="720"/>
        <w:jc w:val="both"/>
        <w:rPr>
          <w:rFonts w:ascii="Courier New" w:hAnsi="Courier New" w:cs="Courier New"/>
          <w:sz w:val="20"/>
          <w:szCs w:val="20"/>
          <w:lang w:val="ru-RU"/>
        </w:rPr>
      </w:pPr>
      <w:r w:rsidRPr="00A2186C">
        <w:rPr>
          <w:rFonts w:ascii="Courier New" w:hAnsi="Courier New" w:cs="Courier New"/>
          <w:sz w:val="20"/>
          <w:szCs w:val="20"/>
          <w:lang w:val="ru-RU"/>
        </w:rPr>
        <w:t xml:space="preserve">}; </w:t>
      </w:r>
    </w:p>
    <w:p w:rsidR="000B6219" w:rsidRPr="00A2186C" w:rsidRDefault="000B6219" w:rsidP="000B6219">
      <w:pPr>
        <w:ind w:firstLine="720"/>
        <w:jc w:val="both"/>
        <w:rPr>
          <w:sz w:val="22"/>
          <w:szCs w:val="22"/>
        </w:rPr>
      </w:pPr>
      <w:r w:rsidRPr="00A2186C">
        <w:rPr>
          <w:sz w:val="22"/>
          <w:szCs w:val="22"/>
        </w:rPr>
        <w:t>Конструкторът създава празна хеш-таблица (едномерен масив от 11 елемента от тип rec) и инициализира полето Name на всички записи на хеш-таблицата с празния низ. Чрез член-функцията hash:</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::hash(const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{sum =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for(unsigned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0;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sum += (i+1)*</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 sum % N;</w:t>
      </w:r>
    </w:p>
    <w:p w:rsidR="000B6219" w:rsidRPr="000B6219" w:rsidRDefault="000B6219" w:rsidP="000B6219">
      <w:pPr>
        <w:ind w:firstLine="720"/>
        <w:jc w:val="both"/>
        <w:rPr>
          <w:rFonts w:ascii="Courier New" w:hAnsi="Courier New" w:cs="Courier New"/>
          <w:sz w:val="20"/>
          <w:szCs w:val="20"/>
          <w:lang w:val="ru-RU"/>
        </w:rPr>
      </w:pPr>
      <w:r w:rsidRPr="000B6219">
        <w:rPr>
          <w:rFonts w:ascii="Courier New" w:hAnsi="Courier New" w:cs="Courier New"/>
          <w:sz w:val="20"/>
          <w:szCs w:val="20"/>
          <w:lang w:val="ru-RU"/>
        </w:rPr>
        <w:t>}</w:t>
      </w:r>
    </w:p>
    <w:p w:rsidR="000B6219" w:rsidRPr="00A2186C" w:rsidRDefault="000B6219" w:rsidP="000B6219">
      <w:pPr>
        <w:ind w:firstLine="720"/>
        <w:jc w:val="both"/>
        <w:rPr>
          <w:sz w:val="22"/>
          <w:szCs w:val="22"/>
        </w:rPr>
      </w:pPr>
      <w:r w:rsidRPr="00A2186C">
        <w:rPr>
          <w:sz w:val="22"/>
          <w:szCs w:val="22"/>
        </w:rPr>
        <w:t>за всеки ключ на записите от файла намираме първичния му индекс.</w:t>
      </w:r>
    </w:p>
    <w:p w:rsidR="000B6219" w:rsidRPr="00A2186C" w:rsidRDefault="000B6219" w:rsidP="000B6219">
      <w:pPr>
        <w:ind w:firstLine="720"/>
        <w:jc w:val="both"/>
        <w:rPr>
          <w:sz w:val="22"/>
          <w:szCs w:val="22"/>
        </w:rPr>
      </w:pPr>
      <w:r w:rsidRPr="00A2186C">
        <w:rPr>
          <w:sz w:val="22"/>
          <w:szCs w:val="22"/>
        </w:rPr>
        <w:t>Ако те са различни, всеки запис се разполага на съответното място в хеш-таблицата. Ако има колизии се прилага втора хеш-функция Increment(), която дава стойността на увеличението, чрез което се намира мястото на елемента в хеш-таблицата. В случая имаме:</w:t>
      </w:r>
    </w:p>
    <w:p w:rsidR="000B6219" w:rsidRPr="00A2186C" w:rsidRDefault="000B6219" w:rsidP="000B6219">
      <w:pPr>
        <w:ind w:firstLine="720"/>
        <w:jc w:val="both"/>
        <w:rPr>
          <w:sz w:val="22"/>
          <w:szCs w:val="22"/>
        </w:rPr>
      </w:pPr>
      <w:r w:rsidRPr="00A2186C">
        <w:rPr>
          <w:sz w:val="22"/>
          <w:szCs w:val="22"/>
        </w:rPr>
        <w:t>Ключ</w:t>
      </w:r>
      <w:r w:rsidRPr="00A2186C">
        <w:rPr>
          <w:sz w:val="22"/>
          <w:szCs w:val="22"/>
        </w:rPr>
        <w:tab/>
      </w:r>
      <w:r w:rsidRPr="00A2186C">
        <w:rPr>
          <w:sz w:val="22"/>
          <w:szCs w:val="22"/>
        </w:rPr>
        <w:tab/>
      </w:r>
      <w:r w:rsidRPr="00A2186C">
        <w:rPr>
          <w:sz w:val="22"/>
          <w:szCs w:val="22"/>
        </w:rPr>
        <w:tab/>
        <w:t>Първичен индекс</w:t>
      </w:r>
    </w:p>
    <w:p w:rsidR="000B6219" w:rsidRPr="00A2186C" w:rsidRDefault="000B6219" w:rsidP="000B6219">
      <w:pPr>
        <w:ind w:firstLine="720"/>
        <w:jc w:val="both"/>
        <w:rPr>
          <w:sz w:val="22"/>
          <w:szCs w:val="22"/>
        </w:rPr>
      </w:pPr>
      <w:r w:rsidRPr="00A2186C">
        <w:rPr>
          <w:sz w:val="22"/>
          <w:szCs w:val="22"/>
        </w:rPr>
        <w:t xml:space="preserve">Petrov </w:t>
      </w:r>
      <w:r w:rsidRPr="00A2186C">
        <w:rPr>
          <w:sz w:val="22"/>
          <w:szCs w:val="22"/>
        </w:rPr>
        <w:tab/>
      </w:r>
      <w:r w:rsidRPr="00A2186C">
        <w:rPr>
          <w:sz w:val="22"/>
          <w:szCs w:val="22"/>
        </w:rPr>
        <w:tab/>
      </w:r>
      <w:r w:rsidRPr="00A2186C">
        <w:rPr>
          <w:sz w:val="22"/>
          <w:szCs w:val="22"/>
        </w:rPr>
        <w:tab/>
        <w:t>6</w:t>
      </w:r>
    </w:p>
    <w:p w:rsidR="000B6219" w:rsidRPr="00A2186C" w:rsidRDefault="000B6219" w:rsidP="000B6219">
      <w:pPr>
        <w:ind w:firstLine="720"/>
        <w:jc w:val="both"/>
        <w:rPr>
          <w:sz w:val="22"/>
          <w:szCs w:val="22"/>
        </w:rPr>
      </w:pPr>
      <w:r w:rsidRPr="00A2186C">
        <w:rPr>
          <w:sz w:val="22"/>
          <w:szCs w:val="22"/>
        </w:rPr>
        <w:t xml:space="preserve">Todorov </w:t>
      </w:r>
      <w:r w:rsidRPr="00A2186C">
        <w:rPr>
          <w:sz w:val="22"/>
          <w:szCs w:val="22"/>
        </w:rPr>
        <w:tab/>
      </w:r>
      <w:r w:rsidRPr="00A2186C">
        <w:rPr>
          <w:sz w:val="22"/>
          <w:szCs w:val="22"/>
        </w:rPr>
        <w:tab/>
      </w:r>
      <w:r w:rsidRPr="00A2186C">
        <w:rPr>
          <w:sz w:val="22"/>
          <w:szCs w:val="22"/>
        </w:rPr>
        <w:tab/>
        <w:t>10</w:t>
      </w:r>
    </w:p>
    <w:p w:rsidR="000B6219" w:rsidRPr="00A2186C" w:rsidRDefault="000B6219" w:rsidP="000B6219">
      <w:pPr>
        <w:ind w:firstLine="720"/>
        <w:jc w:val="both"/>
        <w:rPr>
          <w:sz w:val="22"/>
          <w:szCs w:val="22"/>
        </w:rPr>
      </w:pPr>
      <w:r w:rsidRPr="00A2186C">
        <w:rPr>
          <w:sz w:val="22"/>
          <w:szCs w:val="22"/>
        </w:rPr>
        <w:t xml:space="preserve">Kolev </w:t>
      </w:r>
      <w:r w:rsidRPr="00A2186C">
        <w:rPr>
          <w:sz w:val="22"/>
          <w:szCs w:val="22"/>
        </w:rPr>
        <w:tab/>
      </w:r>
      <w:r w:rsidRPr="00A2186C">
        <w:rPr>
          <w:sz w:val="22"/>
          <w:szCs w:val="22"/>
        </w:rPr>
        <w:tab/>
      </w:r>
      <w:r w:rsidRPr="00A2186C">
        <w:rPr>
          <w:sz w:val="22"/>
          <w:szCs w:val="22"/>
        </w:rPr>
        <w:tab/>
        <w:t>9</w:t>
      </w:r>
    </w:p>
    <w:p w:rsidR="000B6219" w:rsidRPr="00A2186C" w:rsidRDefault="000B6219" w:rsidP="000B6219">
      <w:pPr>
        <w:ind w:firstLine="720"/>
        <w:jc w:val="both"/>
        <w:rPr>
          <w:sz w:val="22"/>
          <w:szCs w:val="22"/>
        </w:rPr>
      </w:pPr>
      <w:r w:rsidRPr="00A2186C">
        <w:rPr>
          <w:sz w:val="22"/>
          <w:szCs w:val="22"/>
        </w:rPr>
        <w:t xml:space="preserve">Penev </w:t>
      </w:r>
      <w:r w:rsidRPr="00A2186C">
        <w:rPr>
          <w:sz w:val="22"/>
          <w:szCs w:val="22"/>
        </w:rPr>
        <w:tab/>
      </w:r>
      <w:r w:rsidRPr="00A2186C">
        <w:rPr>
          <w:sz w:val="22"/>
          <w:szCs w:val="22"/>
        </w:rPr>
        <w:tab/>
      </w:r>
      <w:r w:rsidRPr="00A2186C">
        <w:rPr>
          <w:sz w:val="22"/>
          <w:szCs w:val="22"/>
        </w:rPr>
        <w:tab/>
        <w:t>0</w:t>
      </w:r>
    </w:p>
    <w:p w:rsidR="000B6219" w:rsidRPr="00A2186C" w:rsidRDefault="000B6219" w:rsidP="000B6219">
      <w:pPr>
        <w:ind w:firstLine="720"/>
        <w:jc w:val="both"/>
        <w:rPr>
          <w:sz w:val="22"/>
          <w:szCs w:val="22"/>
        </w:rPr>
      </w:pPr>
      <w:r w:rsidRPr="00A2186C">
        <w:rPr>
          <w:sz w:val="22"/>
          <w:szCs w:val="22"/>
        </w:rPr>
        <w:t xml:space="preserve">Lekov </w:t>
      </w:r>
      <w:r w:rsidRPr="00A2186C">
        <w:rPr>
          <w:sz w:val="22"/>
          <w:szCs w:val="22"/>
        </w:rPr>
        <w:tab/>
      </w:r>
      <w:r w:rsidRPr="00A2186C">
        <w:rPr>
          <w:sz w:val="22"/>
          <w:szCs w:val="22"/>
        </w:rPr>
        <w:tab/>
      </w:r>
      <w:r w:rsidRPr="00A2186C">
        <w:rPr>
          <w:sz w:val="22"/>
          <w:szCs w:val="22"/>
        </w:rPr>
        <w:tab/>
        <w:t>5</w:t>
      </w:r>
    </w:p>
    <w:p w:rsidR="000B6219" w:rsidRPr="00A2186C" w:rsidRDefault="000B6219" w:rsidP="000B6219">
      <w:pPr>
        <w:ind w:firstLine="720"/>
        <w:jc w:val="both"/>
        <w:rPr>
          <w:sz w:val="22"/>
          <w:szCs w:val="22"/>
        </w:rPr>
      </w:pPr>
      <w:r w:rsidRPr="00A2186C">
        <w:rPr>
          <w:sz w:val="22"/>
          <w:szCs w:val="22"/>
        </w:rPr>
        <w:t xml:space="preserve">Dineva </w:t>
      </w:r>
      <w:r w:rsidRPr="00A2186C">
        <w:rPr>
          <w:sz w:val="22"/>
          <w:szCs w:val="22"/>
        </w:rPr>
        <w:tab/>
      </w:r>
      <w:r w:rsidRPr="00A2186C">
        <w:rPr>
          <w:sz w:val="22"/>
          <w:szCs w:val="22"/>
        </w:rPr>
        <w:tab/>
      </w:r>
      <w:r w:rsidRPr="00A2186C">
        <w:rPr>
          <w:sz w:val="22"/>
          <w:szCs w:val="22"/>
        </w:rPr>
        <w:tab/>
        <w:t>6</w:t>
      </w:r>
    </w:p>
    <w:p w:rsidR="000B6219" w:rsidRPr="00A2186C" w:rsidRDefault="000B6219" w:rsidP="000B6219">
      <w:pPr>
        <w:ind w:firstLine="720"/>
        <w:jc w:val="both"/>
        <w:rPr>
          <w:sz w:val="22"/>
          <w:szCs w:val="22"/>
        </w:rPr>
      </w:pPr>
      <w:r w:rsidRPr="00A2186C">
        <w:rPr>
          <w:sz w:val="22"/>
          <w:szCs w:val="22"/>
        </w:rPr>
        <w:t xml:space="preserve">Tonova </w:t>
      </w:r>
      <w:r w:rsidRPr="00A2186C">
        <w:rPr>
          <w:sz w:val="22"/>
          <w:szCs w:val="22"/>
        </w:rPr>
        <w:tab/>
      </w:r>
      <w:r w:rsidRPr="00A2186C">
        <w:rPr>
          <w:sz w:val="22"/>
          <w:szCs w:val="22"/>
        </w:rPr>
        <w:tab/>
      </w:r>
      <w:r w:rsidRPr="00A2186C">
        <w:rPr>
          <w:sz w:val="22"/>
          <w:szCs w:val="22"/>
        </w:rPr>
        <w:tab/>
        <w:t>8</w:t>
      </w:r>
    </w:p>
    <w:p w:rsidR="000B6219" w:rsidRPr="00A2186C" w:rsidRDefault="000B6219" w:rsidP="000B6219">
      <w:pPr>
        <w:ind w:firstLine="720"/>
        <w:jc w:val="both"/>
        <w:rPr>
          <w:sz w:val="22"/>
          <w:szCs w:val="22"/>
        </w:rPr>
      </w:pPr>
      <w:r w:rsidRPr="00A2186C">
        <w:rPr>
          <w:sz w:val="22"/>
          <w:szCs w:val="22"/>
        </w:rPr>
        <w:t xml:space="preserve">Хеш-функцията пресмята еднозначно първичните индекси i на първите пет ключа. При шестия ключ възниква колизия: </w:t>
      </w:r>
    </w:p>
    <w:p w:rsidR="000B6219" w:rsidRPr="00A2186C" w:rsidRDefault="000B6219" w:rsidP="000B6219">
      <w:pPr>
        <w:ind w:firstLine="720"/>
        <w:jc w:val="both"/>
        <w:rPr>
          <w:sz w:val="22"/>
          <w:szCs w:val="22"/>
        </w:rPr>
      </w:pPr>
      <w:r w:rsidRPr="00A2186C">
        <w:rPr>
          <w:sz w:val="22"/>
          <w:szCs w:val="22"/>
        </w:rPr>
        <w:t>hash(“Petrov”) = hash(“Dineva”) = 6</w:t>
      </w:r>
    </w:p>
    <w:p w:rsidR="000B6219" w:rsidRPr="00A2186C" w:rsidRDefault="000B6219" w:rsidP="000B6219">
      <w:pPr>
        <w:ind w:firstLine="720"/>
        <w:jc w:val="both"/>
        <w:rPr>
          <w:sz w:val="22"/>
          <w:szCs w:val="22"/>
        </w:rPr>
      </w:pPr>
      <w:r w:rsidRPr="00A2186C">
        <w:rPr>
          <w:sz w:val="22"/>
          <w:szCs w:val="22"/>
        </w:rPr>
        <w:t>При разполагането на записите в хеш-таблицата проверката за колизия се осъществява чрез проверка дали низ, различен от празния е записан на мястото, определено от първичния индекс. В случая записът с ключ “Petrov” се записва в позиция 6 на хеш-таблицата, записът с ключ “Todorov” се записва в позиция 10 на хеш-таблицата, записът с ключ “Kolev” се записва в позиция 9 на хеш-таблицата и т.н. На записа с ключ “Dineva” е отредена позиция 6 на хеш-таблицата. Тя е заета от записа с ключ “Petrov”. Намирането на мястото за записа с ключ “Dineva” се осъществява чрез прилагане на втора хеш-функция - член-функцията Increment() на класа HashTable, която определя стойността на увеличението.</w:t>
      </w:r>
    </w:p>
    <w:p w:rsidR="000B6219" w:rsidRPr="00A2186C" w:rsidRDefault="000B6219" w:rsidP="000B6219">
      <w:pPr>
        <w:ind w:firstLine="720"/>
        <w:jc w:val="both"/>
        <w:rPr>
          <w:rFonts w:ascii="Courier New" w:hAnsi="Courier New" w:cs="Courier New"/>
          <w:sz w:val="20"/>
          <w:szCs w:val="20"/>
          <w:lang w:val="en-US"/>
        </w:rPr>
      </w:pPr>
      <w:r w:rsidRPr="000B6219">
        <w:rPr>
          <w:rFonts w:ascii="Courier New" w:hAnsi="Courier New" w:cs="Courier New"/>
          <w:sz w:val="20"/>
          <w:szCs w:val="20"/>
          <w:lang w:val="ru-RU"/>
        </w:rPr>
        <w:tab/>
      </w: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::Increment()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{return 1 + sum % (N-2);</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w:t>
      </w:r>
    </w:p>
    <w:p w:rsidR="000B6219" w:rsidRPr="00A2186C" w:rsidRDefault="000B6219" w:rsidP="000B6219">
      <w:pPr>
        <w:ind w:firstLine="720"/>
        <w:jc w:val="both"/>
        <w:rPr>
          <w:sz w:val="22"/>
          <w:szCs w:val="22"/>
        </w:rPr>
      </w:pPr>
      <w:r w:rsidRPr="00A2186C">
        <w:rPr>
          <w:sz w:val="22"/>
          <w:szCs w:val="22"/>
        </w:rPr>
        <w:t>В случая sum е 2184, а</w:t>
      </w:r>
      <w:r>
        <w:rPr>
          <w:sz w:val="22"/>
          <w:szCs w:val="22"/>
        </w:rPr>
        <w:t xml:space="preserve"> </w:t>
      </w: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incr</w:t>
      </w:r>
      <w:proofErr w:type="spellEnd"/>
      <w:r w:rsidRPr="00A2186C">
        <w:rPr>
          <w:rFonts w:ascii="Courier New" w:hAnsi="Courier New" w:cs="Courier New"/>
          <w:sz w:val="20"/>
          <w:szCs w:val="20"/>
          <w:lang w:val="en-US"/>
        </w:rPr>
        <w:t xml:space="preserve"> = Increment();</w:t>
      </w:r>
      <w:r>
        <w:rPr>
          <w:rFonts w:ascii="Courier New" w:hAnsi="Courier New" w:cs="Courier New"/>
          <w:sz w:val="20"/>
        </w:rPr>
        <w:t xml:space="preserve"> </w:t>
      </w:r>
      <w:r w:rsidRPr="00A2186C">
        <w:rPr>
          <w:sz w:val="22"/>
          <w:szCs w:val="22"/>
        </w:rPr>
        <w:t>свързва incr със 7. Операторът</w:t>
      </w:r>
    </w:p>
    <w:p w:rsidR="000B6219" w:rsidRPr="000B6219" w:rsidRDefault="000B6219" w:rsidP="000B6219">
      <w:pPr>
        <w:ind w:firstLine="720"/>
        <w:jc w:val="both"/>
        <w:rPr>
          <w:rFonts w:ascii="Courier New" w:hAnsi="Courier New" w:cs="Courier New"/>
          <w:sz w:val="20"/>
          <w:szCs w:val="20"/>
          <w:lang w:val="ru-RU"/>
        </w:rPr>
      </w:pPr>
      <w:r w:rsidRPr="000B6219">
        <w:rPr>
          <w:rFonts w:ascii="Courier New" w:hAnsi="Courier New" w:cs="Courier New"/>
          <w:sz w:val="20"/>
          <w:szCs w:val="20"/>
          <w:lang w:val="ru-RU"/>
        </w:rPr>
        <w:tab/>
      </w:r>
      <w:proofErr w:type="spellStart"/>
      <w:r w:rsidRPr="00A2186C">
        <w:rPr>
          <w:rFonts w:ascii="Courier New" w:hAnsi="Courier New" w:cs="Courier New"/>
          <w:sz w:val="20"/>
          <w:szCs w:val="20"/>
          <w:lang w:val="en-US"/>
        </w:rPr>
        <w:t>i</w:t>
      </w:r>
      <w:proofErr w:type="spellEnd"/>
      <w:r w:rsidRPr="000B6219">
        <w:rPr>
          <w:rFonts w:ascii="Courier New" w:hAnsi="Courier New" w:cs="Courier New"/>
          <w:sz w:val="20"/>
          <w:szCs w:val="20"/>
          <w:lang w:val="ru-RU"/>
        </w:rPr>
        <w:t xml:space="preserve"> = (</w:t>
      </w:r>
      <w:proofErr w:type="spellStart"/>
      <w:r w:rsidRPr="00A2186C">
        <w:rPr>
          <w:rFonts w:ascii="Courier New" w:hAnsi="Courier New" w:cs="Courier New"/>
          <w:sz w:val="20"/>
          <w:szCs w:val="20"/>
          <w:lang w:val="en-US"/>
        </w:rPr>
        <w:t>i</w:t>
      </w:r>
      <w:proofErr w:type="spellEnd"/>
      <w:r w:rsidRPr="000B6219">
        <w:rPr>
          <w:rFonts w:ascii="Courier New" w:hAnsi="Courier New" w:cs="Courier New"/>
          <w:sz w:val="20"/>
          <w:szCs w:val="20"/>
          <w:lang w:val="ru-RU"/>
        </w:rPr>
        <w:t xml:space="preserve"> + </w:t>
      </w:r>
      <w:proofErr w:type="spellStart"/>
      <w:r w:rsidRPr="00A2186C">
        <w:rPr>
          <w:rFonts w:ascii="Courier New" w:hAnsi="Courier New" w:cs="Courier New"/>
          <w:sz w:val="20"/>
          <w:szCs w:val="20"/>
          <w:lang w:val="en-US"/>
        </w:rPr>
        <w:t>incr</w:t>
      </w:r>
      <w:proofErr w:type="spellEnd"/>
      <w:r w:rsidRPr="000B6219">
        <w:rPr>
          <w:rFonts w:ascii="Courier New" w:hAnsi="Courier New" w:cs="Courier New"/>
          <w:sz w:val="20"/>
          <w:szCs w:val="20"/>
          <w:lang w:val="ru-RU"/>
        </w:rPr>
        <w:t xml:space="preserve">) % </w:t>
      </w:r>
      <w:r w:rsidRPr="00A2186C">
        <w:rPr>
          <w:rFonts w:ascii="Courier New" w:hAnsi="Courier New" w:cs="Courier New"/>
          <w:sz w:val="20"/>
          <w:szCs w:val="20"/>
          <w:lang w:val="en-US"/>
        </w:rPr>
        <w:t>N</w:t>
      </w:r>
    </w:p>
    <w:p w:rsidR="000B6219" w:rsidRPr="00A2186C" w:rsidRDefault="000B6219" w:rsidP="000B6219">
      <w:pPr>
        <w:ind w:firstLine="720"/>
        <w:jc w:val="both"/>
        <w:rPr>
          <w:sz w:val="22"/>
          <w:szCs w:val="22"/>
        </w:rPr>
      </w:pPr>
      <w:r w:rsidRPr="00A2186C">
        <w:rPr>
          <w:sz w:val="22"/>
          <w:szCs w:val="22"/>
        </w:rPr>
        <w:t>с начална стойност 6 за i се изпълнява докато (но по-малко от N пъти) се намери i, така че в позиция i на хеш-таблицата има празен запис. В случая след първото изпълнение на този оператор за i се получава 2. Тъй като позиция 2 на хеш-таблицата е празна, записът с ключ “Dineva” се записва в нея и хеш-таблицата има вида:</w:t>
      </w:r>
    </w:p>
    <w:p w:rsidR="000B6219" w:rsidRPr="00A2186C" w:rsidRDefault="000B6219" w:rsidP="000B6219">
      <w:pPr>
        <w:ind w:firstLine="720"/>
        <w:jc w:val="both"/>
        <w:rPr>
          <w:sz w:val="22"/>
          <w:szCs w:val="22"/>
        </w:rPr>
      </w:pPr>
      <w:r w:rsidRPr="00A2186C">
        <w:rPr>
          <w:sz w:val="22"/>
          <w:szCs w:val="22"/>
        </w:rPr>
        <w:t xml:space="preserve">0    Penev                  </w:t>
      </w:r>
      <w:r w:rsidRPr="00A2186C">
        <w:rPr>
          <w:sz w:val="22"/>
          <w:szCs w:val="22"/>
        </w:rPr>
        <w:tab/>
      </w:r>
      <w:r w:rsidRPr="00A2186C">
        <w:rPr>
          <w:sz w:val="22"/>
          <w:szCs w:val="22"/>
        </w:rPr>
        <w:tab/>
        <w:t xml:space="preserve">   9929292</w:t>
      </w:r>
    </w:p>
    <w:p w:rsidR="000B6219" w:rsidRPr="00A2186C" w:rsidRDefault="000B6219" w:rsidP="000B6219">
      <w:pPr>
        <w:ind w:firstLine="720"/>
        <w:jc w:val="both"/>
        <w:rPr>
          <w:sz w:val="22"/>
          <w:szCs w:val="22"/>
        </w:rPr>
      </w:pPr>
      <w:r w:rsidRPr="00A2186C">
        <w:rPr>
          <w:sz w:val="22"/>
          <w:szCs w:val="22"/>
        </w:rPr>
        <w:t>1</w:t>
      </w:r>
    </w:p>
    <w:p w:rsidR="000B6219" w:rsidRPr="00A2186C" w:rsidRDefault="000B6219" w:rsidP="000B6219">
      <w:pPr>
        <w:ind w:firstLine="720"/>
        <w:jc w:val="both"/>
        <w:rPr>
          <w:sz w:val="22"/>
          <w:szCs w:val="22"/>
        </w:rPr>
      </w:pPr>
      <w:r w:rsidRPr="00A2186C">
        <w:rPr>
          <w:sz w:val="22"/>
          <w:szCs w:val="22"/>
        </w:rPr>
        <w:t>2    Dineva</w:t>
      </w:r>
      <w:r w:rsidRPr="00A2186C">
        <w:rPr>
          <w:sz w:val="22"/>
          <w:szCs w:val="22"/>
        </w:rPr>
        <w:tab/>
      </w:r>
      <w:r w:rsidRPr="00A2186C">
        <w:rPr>
          <w:sz w:val="22"/>
          <w:szCs w:val="22"/>
        </w:rPr>
        <w:tab/>
      </w:r>
      <w:r w:rsidRPr="00A2186C">
        <w:rPr>
          <w:sz w:val="22"/>
          <w:szCs w:val="22"/>
        </w:rPr>
        <w:tab/>
        <w:t xml:space="preserve">   9346523</w:t>
      </w:r>
    </w:p>
    <w:p w:rsidR="000B6219" w:rsidRPr="00A2186C" w:rsidRDefault="000B6219" w:rsidP="000B6219">
      <w:pPr>
        <w:ind w:firstLine="720"/>
        <w:jc w:val="both"/>
        <w:rPr>
          <w:sz w:val="22"/>
          <w:szCs w:val="22"/>
        </w:rPr>
      </w:pPr>
      <w:r w:rsidRPr="00A2186C">
        <w:rPr>
          <w:sz w:val="22"/>
          <w:szCs w:val="22"/>
        </w:rPr>
        <w:lastRenderedPageBreak/>
        <w:t>3</w:t>
      </w:r>
    </w:p>
    <w:p w:rsidR="000B6219" w:rsidRPr="00A2186C" w:rsidRDefault="000B6219" w:rsidP="000B6219">
      <w:pPr>
        <w:ind w:firstLine="720"/>
        <w:jc w:val="both"/>
        <w:rPr>
          <w:sz w:val="22"/>
          <w:szCs w:val="22"/>
        </w:rPr>
      </w:pPr>
      <w:r w:rsidRPr="00A2186C">
        <w:rPr>
          <w:sz w:val="22"/>
          <w:szCs w:val="22"/>
        </w:rPr>
        <w:t>4</w:t>
      </w:r>
      <w:r w:rsidRPr="00A2186C">
        <w:rPr>
          <w:sz w:val="22"/>
          <w:szCs w:val="22"/>
        </w:rPr>
        <w:tab/>
      </w:r>
      <w:r w:rsidRPr="00A2186C">
        <w:rPr>
          <w:sz w:val="22"/>
          <w:szCs w:val="22"/>
        </w:rPr>
        <w:tab/>
      </w:r>
      <w:r w:rsidRPr="00A2186C">
        <w:rPr>
          <w:sz w:val="22"/>
          <w:szCs w:val="22"/>
        </w:rPr>
        <w:tab/>
      </w:r>
      <w:r w:rsidRPr="00A2186C">
        <w:rPr>
          <w:sz w:val="22"/>
          <w:szCs w:val="22"/>
        </w:rPr>
        <w:tab/>
      </w:r>
      <w:r w:rsidRPr="00A2186C">
        <w:rPr>
          <w:sz w:val="22"/>
          <w:szCs w:val="22"/>
        </w:rPr>
        <w:tab/>
        <w:t xml:space="preserve">   </w:t>
      </w:r>
    </w:p>
    <w:p w:rsidR="000B6219" w:rsidRPr="00A2186C" w:rsidRDefault="000B6219" w:rsidP="000B6219">
      <w:pPr>
        <w:ind w:firstLine="720"/>
        <w:jc w:val="both"/>
        <w:rPr>
          <w:sz w:val="22"/>
          <w:szCs w:val="22"/>
        </w:rPr>
      </w:pPr>
      <w:r w:rsidRPr="00A2186C">
        <w:rPr>
          <w:sz w:val="22"/>
          <w:szCs w:val="22"/>
        </w:rPr>
        <w:t>5    Lekov                            9767688</w:t>
      </w:r>
    </w:p>
    <w:p w:rsidR="000B6219" w:rsidRPr="00A2186C" w:rsidRDefault="000B6219" w:rsidP="000B6219">
      <w:pPr>
        <w:ind w:firstLine="720"/>
        <w:jc w:val="both"/>
        <w:rPr>
          <w:sz w:val="22"/>
          <w:szCs w:val="22"/>
        </w:rPr>
      </w:pPr>
      <w:r w:rsidRPr="00A2186C">
        <w:rPr>
          <w:sz w:val="22"/>
          <w:szCs w:val="22"/>
        </w:rPr>
        <w:t>6    Petrov                           9123456</w:t>
      </w:r>
    </w:p>
    <w:p w:rsidR="000B6219" w:rsidRPr="00A2186C" w:rsidRDefault="000B6219" w:rsidP="000B6219">
      <w:pPr>
        <w:ind w:firstLine="720"/>
        <w:jc w:val="both"/>
        <w:rPr>
          <w:sz w:val="22"/>
          <w:szCs w:val="22"/>
        </w:rPr>
      </w:pPr>
      <w:r w:rsidRPr="00A2186C">
        <w:rPr>
          <w:sz w:val="22"/>
          <w:szCs w:val="22"/>
        </w:rPr>
        <w:t>7</w:t>
      </w:r>
    </w:p>
    <w:p w:rsidR="000B6219" w:rsidRPr="00A2186C" w:rsidRDefault="000B6219" w:rsidP="000B6219">
      <w:pPr>
        <w:ind w:firstLine="720"/>
        <w:jc w:val="both"/>
        <w:rPr>
          <w:sz w:val="22"/>
          <w:szCs w:val="22"/>
        </w:rPr>
      </w:pPr>
      <w:r w:rsidRPr="00A2186C">
        <w:rPr>
          <w:sz w:val="22"/>
          <w:szCs w:val="22"/>
        </w:rPr>
        <w:t>8    Tonova                           9999222</w:t>
      </w:r>
    </w:p>
    <w:p w:rsidR="000B6219" w:rsidRPr="00A2186C" w:rsidRDefault="000B6219" w:rsidP="000B6219">
      <w:pPr>
        <w:ind w:firstLine="720"/>
        <w:jc w:val="both"/>
        <w:rPr>
          <w:sz w:val="22"/>
          <w:szCs w:val="22"/>
        </w:rPr>
      </w:pPr>
      <w:r w:rsidRPr="00A2186C">
        <w:rPr>
          <w:sz w:val="22"/>
          <w:szCs w:val="22"/>
        </w:rPr>
        <w:t>9    Kolev                            9121212</w:t>
      </w:r>
    </w:p>
    <w:p w:rsidR="000B6219" w:rsidRPr="00A2186C" w:rsidRDefault="000B6219" w:rsidP="000B6219">
      <w:pPr>
        <w:ind w:firstLine="720"/>
        <w:jc w:val="both"/>
        <w:rPr>
          <w:sz w:val="22"/>
          <w:szCs w:val="22"/>
        </w:rPr>
      </w:pPr>
      <w:r w:rsidRPr="00A2186C">
        <w:rPr>
          <w:sz w:val="22"/>
          <w:szCs w:val="22"/>
        </w:rPr>
        <w:t>10   Todorov                          9943937</w:t>
      </w:r>
    </w:p>
    <w:p w:rsidR="000B6219" w:rsidRPr="00A2186C" w:rsidRDefault="000B6219" w:rsidP="000B6219">
      <w:pPr>
        <w:ind w:firstLine="720"/>
        <w:jc w:val="both"/>
        <w:rPr>
          <w:sz w:val="22"/>
          <w:szCs w:val="22"/>
        </w:rPr>
      </w:pPr>
      <w:r w:rsidRPr="00A2186C">
        <w:rPr>
          <w:sz w:val="22"/>
          <w:szCs w:val="22"/>
        </w:rPr>
        <w:t>Ако за incr се беше получила стойност 5, следващата стойност на i е 0. Тъй като позиция 0 в хеш-таблицата е запълнена, щеше да се пресметне поредната стойност на i. Тя е 5 и тъй като позиция 5 на таблицата е запълнена, се пресмята поредната стойност на i. Тя е 10 и отново позиция 10 на таблицата е запълнена. Следващата стойност на i е 4 и тъй като позиция 4 на таблицата е свободна, в нея щеше да се запише компонентата с ключ “Dineva”.</w:t>
      </w:r>
    </w:p>
    <w:p w:rsidR="000B6219" w:rsidRPr="00A2186C" w:rsidRDefault="000B6219" w:rsidP="000B6219">
      <w:pPr>
        <w:ind w:firstLine="720"/>
        <w:jc w:val="both"/>
        <w:rPr>
          <w:sz w:val="22"/>
          <w:szCs w:val="22"/>
        </w:rPr>
      </w:pPr>
      <w:r w:rsidRPr="00A2186C">
        <w:rPr>
          <w:sz w:val="22"/>
          <w:szCs w:val="22"/>
        </w:rPr>
        <w:t>При N равно на 11, начална стойност на i равна на 6 и стойност 5 на incr се получава следната редица от стойности за i:</w:t>
      </w:r>
    </w:p>
    <w:p w:rsidR="000B6219" w:rsidRPr="00A2186C" w:rsidRDefault="000B6219" w:rsidP="000B6219">
      <w:pPr>
        <w:ind w:firstLine="720"/>
        <w:jc w:val="both"/>
        <w:rPr>
          <w:sz w:val="22"/>
          <w:szCs w:val="22"/>
        </w:rPr>
      </w:pPr>
      <w:r w:rsidRPr="00A2186C">
        <w:rPr>
          <w:sz w:val="22"/>
          <w:szCs w:val="22"/>
        </w:rPr>
        <w:t>0, 5, 10, 4, 9, 3, 8, 2, 7, 1, 6, 0, 5, 10, 4, 9, 3, 8, 2, 7, 1, 6, …</w:t>
      </w:r>
    </w:p>
    <w:p w:rsidR="000B6219" w:rsidRPr="00A2186C" w:rsidRDefault="000B6219" w:rsidP="000B6219">
      <w:pPr>
        <w:ind w:firstLine="720"/>
        <w:jc w:val="both"/>
        <w:rPr>
          <w:sz w:val="22"/>
          <w:szCs w:val="22"/>
        </w:rPr>
      </w:pPr>
      <w:r w:rsidRPr="00A2186C">
        <w:rPr>
          <w:sz w:val="22"/>
          <w:szCs w:val="22"/>
        </w:rPr>
        <w:t xml:space="preserve">Първите N числа са различни и са от 0 до 10. Това не е случайно, а е следствие на факта, че 5 и 11 са взаимно прости. Следващите числа са повторение на първите N. Затова пресмятането на i се ограничава до N. Ако генерираните по описания по-горе начин N позиции в хеш-таблицата са заети, хеш-таблицата е пълна. </w:t>
      </w:r>
    </w:p>
    <w:p w:rsidR="000B6219" w:rsidRPr="00A2186C" w:rsidRDefault="000B6219" w:rsidP="000B6219">
      <w:pPr>
        <w:ind w:firstLine="720"/>
        <w:jc w:val="both"/>
        <w:rPr>
          <w:sz w:val="22"/>
          <w:szCs w:val="22"/>
        </w:rPr>
      </w:pPr>
      <w:r w:rsidRPr="00A2186C">
        <w:rPr>
          <w:sz w:val="22"/>
          <w:szCs w:val="22"/>
        </w:rPr>
        <w:t xml:space="preserve">Ако N не беше просто число, то би могло да се дели на стъпката incr. Например, ако N е 10, i е 2, а incr е 5, за празни ще бъдат изследвани позициите: 2, 7, 2, 7,... </w:t>
      </w:r>
    </w:p>
    <w:p w:rsidR="000B6219" w:rsidRPr="00A2186C" w:rsidRDefault="000B6219" w:rsidP="000B6219">
      <w:pPr>
        <w:ind w:firstLine="720"/>
        <w:jc w:val="both"/>
        <w:rPr>
          <w:sz w:val="22"/>
          <w:szCs w:val="22"/>
        </w:rPr>
      </w:pPr>
      <w:r w:rsidRPr="00A2186C">
        <w:rPr>
          <w:sz w:val="22"/>
          <w:szCs w:val="22"/>
        </w:rPr>
        <w:t>За да се осигури N и incr да са взаимно прости трябва по подходящ начин да бъде дефинирана член-функцията Increment(). Дефиницията</w:t>
      </w:r>
      <w:r w:rsidR="00050CC1">
        <w:rPr>
          <w:sz w:val="22"/>
          <w:szCs w:val="22"/>
        </w:rPr>
        <w:t xml:space="preserve"> </w:t>
      </w:r>
      <w:r w:rsidRPr="00A2186C">
        <w:rPr>
          <w:sz w:val="22"/>
          <w:szCs w:val="22"/>
        </w:rPr>
        <w:t>1 + sum % (N-2)</w:t>
      </w:r>
    </w:p>
    <w:p w:rsidR="000B6219" w:rsidRPr="00A2186C" w:rsidRDefault="000B6219" w:rsidP="000B6219">
      <w:pPr>
        <w:ind w:firstLine="720"/>
        <w:jc w:val="both"/>
        <w:rPr>
          <w:sz w:val="22"/>
          <w:szCs w:val="22"/>
        </w:rPr>
      </w:pPr>
      <w:r w:rsidRPr="00A2186C">
        <w:rPr>
          <w:sz w:val="22"/>
          <w:szCs w:val="22"/>
        </w:rPr>
        <w:t>се оказва подходяща когато N и N-2 са прости числа. Наричат се още числа – близнаци. Някои примери за такива числа са:</w:t>
      </w:r>
    </w:p>
    <w:p w:rsidR="000B6219" w:rsidRPr="00A2186C" w:rsidRDefault="000B6219" w:rsidP="000B6219">
      <w:pPr>
        <w:ind w:firstLine="720"/>
        <w:jc w:val="both"/>
        <w:rPr>
          <w:sz w:val="22"/>
          <w:szCs w:val="22"/>
        </w:rPr>
      </w:pPr>
      <w:r w:rsidRPr="00A2186C">
        <w:rPr>
          <w:sz w:val="22"/>
          <w:szCs w:val="22"/>
        </w:rPr>
        <w:t>3 и 5, 41 и 43, 101 и 103, 311 и 313, 599 и 601, 1019 и 1021, 2999 и 3001, 7127 и 7129, 10007 и 10009, 30011 и 30013,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iostream.h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iomanip.h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fstream.h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#include &lt;</w:t>
      </w:r>
      <w:proofErr w:type="spellStart"/>
      <w:r w:rsidRPr="00A2186C">
        <w:rPr>
          <w:rFonts w:ascii="Courier New" w:hAnsi="Courier New" w:cs="Courier New"/>
          <w:sz w:val="20"/>
          <w:szCs w:val="20"/>
          <w:lang w:val="en-US"/>
        </w:rPr>
        <w:t>string.h</w:t>
      </w:r>
      <w:proofErr w:type="spellEnd"/>
      <w:r w:rsidRPr="00A2186C">
        <w:rPr>
          <w:rFonts w:ascii="Courier New" w:hAnsi="Courier New" w:cs="Courier New"/>
          <w:sz w:val="20"/>
          <w:szCs w:val="20"/>
          <w:lang w:val="en-US"/>
        </w:rPr>
        <w:t>&gt;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struct</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{char Name[32];</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class </w:t>
      </w:r>
      <w:proofErr w:type="spellStart"/>
      <w:r w:rsidRPr="00A2186C">
        <w:rPr>
          <w:rFonts w:ascii="Courier New" w:hAnsi="Courier New" w:cs="Courier New"/>
          <w:sz w:val="20"/>
          <w:szCs w:val="20"/>
          <w:lang w:val="en-US"/>
        </w:rPr>
        <w:t>HashTable</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{public:</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(unsigned = 1021);</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Insert(const char*, unsigned);</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Delete(const char*);</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Find(const char*);</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void Print()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hash(const char*);</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Increment()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bool</w:t>
      </w:r>
      <w:proofErr w:type="spellEnd"/>
      <w:r w:rsidRPr="00A2186C">
        <w:rPr>
          <w:rFonts w:ascii="Courier New" w:hAnsi="Courier New" w:cs="Courier New"/>
          <w:sz w:val="20"/>
          <w:szCs w:val="20"/>
          <w:lang w:val="en-US"/>
        </w:rPr>
        <w:t xml:space="preserve"> Search(const char*, unsigned &amp;);</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private: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 xml:space="preserve">  unsigned N,</w:t>
      </w:r>
      <w:r w:rsidRPr="00A2186C">
        <w:rPr>
          <w:rFonts w:ascii="Courier New" w:hAnsi="Courier New" w:cs="Courier New"/>
          <w:sz w:val="20"/>
          <w:szCs w:val="20"/>
          <w:lang w:val="en-US"/>
        </w:rPr>
        <w:tab/>
        <w:t xml:space="preserve">  // </w:t>
      </w:r>
      <w:proofErr w:type="spellStart"/>
      <w:r w:rsidRPr="00A2186C">
        <w:rPr>
          <w:rFonts w:ascii="Courier New" w:hAnsi="Courier New" w:cs="Courier New"/>
          <w:sz w:val="20"/>
          <w:szCs w:val="20"/>
          <w:lang w:val="en-US"/>
        </w:rPr>
        <w:t>размер</w:t>
      </w:r>
      <w:proofErr w:type="spellEnd"/>
      <w:r w:rsidRPr="00A2186C">
        <w:rPr>
          <w:rFonts w:ascii="Courier New" w:hAnsi="Courier New" w:cs="Courier New"/>
          <w:sz w:val="20"/>
          <w:szCs w:val="20"/>
          <w:lang w:val="en-US"/>
        </w:rPr>
        <w:t xml:space="preserve"> на </w:t>
      </w:r>
      <w:proofErr w:type="spellStart"/>
      <w:r w:rsidRPr="00A2186C">
        <w:rPr>
          <w:rFonts w:ascii="Courier New" w:hAnsi="Courier New" w:cs="Courier New"/>
          <w:sz w:val="20"/>
          <w:szCs w:val="20"/>
          <w:lang w:val="en-US"/>
        </w:rPr>
        <w:t>таблицата</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 xml:space="preserve">         sum; // </w:t>
      </w:r>
      <w:proofErr w:type="spellStart"/>
      <w:r w:rsidRPr="00A2186C">
        <w:rPr>
          <w:rFonts w:ascii="Courier New" w:hAnsi="Courier New" w:cs="Courier New"/>
          <w:sz w:val="20"/>
          <w:szCs w:val="20"/>
          <w:lang w:val="en-US"/>
        </w:rPr>
        <w:t>за</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низа</w:t>
      </w:r>
      <w:proofErr w:type="spellEnd"/>
      <w:r w:rsidRPr="00A2186C">
        <w:rPr>
          <w:rFonts w:ascii="Courier New" w:hAnsi="Courier New" w:cs="Courier New"/>
          <w:sz w:val="20"/>
          <w:szCs w:val="20"/>
          <w:lang w:val="en-US"/>
        </w:rPr>
        <w:t xml:space="preserve"> "Len" sum = 1.'L'+2.'e' + 3.'n'</w:t>
      </w:r>
    </w:p>
    <w:p w:rsidR="000B6219" w:rsidRPr="000B6219" w:rsidRDefault="000B6219" w:rsidP="000B6219">
      <w:pPr>
        <w:ind w:firstLine="720"/>
        <w:jc w:val="both"/>
        <w:rPr>
          <w:rFonts w:ascii="Courier New" w:hAnsi="Courier New" w:cs="Courier New"/>
          <w:sz w:val="20"/>
          <w:szCs w:val="20"/>
          <w:lang w:val="ru-RU"/>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0B6219">
        <w:rPr>
          <w:rFonts w:ascii="Courier New" w:hAnsi="Courier New" w:cs="Courier New"/>
          <w:sz w:val="20"/>
          <w:szCs w:val="20"/>
          <w:lang w:val="ru-RU"/>
        </w:rPr>
        <w:t xml:space="preserve">* </w:t>
      </w:r>
      <w:proofErr w:type="spellStart"/>
      <w:r w:rsidRPr="00A2186C">
        <w:rPr>
          <w:rFonts w:ascii="Courier New" w:hAnsi="Courier New" w:cs="Courier New"/>
          <w:sz w:val="20"/>
          <w:szCs w:val="20"/>
          <w:lang w:val="en-US"/>
        </w:rPr>
        <w:t>arr</w:t>
      </w:r>
      <w:proofErr w:type="spellEnd"/>
      <w:r w:rsidRPr="000B6219">
        <w:rPr>
          <w:rFonts w:ascii="Courier New" w:hAnsi="Courier New" w:cs="Courier New"/>
          <w:sz w:val="20"/>
          <w:szCs w:val="20"/>
          <w:lang w:val="ru-RU"/>
        </w:rPr>
        <w:t>;</w:t>
      </w:r>
      <w:r w:rsidRPr="000B6219">
        <w:rPr>
          <w:rFonts w:ascii="Courier New" w:hAnsi="Courier New" w:cs="Courier New"/>
          <w:sz w:val="20"/>
          <w:szCs w:val="20"/>
          <w:lang w:val="ru-RU"/>
        </w:rPr>
        <w:tab/>
        <w:t xml:space="preserve">  // носител на таблицата</w:t>
      </w:r>
    </w:p>
    <w:p w:rsidR="000B6219" w:rsidRPr="000B6219" w:rsidRDefault="000B6219" w:rsidP="000B6219">
      <w:pPr>
        <w:ind w:firstLine="720"/>
        <w:jc w:val="both"/>
        <w:rPr>
          <w:rFonts w:ascii="Courier New" w:hAnsi="Courier New" w:cs="Courier New"/>
          <w:sz w:val="20"/>
          <w:szCs w:val="20"/>
          <w:lang w:val="ru-RU"/>
        </w:rPr>
      </w:pPr>
      <w:r w:rsidRPr="000B6219">
        <w:rPr>
          <w:rFonts w:ascii="Courier New" w:hAnsi="Courier New" w:cs="Courier New"/>
          <w:sz w:val="20"/>
          <w:szCs w:val="20"/>
          <w:lang w:val="ru-RU"/>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(unsigned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(n &gt; 3) N = n; else N = 3;</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 xml:space="preserve"> = new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for (unsigned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0;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&lt; N;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r w:rsidRPr="00A2186C">
        <w:rPr>
          <w:rFonts w:ascii="Courier New" w:hAnsi="Courier New" w:cs="Courier New"/>
          <w:sz w:val="20"/>
          <w:szCs w:val="20"/>
          <w:lang w:val="en-US"/>
        </w:rPr>
        <w:tab/>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].Name[0] =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{delete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bool</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::Search(const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unsigned &amp;</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count = 0, </w:t>
      </w:r>
      <w:proofErr w:type="spellStart"/>
      <w:r w:rsidRPr="00A2186C">
        <w:rPr>
          <w:rFonts w:ascii="Courier New" w:hAnsi="Courier New" w:cs="Courier New"/>
          <w:sz w:val="20"/>
          <w:szCs w:val="20"/>
          <w:lang w:val="en-US"/>
        </w:rPr>
        <w:t>incr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lastRenderedPageBreak/>
        <w:t xml:space="preserve"> if (</w:t>
      </w:r>
      <w:proofErr w:type="spellStart"/>
      <w:r w:rsidRPr="00A2186C">
        <w:rPr>
          <w:rFonts w:ascii="Courier New" w:hAnsi="Courier New" w:cs="Courier New"/>
          <w:sz w:val="20"/>
          <w:szCs w:val="20"/>
          <w:lang w:val="en-US"/>
        </w:rPr>
        <w:t>strcmp</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].Name,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incr</w:t>
      </w:r>
      <w:proofErr w:type="spellEnd"/>
      <w:r w:rsidRPr="00A2186C">
        <w:rPr>
          <w:rFonts w:ascii="Courier New" w:hAnsi="Courier New" w:cs="Courier New"/>
          <w:sz w:val="20"/>
          <w:szCs w:val="20"/>
          <w:lang w:val="en-US"/>
        </w:rPr>
        <w:t xml:space="preserve"> = Increment();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do</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{count++;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(count == N) return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w:t>
      </w:r>
      <w:proofErr w:type="spellStart"/>
      <w:r w:rsidRPr="00A2186C">
        <w:rPr>
          <w:rFonts w:ascii="Courier New" w:hAnsi="Courier New" w:cs="Courier New"/>
          <w:sz w:val="20"/>
          <w:szCs w:val="20"/>
          <w:lang w:val="en-US"/>
        </w:rPr>
        <w:t>i+incr</w:t>
      </w:r>
      <w:proofErr w:type="spellEnd"/>
      <w:r w:rsidRPr="00A2186C">
        <w:rPr>
          <w:rFonts w:ascii="Courier New" w:hAnsi="Courier New" w:cs="Courier New"/>
          <w:sz w:val="20"/>
          <w:szCs w:val="20"/>
          <w:lang w:val="en-US"/>
        </w:rPr>
        <w:t>) %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 while(</w:t>
      </w:r>
      <w:proofErr w:type="spellStart"/>
      <w:r w:rsidRPr="00A2186C">
        <w:rPr>
          <w:rFonts w:ascii="Courier New" w:hAnsi="Courier New" w:cs="Courier New"/>
          <w:sz w:val="20"/>
          <w:szCs w:val="20"/>
          <w:lang w:val="en-US"/>
        </w:rPr>
        <w:t>strcmp</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].Name,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return 1;</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::hash(const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{sum =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for (unsigned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0;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sum += (i+1)*</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 sum %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::Increment()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{return 1 + sum%(N-2);</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void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::Insert(const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unsigned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(!Search("",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"Hash table is full.\n"; return;}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strcpy</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].Name,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].Num =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void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::Delete(const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if(!Search(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"Error\n"; return;}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strcpy</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].Name,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].Num =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::Find(const char* </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hash(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(Search(</w:t>
      </w:r>
      <w:proofErr w:type="spellStart"/>
      <w:r w:rsidRPr="00A2186C">
        <w:rPr>
          <w:rFonts w:ascii="Courier New" w:hAnsi="Courier New" w:cs="Courier New"/>
          <w:sz w:val="20"/>
          <w:szCs w:val="20"/>
          <w:lang w:val="en-US"/>
        </w:rPr>
        <w:t>str</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return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 xml:space="preserve"> +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 NULL;</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void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::Print() const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{for (unsigned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 0;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&lt; N;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w:t>
      </w:r>
      <w:proofErr w:type="spellStart"/>
      <w:r w:rsidRPr="00A2186C">
        <w:rPr>
          <w:rFonts w:ascii="Courier New" w:hAnsi="Courier New" w:cs="Courier New"/>
          <w:sz w:val="20"/>
          <w:szCs w:val="20"/>
          <w:lang w:val="en-US"/>
        </w:rPr>
        <w:t>strcmp</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].Name, ""))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(5) &lt;&lt; </w:t>
      </w:r>
      <w:proofErr w:type="spellStart"/>
      <w:r w:rsidRPr="00A2186C">
        <w:rPr>
          <w:rFonts w:ascii="Courier New" w:hAnsi="Courier New" w:cs="Courier New"/>
          <w:sz w:val="20"/>
          <w:szCs w:val="20"/>
          <w:lang w:val="en-US"/>
        </w:rPr>
        <w:t>i</w:t>
      </w:r>
      <w:proofErr w:type="spellEnd"/>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(20) &lt;&lt;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r w:rsidRPr="00A2186C">
        <w:rPr>
          <w:rFonts w:ascii="Courier New" w:hAnsi="Courier New" w:cs="Courier New"/>
          <w:sz w:val="20"/>
          <w:szCs w:val="20"/>
          <w:lang w:val="en-US"/>
        </w:rPr>
        <w:tab/>
      </w:r>
      <w:r w:rsidRPr="00A2186C">
        <w:rPr>
          <w:rFonts w:ascii="Courier New" w:hAnsi="Courier New" w:cs="Courier New"/>
          <w:sz w:val="20"/>
          <w:szCs w:val="20"/>
          <w:lang w:val="en-US"/>
        </w:rPr>
        <w:tab/>
        <w:t xml:space="preserv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(10) &lt;&lt; </w:t>
      </w:r>
      <w:proofErr w:type="spellStart"/>
      <w:r w:rsidRPr="00A2186C">
        <w:rPr>
          <w:rFonts w:ascii="Courier New" w:hAnsi="Courier New" w:cs="Courier New"/>
          <w:sz w:val="20"/>
          <w:szCs w:val="20"/>
          <w:lang w:val="en-US"/>
        </w:rPr>
        <w:t>arr</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].Num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else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(5) &lt;&lt; </w:t>
      </w:r>
      <w:proofErr w:type="spellStart"/>
      <w:r w:rsidRPr="00A2186C">
        <w:rPr>
          <w:rFonts w:ascii="Courier New" w:hAnsi="Courier New" w:cs="Courier New"/>
          <w:sz w:val="20"/>
          <w:szCs w:val="20"/>
          <w:lang w:val="en-US"/>
        </w:rPr>
        <w:t>i</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void main()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ifstream</w:t>
      </w:r>
      <w:proofErr w:type="spellEnd"/>
      <w:r w:rsidRPr="00A2186C">
        <w:rPr>
          <w:rFonts w:ascii="Courier New" w:hAnsi="Courier New" w:cs="Courier New"/>
          <w:sz w:val="20"/>
          <w:szCs w:val="20"/>
          <w:lang w:val="en-US"/>
        </w:rPr>
        <w:t xml:space="preserve"> f("Phone_Number.txt", </w:t>
      </w:r>
      <w:proofErr w:type="spellStart"/>
      <w:r w:rsidRPr="00A2186C">
        <w:rPr>
          <w:rFonts w:ascii="Courier New" w:hAnsi="Courier New" w:cs="Courier New"/>
          <w:sz w:val="20"/>
          <w:szCs w:val="20"/>
          <w:lang w:val="en-US"/>
        </w:rPr>
        <w:t>ios</w:t>
      </w:r>
      <w:proofErr w:type="spellEnd"/>
      <w:r w:rsidRPr="00A2186C">
        <w:rPr>
          <w:rFonts w:ascii="Courier New" w:hAnsi="Courier New" w:cs="Courier New"/>
          <w:sz w:val="20"/>
          <w:szCs w:val="20"/>
          <w:lang w:val="en-US"/>
        </w:rPr>
        <w:t>::in);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 (!f)</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"Cannot open file Phone_Number.txt!\n";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return;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char Name[16];</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unsigned Num,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"Hash table length N - a prime number: ";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cin</w:t>
      </w:r>
      <w:proofErr w:type="spellEnd"/>
      <w:r w:rsidRPr="00A2186C">
        <w:rPr>
          <w:rFonts w:ascii="Courier New" w:hAnsi="Courier New" w:cs="Courier New"/>
          <w:sz w:val="20"/>
          <w:szCs w:val="20"/>
          <w:lang w:val="en-US"/>
        </w:rPr>
        <w:t xml:space="preserve"> &gt;&gt; 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HashTable</w:t>
      </w:r>
      <w:proofErr w:type="spellEnd"/>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PhoneTable</w:t>
      </w:r>
      <w:proofErr w:type="spellEnd"/>
      <w:r w:rsidRPr="00A2186C">
        <w:rPr>
          <w:rFonts w:ascii="Courier New" w:hAnsi="Courier New" w:cs="Courier New"/>
          <w:sz w:val="20"/>
          <w:szCs w:val="20"/>
          <w:lang w:val="en-US"/>
        </w:rPr>
        <w:t>(N);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while(f &gt;&gt; Name &gt;&gt;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(20) &lt;&lt; </w:t>
      </w:r>
      <w:proofErr w:type="spellStart"/>
      <w:r w:rsidRPr="00A2186C">
        <w:rPr>
          <w:rFonts w:ascii="Courier New" w:hAnsi="Courier New" w:cs="Courier New"/>
          <w:sz w:val="20"/>
          <w:szCs w:val="20"/>
          <w:lang w:val="en-US"/>
        </w:rPr>
        <w:t>setiosflags</w:t>
      </w:r>
      <w:proofErr w:type="spellEnd"/>
      <w:r w:rsidRPr="00A2186C">
        <w:rPr>
          <w:rFonts w:ascii="Courier New" w:hAnsi="Courier New" w:cs="Courier New"/>
          <w:sz w:val="20"/>
          <w:szCs w:val="20"/>
          <w:lang w:val="en-US"/>
        </w:rPr>
        <w:t>(</w:t>
      </w:r>
      <w:proofErr w:type="spellStart"/>
      <w:r w:rsidRPr="00A2186C">
        <w:rPr>
          <w:rFonts w:ascii="Courier New" w:hAnsi="Courier New" w:cs="Courier New"/>
          <w:sz w:val="20"/>
          <w:szCs w:val="20"/>
          <w:lang w:val="en-US"/>
        </w:rPr>
        <w:t>ios</w:t>
      </w:r>
      <w:proofErr w:type="spellEnd"/>
      <w:r w:rsidRPr="00A2186C">
        <w:rPr>
          <w:rFonts w:ascii="Courier New" w:hAnsi="Courier New" w:cs="Courier New"/>
          <w:sz w:val="20"/>
          <w:szCs w:val="20"/>
          <w:lang w:val="en-US"/>
        </w:rPr>
        <w:t>::left)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ab/>
        <w:t xml:space="preserve">  &lt;&lt; Name &lt;&lt; </w:t>
      </w:r>
      <w:proofErr w:type="spellStart"/>
      <w:r w:rsidRPr="00A2186C">
        <w:rPr>
          <w:rFonts w:ascii="Courier New" w:hAnsi="Courier New" w:cs="Courier New"/>
          <w:sz w:val="20"/>
          <w:szCs w:val="20"/>
          <w:lang w:val="en-US"/>
        </w:rPr>
        <w:t>setw</w:t>
      </w:r>
      <w:proofErr w:type="spellEnd"/>
      <w:r w:rsidRPr="00A2186C">
        <w:rPr>
          <w:rFonts w:ascii="Courier New" w:hAnsi="Courier New" w:cs="Courier New"/>
          <w:sz w:val="20"/>
          <w:szCs w:val="20"/>
          <w:lang w:val="en-US"/>
        </w:rPr>
        <w:t xml:space="preserve">(10) &lt;&lt; Num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PhoneTable.Insert</w:t>
      </w:r>
      <w:proofErr w:type="spellEnd"/>
      <w:r w:rsidRPr="00A2186C">
        <w:rPr>
          <w:rFonts w:ascii="Courier New" w:hAnsi="Courier New" w:cs="Courier New"/>
          <w:sz w:val="20"/>
          <w:szCs w:val="20"/>
          <w:lang w:val="en-US"/>
        </w:rPr>
        <w:t>(Name, Num);</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PhoneTable.Print</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w:t>
      </w:r>
      <w:proofErr w:type="spellStart"/>
      <w:r w:rsidRPr="00A2186C">
        <w:rPr>
          <w:rFonts w:ascii="Courier New" w:hAnsi="Courier New" w:cs="Courier New"/>
          <w:sz w:val="20"/>
          <w:szCs w:val="20"/>
          <w:lang w:val="en-US"/>
        </w:rPr>
        <w:t>endl</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rec</w:t>
      </w:r>
      <w:proofErr w:type="spellEnd"/>
      <w:r w:rsidRPr="00A2186C">
        <w:rPr>
          <w:rFonts w:ascii="Courier New" w:hAnsi="Courier New" w:cs="Courier New"/>
          <w:sz w:val="20"/>
          <w:szCs w:val="20"/>
          <w:lang w:val="en-US"/>
        </w:rPr>
        <w:t>* p = 0;</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"Enter a name or end to quit!\n";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lastRenderedPageBreak/>
        <w:t xml:space="preserve"> </w:t>
      </w:r>
      <w:proofErr w:type="spellStart"/>
      <w:r w:rsidRPr="00A2186C">
        <w:rPr>
          <w:rFonts w:ascii="Courier New" w:hAnsi="Courier New" w:cs="Courier New"/>
          <w:sz w:val="20"/>
          <w:szCs w:val="20"/>
          <w:lang w:val="en-US"/>
        </w:rPr>
        <w:t>cin</w:t>
      </w:r>
      <w:proofErr w:type="spellEnd"/>
      <w:r w:rsidRPr="00A2186C">
        <w:rPr>
          <w:rFonts w:ascii="Courier New" w:hAnsi="Courier New" w:cs="Courier New"/>
          <w:sz w:val="20"/>
          <w:szCs w:val="20"/>
          <w:lang w:val="en-US"/>
        </w:rPr>
        <w:t xml:space="preserve"> &gt;&gt; 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while(</w:t>
      </w:r>
      <w:proofErr w:type="spellStart"/>
      <w:r w:rsidRPr="00A2186C">
        <w:rPr>
          <w:rFonts w:ascii="Courier New" w:hAnsi="Courier New" w:cs="Courier New"/>
          <w:sz w:val="20"/>
          <w:szCs w:val="20"/>
          <w:lang w:val="en-US"/>
        </w:rPr>
        <w:t>strcmp</w:t>
      </w:r>
      <w:proofErr w:type="spellEnd"/>
      <w:r w:rsidRPr="00A2186C">
        <w:rPr>
          <w:rFonts w:ascii="Courier New" w:hAnsi="Courier New" w:cs="Courier New"/>
          <w:sz w:val="20"/>
          <w:szCs w:val="20"/>
          <w:lang w:val="en-US"/>
        </w:rPr>
        <w:t>(Name, "end"))</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{p = </w:t>
      </w:r>
      <w:proofErr w:type="spellStart"/>
      <w:r w:rsidRPr="00A2186C">
        <w:rPr>
          <w:rFonts w:ascii="Courier New" w:hAnsi="Courier New" w:cs="Courier New"/>
          <w:sz w:val="20"/>
          <w:szCs w:val="20"/>
          <w:lang w:val="en-US"/>
        </w:rPr>
        <w:t>PhoneTable.Find</w:t>
      </w:r>
      <w:proofErr w:type="spellEnd"/>
      <w:r w:rsidRPr="00A2186C">
        <w:rPr>
          <w:rFonts w:ascii="Courier New" w:hAnsi="Courier New" w:cs="Courier New"/>
          <w:sz w:val="20"/>
          <w:szCs w:val="20"/>
          <w:lang w:val="en-US"/>
        </w:rPr>
        <w:t>(Name);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if(p)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"Found.\n";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else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"Not found.\n";</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cout</w:t>
      </w:r>
      <w:proofErr w:type="spellEnd"/>
      <w:r w:rsidRPr="00A2186C">
        <w:rPr>
          <w:rFonts w:ascii="Courier New" w:hAnsi="Courier New" w:cs="Courier New"/>
          <w:sz w:val="20"/>
          <w:szCs w:val="20"/>
          <w:lang w:val="en-US"/>
        </w:rPr>
        <w:t xml:space="preserve"> &lt;&lt; "Enter a name or end to quit!\n"; </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cin</w:t>
      </w:r>
      <w:proofErr w:type="spellEnd"/>
      <w:r w:rsidRPr="00A2186C">
        <w:rPr>
          <w:rFonts w:ascii="Courier New" w:hAnsi="Courier New" w:cs="Courier New"/>
          <w:sz w:val="20"/>
          <w:szCs w:val="20"/>
          <w:lang w:val="en-US"/>
        </w:rPr>
        <w:t xml:space="preserve"> &gt;&gt; Name;</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r w:rsidRPr="00A2186C">
        <w:rPr>
          <w:rFonts w:ascii="Courier New" w:hAnsi="Courier New" w:cs="Courier New"/>
          <w:sz w:val="20"/>
          <w:szCs w:val="20"/>
          <w:lang w:val="en-US"/>
        </w:rPr>
        <w:t xml:space="preserve"> </w:t>
      </w:r>
      <w:proofErr w:type="spellStart"/>
      <w:r w:rsidRPr="00A2186C">
        <w:rPr>
          <w:rFonts w:ascii="Courier New" w:hAnsi="Courier New" w:cs="Courier New"/>
          <w:sz w:val="20"/>
          <w:szCs w:val="20"/>
          <w:lang w:val="en-US"/>
        </w:rPr>
        <w:t>PhoneTable.Print</w:t>
      </w:r>
      <w:proofErr w:type="spellEnd"/>
      <w:r w:rsidRPr="00A2186C">
        <w:rPr>
          <w:rFonts w:ascii="Courier New" w:hAnsi="Courier New" w:cs="Courier New"/>
          <w:sz w:val="20"/>
          <w:szCs w:val="20"/>
          <w:lang w:val="en-US"/>
        </w:rPr>
        <w:t>();</w:t>
      </w:r>
    </w:p>
    <w:p w:rsidR="000B6219" w:rsidRPr="00A2186C" w:rsidRDefault="000B6219" w:rsidP="000B6219">
      <w:pPr>
        <w:ind w:firstLine="720"/>
        <w:jc w:val="both"/>
        <w:rPr>
          <w:rFonts w:ascii="Courier New" w:hAnsi="Courier New" w:cs="Courier New"/>
          <w:sz w:val="20"/>
          <w:szCs w:val="20"/>
          <w:lang w:val="en-US"/>
        </w:rPr>
      </w:pPr>
      <w:proofErr w:type="spellStart"/>
      <w:r w:rsidRPr="00A2186C">
        <w:rPr>
          <w:rFonts w:ascii="Courier New" w:hAnsi="Courier New" w:cs="Courier New"/>
          <w:sz w:val="20"/>
          <w:szCs w:val="20"/>
          <w:lang w:val="en-US"/>
        </w:rPr>
        <w:t>f.close</w:t>
      </w:r>
      <w:proofErr w:type="spellEnd"/>
      <w:r w:rsidRPr="00A2186C">
        <w:rPr>
          <w:rFonts w:ascii="Courier New" w:hAnsi="Courier New" w:cs="Courier New"/>
          <w:sz w:val="20"/>
          <w:szCs w:val="20"/>
          <w:lang w:val="en-US"/>
        </w:rPr>
        <w:t>();</w:t>
      </w:r>
    </w:p>
    <w:p w:rsidR="000B6219" w:rsidRPr="00A229A8" w:rsidRDefault="000B6219" w:rsidP="000B6219">
      <w:pPr>
        <w:ind w:firstLine="720"/>
        <w:jc w:val="both"/>
        <w:rPr>
          <w:rFonts w:ascii="Courier New" w:hAnsi="Courier New" w:cs="Courier New"/>
          <w:sz w:val="20"/>
          <w:szCs w:val="20"/>
          <w:lang w:val="ru-RU"/>
        </w:rPr>
      </w:pPr>
      <w:r w:rsidRPr="00A229A8">
        <w:rPr>
          <w:rFonts w:ascii="Courier New" w:hAnsi="Courier New" w:cs="Courier New"/>
          <w:sz w:val="20"/>
          <w:szCs w:val="20"/>
          <w:lang w:val="ru-RU"/>
        </w:rPr>
        <w:t>}</w:t>
      </w:r>
    </w:p>
    <w:p w:rsidR="000B6219" w:rsidRPr="00A229A8" w:rsidRDefault="000B6219" w:rsidP="000B6219">
      <w:pPr>
        <w:pBdr>
          <w:bottom w:val="single" w:sz="12" w:space="1" w:color="auto"/>
        </w:pBdr>
        <w:ind w:firstLine="720"/>
        <w:jc w:val="both"/>
        <w:rPr>
          <w:rFonts w:ascii="Courier New" w:hAnsi="Courier New" w:cs="Courier New"/>
          <w:sz w:val="20"/>
          <w:szCs w:val="20"/>
          <w:lang w:val="ru-RU"/>
        </w:rPr>
      </w:pPr>
    </w:p>
    <w:p w:rsidR="004E7B4A" w:rsidRDefault="004E7B4A" w:rsidP="004E7B4A">
      <w:pPr>
        <w:ind w:firstLine="357"/>
        <w:jc w:val="both"/>
        <w:rPr>
          <w:rFonts w:ascii="Arial" w:hAnsi="Arial"/>
        </w:rPr>
      </w:pPr>
      <w:bookmarkStart w:id="17" w:name="heshirane"/>
      <w:r>
        <w:rPr>
          <w:rFonts w:ascii="Arial" w:hAnsi="Arial"/>
        </w:rPr>
        <w:t xml:space="preserve"> </w:t>
      </w:r>
    </w:p>
    <w:p w:rsidR="004E7B4A" w:rsidRPr="00B00A66" w:rsidRDefault="004E7B4A" w:rsidP="004E7B4A">
      <w:pPr>
        <w:pStyle w:val="Heading2"/>
        <w:keepNext/>
        <w:numPr>
          <w:ilvl w:val="1"/>
          <w:numId w:val="8"/>
        </w:numPr>
        <w:tabs>
          <w:tab w:val="left" w:pos="680"/>
        </w:tabs>
        <w:suppressAutoHyphens/>
        <w:spacing w:before="120" w:beforeAutospacing="0" w:after="120" w:afterAutospacing="0"/>
        <w:rPr>
          <w:sz w:val="22"/>
          <w:szCs w:val="22"/>
        </w:rPr>
      </w:pPr>
      <w:r w:rsidRPr="00B00A66">
        <w:rPr>
          <w:sz w:val="22"/>
          <w:szCs w:val="22"/>
        </w:rPr>
        <w:t>Разрешаването на колизии чрез пряко свързване</w:t>
      </w:r>
    </w:p>
    <w:p w:rsidR="004E7B4A" w:rsidRPr="00B00A66" w:rsidRDefault="004E7B4A" w:rsidP="004E7B4A">
      <w:pPr>
        <w:ind w:firstLine="357"/>
        <w:jc w:val="both"/>
        <w:rPr>
          <w:sz w:val="22"/>
          <w:szCs w:val="22"/>
        </w:rPr>
      </w:pPr>
      <w:r w:rsidRPr="00B00A66">
        <w:rPr>
          <w:sz w:val="22"/>
          <w:szCs w:val="22"/>
        </w:rPr>
        <w:t xml:space="preserve">Да предположим, че искаме да създадем програма-телефонен указател, която съхранява в масив данните (име и телефонен номер) на група абонати на дадена телефонна централа и реализира операциите търсене, вмъкване и изтриване по ключ. За ключ ще използваме името на абоната. </w:t>
      </w:r>
    </w:p>
    <w:p w:rsidR="004E7B4A" w:rsidRPr="00B00A66" w:rsidRDefault="004E7B4A" w:rsidP="004E7B4A">
      <w:pPr>
        <w:ind w:firstLine="357"/>
        <w:jc w:val="both"/>
        <w:rPr>
          <w:sz w:val="22"/>
          <w:szCs w:val="22"/>
        </w:rPr>
      </w:pPr>
      <w:r w:rsidRPr="00B00A66">
        <w:rPr>
          <w:sz w:val="22"/>
          <w:szCs w:val="22"/>
        </w:rPr>
        <w:t xml:space="preserve">За целта ще създадем масив от указатели MasSp. Размерът на масива може да бъде равен на броя на лицата, но може и да е по-малък и тогава колизиите са неизбежни. Всеки указател-елемент на масива ще разглеждаме като указател към свързан списък, който първоначално e празен. </w:t>
      </w:r>
    </w:p>
    <w:p w:rsidR="004E7B4A" w:rsidRPr="00B00A66" w:rsidRDefault="004E7B4A" w:rsidP="004E7B4A">
      <w:pPr>
        <w:ind w:firstLine="357"/>
        <w:jc w:val="both"/>
        <w:rPr>
          <w:sz w:val="22"/>
          <w:szCs w:val="22"/>
        </w:rPr>
      </w:pPr>
      <w:r w:rsidRPr="00B00A66">
        <w:rPr>
          <w:sz w:val="22"/>
          <w:szCs w:val="22"/>
        </w:rPr>
        <w:t>В програма, реализираща тази идея, основните операции добавяне, търсене и изтриване ще се реализират по следния начин:</w:t>
      </w:r>
    </w:p>
    <w:p w:rsidR="004E7B4A" w:rsidRPr="00B00A66" w:rsidRDefault="004E7B4A" w:rsidP="004E7B4A">
      <w:pPr>
        <w:pStyle w:val="PlainText"/>
        <w:tabs>
          <w:tab w:val="left" w:pos="851"/>
        </w:tabs>
        <w:ind w:firstLine="720"/>
        <w:jc w:val="both"/>
        <w:rPr>
          <w:rFonts w:ascii="Times New Roman" w:hAnsi="Times New Roman"/>
          <w:i/>
          <w:sz w:val="22"/>
          <w:szCs w:val="22"/>
          <w:lang w:val="bg-BG"/>
        </w:rPr>
      </w:pPr>
      <w:r w:rsidRPr="00B00A66">
        <w:rPr>
          <w:rFonts w:ascii="Times New Roman" w:hAnsi="Times New Roman"/>
          <w:i/>
          <w:sz w:val="22"/>
          <w:szCs w:val="22"/>
          <w:lang w:val="bg-BG"/>
        </w:rPr>
        <w:t>а) Добавяне данните за абонат:</w:t>
      </w:r>
    </w:p>
    <w:p w:rsidR="004E7B4A" w:rsidRPr="00B00A66" w:rsidRDefault="004E7B4A" w:rsidP="004E7B4A">
      <w:pPr>
        <w:numPr>
          <w:ilvl w:val="0"/>
          <w:numId w:val="10"/>
        </w:numPr>
        <w:suppressAutoHyphens/>
        <w:jc w:val="both"/>
        <w:rPr>
          <w:sz w:val="22"/>
          <w:szCs w:val="22"/>
        </w:rPr>
      </w:pPr>
      <w:r w:rsidRPr="00B00A66">
        <w:rPr>
          <w:sz w:val="22"/>
          <w:szCs w:val="22"/>
        </w:rPr>
        <w:t>въвеждаме името и телефонния номер на абонат;</w:t>
      </w:r>
    </w:p>
    <w:p w:rsidR="004E7B4A" w:rsidRPr="00B00A66" w:rsidRDefault="004E7B4A" w:rsidP="004E7B4A">
      <w:pPr>
        <w:numPr>
          <w:ilvl w:val="0"/>
          <w:numId w:val="10"/>
        </w:numPr>
        <w:suppressAutoHyphens/>
        <w:jc w:val="both"/>
        <w:rPr>
          <w:sz w:val="22"/>
          <w:szCs w:val="22"/>
        </w:rPr>
      </w:pPr>
      <w:r w:rsidRPr="00B00A66">
        <w:rPr>
          <w:sz w:val="22"/>
          <w:szCs w:val="22"/>
        </w:rPr>
        <w:t xml:space="preserve">намираме индекса на елемента от масива, който съответства на името (ключа) на абоната, като използваме хеш-функцията; </w:t>
      </w:r>
    </w:p>
    <w:p w:rsidR="004E7B4A" w:rsidRPr="00B00A66" w:rsidRDefault="004E7B4A" w:rsidP="004E7B4A">
      <w:pPr>
        <w:numPr>
          <w:ilvl w:val="0"/>
          <w:numId w:val="10"/>
        </w:numPr>
        <w:suppressAutoHyphens/>
        <w:jc w:val="both"/>
        <w:rPr>
          <w:sz w:val="22"/>
          <w:szCs w:val="22"/>
        </w:rPr>
      </w:pPr>
      <w:r w:rsidRPr="00B00A66">
        <w:rPr>
          <w:sz w:val="22"/>
          <w:szCs w:val="22"/>
        </w:rPr>
        <w:t>към свързания списък на намерения елемент от масива добавяме нов елемент и в него записваме данните на абоната. Колизия няма да настъпи, защото във всеки списък от масива от списъци винаги можем да добавим още един възел. По този начин някои от списъците в масива от списъци ще останат празни, други ще имат по един възел, трети ще имат по два и повече възли.</w:t>
      </w:r>
    </w:p>
    <w:p w:rsidR="004E7B4A" w:rsidRPr="00B00A66" w:rsidRDefault="004E7B4A" w:rsidP="004E7B4A">
      <w:pPr>
        <w:pStyle w:val="PlainText"/>
        <w:tabs>
          <w:tab w:val="left" w:pos="851"/>
        </w:tabs>
        <w:ind w:left="720"/>
        <w:jc w:val="both"/>
        <w:rPr>
          <w:rFonts w:ascii="Times New Roman" w:hAnsi="Times New Roman"/>
          <w:i/>
          <w:sz w:val="22"/>
          <w:szCs w:val="22"/>
          <w:lang w:val="bg-BG"/>
        </w:rPr>
      </w:pPr>
      <w:r w:rsidRPr="00B00A66">
        <w:rPr>
          <w:rFonts w:ascii="Times New Roman" w:hAnsi="Times New Roman"/>
          <w:i/>
          <w:sz w:val="22"/>
          <w:szCs w:val="22"/>
          <w:lang w:val="bg-BG"/>
        </w:rPr>
        <w:t>б) Търсене данните за абонат:</w:t>
      </w:r>
    </w:p>
    <w:p w:rsidR="004E7B4A" w:rsidRPr="00B00A66" w:rsidRDefault="004E7B4A" w:rsidP="004E7B4A">
      <w:pPr>
        <w:numPr>
          <w:ilvl w:val="0"/>
          <w:numId w:val="10"/>
        </w:numPr>
        <w:suppressAutoHyphens/>
        <w:jc w:val="both"/>
        <w:rPr>
          <w:sz w:val="22"/>
          <w:szCs w:val="22"/>
        </w:rPr>
      </w:pPr>
      <w:r w:rsidRPr="00B00A66">
        <w:rPr>
          <w:sz w:val="22"/>
          <w:szCs w:val="22"/>
        </w:rPr>
        <w:t xml:space="preserve">намираме индекса на елемента от масива, който съответства на името (ключа), като използваме хеш-функцията; </w:t>
      </w:r>
    </w:p>
    <w:p w:rsidR="004E7B4A" w:rsidRPr="00B00A66" w:rsidRDefault="004E7B4A" w:rsidP="004E7B4A">
      <w:pPr>
        <w:numPr>
          <w:ilvl w:val="0"/>
          <w:numId w:val="10"/>
        </w:numPr>
        <w:suppressAutoHyphens/>
        <w:jc w:val="both"/>
        <w:rPr>
          <w:sz w:val="22"/>
          <w:szCs w:val="22"/>
        </w:rPr>
      </w:pPr>
      <w:r w:rsidRPr="00B00A66">
        <w:rPr>
          <w:sz w:val="22"/>
          <w:szCs w:val="22"/>
        </w:rPr>
        <w:t>в свързания списък, указван от елемента - указател, търсим възел със зададения ключ.</w:t>
      </w:r>
    </w:p>
    <w:p w:rsidR="004E7B4A" w:rsidRPr="00B00A66" w:rsidRDefault="004E7B4A" w:rsidP="004E7B4A">
      <w:pPr>
        <w:pStyle w:val="PlainText"/>
        <w:tabs>
          <w:tab w:val="left" w:pos="851"/>
        </w:tabs>
        <w:ind w:left="720"/>
        <w:jc w:val="both"/>
        <w:rPr>
          <w:rFonts w:ascii="Times New Roman" w:hAnsi="Times New Roman"/>
          <w:i/>
          <w:sz w:val="22"/>
          <w:szCs w:val="22"/>
          <w:lang w:val="bg-BG"/>
        </w:rPr>
      </w:pPr>
      <w:r w:rsidRPr="00B00A66">
        <w:rPr>
          <w:rFonts w:ascii="Times New Roman" w:hAnsi="Times New Roman"/>
          <w:i/>
          <w:sz w:val="22"/>
          <w:szCs w:val="22"/>
          <w:lang w:val="bg-BG"/>
        </w:rPr>
        <w:t>в) Изтриване данните за абонат:</w:t>
      </w:r>
    </w:p>
    <w:p w:rsidR="004E7B4A" w:rsidRPr="00B00A66" w:rsidRDefault="004E7B4A" w:rsidP="004E7B4A">
      <w:pPr>
        <w:numPr>
          <w:ilvl w:val="0"/>
          <w:numId w:val="10"/>
        </w:numPr>
        <w:suppressAutoHyphens/>
        <w:jc w:val="both"/>
        <w:rPr>
          <w:sz w:val="22"/>
          <w:szCs w:val="22"/>
        </w:rPr>
      </w:pPr>
      <w:r w:rsidRPr="00B00A66">
        <w:rPr>
          <w:sz w:val="22"/>
          <w:szCs w:val="22"/>
        </w:rPr>
        <w:t>по ключа, по описания начин, намираме възела, който трябва да изтрием;</w:t>
      </w:r>
    </w:p>
    <w:p w:rsidR="004E7B4A" w:rsidRPr="00B00A66" w:rsidRDefault="004E7B4A" w:rsidP="004E7B4A">
      <w:pPr>
        <w:numPr>
          <w:ilvl w:val="0"/>
          <w:numId w:val="10"/>
        </w:numPr>
        <w:suppressAutoHyphens/>
        <w:jc w:val="both"/>
        <w:rPr>
          <w:sz w:val="22"/>
          <w:szCs w:val="22"/>
        </w:rPr>
      </w:pPr>
      <w:r w:rsidRPr="00B00A66">
        <w:rPr>
          <w:sz w:val="22"/>
          <w:szCs w:val="22"/>
        </w:rPr>
        <w:t>изтриваме намерения възел по правилата за изтриване на възел в свързан списък.</w:t>
      </w:r>
    </w:p>
    <w:p w:rsidR="004E7B4A" w:rsidRPr="00B00A66" w:rsidRDefault="004E7B4A" w:rsidP="004E7B4A">
      <w:pPr>
        <w:pStyle w:val="PlainText"/>
        <w:jc w:val="center"/>
        <w:rPr>
          <w:rFonts w:ascii="Times New Roman" w:hAnsi="Times New Roman"/>
          <w:sz w:val="22"/>
          <w:szCs w:val="22"/>
          <w:lang w:val="bg-BG"/>
        </w:rPr>
      </w:pPr>
      <w:r w:rsidRPr="00B00A66">
        <w:rPr>
          <w:rFonts w:ascii="Times New Roman" w:hAnsi="Times New Roman"/>
          <w:sz w:val="22"/>
          <w:szCs w:val="22"/>
          <w:lang w:val="bg-BG"/>
        </w:rPr>
        <w:t>Фиг. 17. Хеш-таблица</w:t>
      </w:r>
    </w:p>
    <w:p w:rsidR="004E7B4A" w:rsidRPr="00B00A66" w:rsidRDefault="004E7B4A" w:rsidP="004E7B4A">
      <w:pPr>
        <w:ind w:firstLine="357"/>
        <w:jc w:val="both"/>
        <w:rPr>
          <w:sz w:val="22"/>
          <w:szCs w:val="22"/>
        </w:rPr>
      </w:pPr>
      <w:r w:rsidRPr="00B00A66">
        <w:rPr>
          <w:sz w:val="22"/>
          <w:szCs w:val="22"/>
        </w:rPr>
        <w:t xml:space="preserve">Следващата програма, реализира изложената идея. Тя е в два файла: hash1.cpp и hash1ap.cpp. </w:t>
      </w:r>
    </w:p>
    <w:p w:rsidR="004E7B4A" w:rsidRPr="00B00A66" w:rsidRDefault="004E7B4A" w:rsidP="004E7B4A">
      <w:pPr>
        <w:ind w:firstLine="357"/>
        <w:jc w:val="both"/>
        <w:rPr>
          <w:sz w:val="22"/>
          <w:szCs w:val="22"/>
        </w:rPr>
      </w:pPr>
      <w:r w:rsidRPr="00B00A66">
        <w:rPr>
          <w:sz w:val="22"/>
          <w:szCs w:val="22"/>
        </w:rPr>
        <w:t>Във файла hash1.cpp са дадени:</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клас Info, включващ член-данните за едно лице и член-функциите на класа;</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структурата ElemSp, включваща член-данните на възел (елемент) от свързан списък;</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клас Spisak, включваща указател към свързан списък и член-функциите на класа;</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 xml:space="preserve">клас HashTabl, описващ цялата хеш таблица “Телефонен указател” и операциите в нея. </w:t>
      </w:r>
    </w:p>
    <w:p w:rsidR="004E7B4A" w:rsidRPr="00B00A66" w:rsidRDefault="004E7B4A" w:rsidP="004E7B4A">
      <w:pPr>
        <w:ind w:firstLine="357"/>
        <w:jc w:val="both"/>
        <w:rPr>
          <w:sz w:val="22"/>
          <w:szCs w:val="22"/>
        </w:rPr>
      </w:pPr>
      <w:r w:rsidRPr="00B00A66">
        <w:rPr>
          <w:sz w:val="22"/>
          <w:szCs w:val="22"/>
        </w:rPr>
        <w:t>В този файл специално внимание трябва да отделим на хеш-функцията. В литературата могат да се намерят много идеи за създаване на хеш-функция. В настоящата програма идеята е следната:</w:t>
      </w:r>
    </w:p>
    <w:p w:rsidR="004E7B4A" w:rsidRPr="00B00A66" w:rsidRDefault="004E7B4A" w:rsidP="004E7B4A">
      <w:pPr>
        <w:ind w:firstLine="357"/>
        <w:jc w:val="both"/>
        <w:rPr>
          <w:sz w:val="22"/>
          <w:szCs w:val="22"/>
        </w:rPr>
      </w:pPr>
      <w:r w:rsidRPr="00B00A66">
        <w:rPr>
          <w:sz w:val="22"/>
          <w:szCs w:val="22"/>
        </w:rPr>
        <w:t>Ключът ime е масив от символи s[]. Всеки символ s[i] умножаваме по i+1. Намираме сумата от тези произведения. Намираме индекса, като остатък от целочисленото деление на сумата на N, където N е броят на елементите в масива-таблица. N може да е число, по-малко от броя на лицата, включени в телефонния указател (защо). Препоръчва се N да е просто число.</w:t>
      </w:r>
    </w:p>
    <w:p w:rsidR="004E7B4A" w:rsidRPr="00B00A66" w:rsidRDefault="004E7B4A" w:rsidP="004E7B4A">
      <w:pPr>
        <w:spacing w:before="120"/>
        <w:jc w:val="both"/>
        <w:rPr>
          <w:sz w:val="22"/>
          <w:szCs w:val="22"/>
        </w:rPr>
      </w:pPr>
      <w:r w:rsidRPr="00B00A66">
        <w:rPr>
          <w:b/>
          <w:sz w:val="22"/>
          <w:szCs w:val="22"/>
        </w:rPr>
        <w:t>Програма 3.1.</w:t>
      </w:r>
      <w:r w:rsidRPr="00B00A66">
        <w:rPr>
          <w:sz w:val="22"/>
          <w:szCs w:val="22"/>
        </w:rPr>
        <w:t xml:space="preserve"> Тя реализира телефонен указател и изпълнява следените операции:</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създава празна хеш-таблица;</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добавя към хеш-таблицата данните за едно лице;</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прави справки - намира тел. номер по зададено име;</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изтрива абонати от таблицата.</w:t>
      </w:r>
    </w:p>
    <w:p w:rsidR="004E7B4A" w:rsidRPr="00B00A66" w:rsidRDefault="004E7B4A" w:rsidP="004E7B4A">
      <w:pPr>
        <w:widowControl w:val="0"/>
        <w:tabs>
          <w:tab w:val="left" w:pos="288"/>
          <w:tab w:val="left" w:pos="432"/>
          <w:tab w:val="left" w:pos="1584"/>
        </w:tabs>
        <w:spacing w:before="120" w:after="120"/>
        <w:rPr>
          <w:sz w:val="22"/>
          <w:szCs w:val="22"/>
        </w:rPr>
      </w:pPr>
      <w:r w:rsidRPr="00B00A66">
        <w:rPr>
          <w:sz w:val="22"/>
          <w:szCs w:val="22"/>
        </w:rPr>
        <w:t>Файл hash1.cpp от програма телефонен указател</w:t>
      </w:r>
    </w:p>
    <w:p w:rsidR="004E7B4A" w:rsidRPr="0007491A" w:rsidRDefault="004E7B4A" w:rsidP="004E7B4A">
      <w:pPr>
        <w:pStyle w:val="PlainText"/>
        <w:rPr>
          <w:rFonts w:eastAsia="MS Mincho"/>
          <w:lang w:val="bg-BG"/>
        </w:rPr>
      </w:pPr>
      <w:r w:rsidRPr="0007491A">
        <w:rPr>
          <w:rFonts w:eastAsia="MS Mincho"/>
          <w:lang w:val="bg-BG"/>
        </w:rPr>
        <w:t>#include &lt;iostream.h&gt;</w:t>
      </w:r>
    </w:p>
    <w:p w:rsidR="004E7B4A" w:rsidRPr="0007491A" w:rsidRDefault="004E7B4A" w:rsidP="004E7B4A">
      <w:pPr>
        <w:pStyle w:val="PlainText"/>
        <w:rPr>
          <w:rFonts w:eastAsia="MS Mincho"/>
          <w:lang w:val="bg-BG"/>
        </w:rPr>
      </w:pPr>
      <w:r w:rsidRPr="0007491A">
        <w:rPr>
          <w:rFonts w:eastAsia="MS Mincho"/>
          <w:lang w:val="bg-BG"/>
        </w:rPr>
        <w:lastRenderedPageBreak/>
        <w:t>#include &lt;stdlib.h&gt;</w:t>
      </w:r>
    </w:p>
    <w:p w:rsidR="004E7B4A" w:rsidRPr="0007491A" w:rsidRDefault="004E7B4A" w:rsidP="004E7B4A">
      <w:pPr>
        <w:pStyle w:val="PlainText"/>
        <w:rPr>
          <w:rFonts w:eastAsia="MS Mincho"/>
          <w:lang w:val="bg-BG"/>
        </w:rPr>
      </w:pPr>
      <w:r w:rsidRPr="0007491A">
        <w:rPr>
          <w:rFonts w:eastAsia="MS Mincho"/>
          <w:lang w:val="bg-BG"/>
        </w:rPr>
        <w:t>#include &lt;string.h&gt;</w:t>
      </w:r>
    </w:p>
    <w:p w:rsidR="004E7B4A" w:rsidRPr="0007491A" w:rsidRDefault="004E7B4A" w:rsidP="004E7B4A">
      <w:pPr>
        <w:pStyle w:val="PlainText"/>
        <w:rPr>
          <w:rFonts w:eastAsia="MS Mincho"/>
          <w:lang w:val="bg-BG"/>
        </w:rPr>
      </w:pPr>
      <w:r w:rsidRPr="0007491A">
        <w:rPr>
          <w:rFonts w:eastAsia="MS Mincho"/>
          <w:lang w:val="bg-BG"/>
        </w:rPr>
        <w:t xml:space="preserve">//Клас Info, описващ данните за един обект от </w:t>
      </w:r>
      <w:proofErr w:type="spellStart"/>
      <w:r w:rsidRPr="0007491A">
        <w:rPr>
          <w:rFonts w:eastAsia="MS Mincho"/>
          <w:lang w:val="bg-BG"/>
        </w:rPr>
        <w:t>инф</w:t>
      </w:r>
      <w:proofErr w:type="spellEnd"/>
      <w:r w:rsidRPr="0007491A">
        <w:rPr>
          <w:rFonts w:eastAsia="MS Mincho"/>
          <w:lang w:val="bg-BG"/>
        </w:rPr>
        <w:t>. система</w:t>
      </w:r>
    </w:p>
    <w:p w:rsidR="004E7B4A" w:rsidRPr="0007491A" w:rsidRDefault="004E7B4A" w:rsidP="004E7B4A">
      <w:pPr>
        <w:pStyle w:val="PlainText"/>
        <w:rPr>
          <w:rFonts w:eastAsia="MS Mincho"/>
          <w:lang w:val="bg-BG"/>
        </w:rPr>
      </w:pPr>
      <w:r w:rsidRPr="0007491A">
        <w:rPr>
          <w:rFonts w:eastAsia="MS Mincho"/>
          <w:lang w:val="bg-BG"/>
        </w:rPr>
        <w:t>class klasInfo{</w:t>
      </w:r>
    </w:p>
    <w:p w:rsidR="004E7B4A" w:rsidRPr="0007491A" w:rsidRDefault="004E7B4A" w:rsidP="004E7B4A">
      <w:pPr>
        <w:pStyle w:val="PlainText"/>
        <w:rPr>
          <w:rFonts w:eastAsia="MS Mincho"/>
          <w:lang w:val="bg-BG"/>
        </w:rPr>
      </w:pPr>
      <w:r w:rsidRPr="0007491A">
        <w:rPr>
          <w:rFonts w:eastAsia="MS Mincho"/>
          <w:lang w:val="bg-BG"/>
        </w:rPr>
        <w:t xml:space="preserve">  public:</w:t>
      </w:r>
    </w:p>
    <w:p w:rsidR="004E7B4A" w:rsidRPr="0007491A" w:rsidRDefault="004E7B4A" w:rsidP="004E7B4A">
      <w:pPr>
        <w:pStyle w:val="PlainText"/>
        <w:rPr>
          <w:rFonts w:eastAsia="MS Mincho"/>
          <w:lang w:val="bg-BG"/>
        </w:rPr>
      </w:pPr>
      <w:r w:rsidRPr="0007491A">
        <w:rPr>
          <w:rFonts w:eastAsia="MS Mincho"/>
          <w:lang w:val="bg-BG"/>
        </w:rPr>
        <w:tab/>
        <w:t>char ime[51];</w:t>
      </w:r>
    </w:p>
    <w:p w:rsidR="004E7B4A" w:rsidRPr="0007491A" w:rsidRDefault="004E7B4A" w:rsidP="004E7B4A">
      <w:pPr>
        <w:pStyle w:val="PlainText"/>
        <w:rPr>
          <w:rFonts w:eastAsia="MS Mincho"/>
          <w:lang w:val="bg-BG"/>
        </w:rPr>
      </w:pPr>
      <w:r w:rsidRPr="0007491A">
        <w:rPr>
          <w:rFonts w:eastAsia="MS Mincho"/>
          <w:lang w:val="bg-BG"/>
        </w:rPr>
        <w:tab/>
        <w:t>unsigned long tel_nom;</w:t>
      </w:r>
    </w:p>
    <w:p w:rsidR="004E7B4A" w:rsidRPr="0007491A" w:rsidRDefault="004E7B4A" w:rsidP="004E7B4A">
      <w:pPr>
        <w:pStyle w:val="PlainText"/>
        <w:rPr>
          <w:rFonts w:eastAsia="MS Mincho"/>
          <w:lang w:val="bg-BG"/>
        </w:rPr>
      </w:pPr>
      <w:r w:rsidRPr="0007491A">
        <w:rPr>
          <w:rFonts w:eastAsia="MS Mincho"/>
          <w:lang w:val="bg-BG"/>
        </w:rPr>
        <w:tab/>
        <w:t>void getData();</w:t>
      </w:r>
    </w:p>
    <w:p w:rsidR="004E7B4A" w:rsidRPr="0007491A" w:rsidRDefault="004E7B4A" w:rsidP="004E7B4A">
      <w:pPr>
        <w:pStyle w:val="PlainText"/>
        <w:rPr>
          <w:rFonts w:eastAsia="MS Mincho"/>
          <w:lang w:val="bg-BG"/>
        </w:rPr>
      </w:pPr>
      <w:r w:rsidRPr="0007491A">
        <w:rPr>
          <w:rFonts w:eastAsia="MS Mincho"/>
          <w:lang w:val="bg-BG"/>
        </w:rPr>
        <w:tab/>
        <w:t>void display();</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void klasInfo::getData()</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 xml:space="preserve"> cin.sync();</w:t>
      </w:r>
    </w:p>
    <w:p w:rsidR="004E7B4A" w:rsidRPr="0007491A" w:rsidRDefault="004E7B4A" w:rsidP="004E7B4A">
      <w:pPr>
        <w:pStyle w:val="PlainText"/>
        <w:rPr>
          <w:rFonts w:eastAsia="MS Mincho"/>
          <w:lang w:val="bg-BG"/>
        </w:rPr>
      </w:pPr>
      <w:r w:rsidRPr="0007491A">
        <w:rPr>
          <w:rFonts w:eastAsia="MS Mincho"/>
          <w:lang w:val="bg-BG"/>
        </w:rPr>
        <w:t xml:space="preserve"> cout&lt;&lt;"Въведете име: "; cin.getline(ime,50);</w:t>
      </w:r>
    </w:p>
    <w:p w:rsidR="004E7B4A" w:rsidRPr="0007491A" w:rsidRDefault="004E7B4A" w:rsidP="004E7B4A">
      <w:pPr>
        <w:pStyle w:val="PlainText"/>
        <w:rPr>
          <w:rFonts w:eastAsia="MS Mincho"/>
          <w:lang w:val="bg-BG"/>
        </w:rPr>
      </w:pPr>
      <w:r w:rsidRPr="0007491A">
        <w:rPr>
          <w:rFonts w:eastAsia="MS Mincho"/>
          <w:lang w:val="bg-BG"/>
        </w:rPr>
        <w:t xml:space="preserve"> cout&lt;&lt;"Въведете тел. номер: "; cin&gt;&gt;tel_nom;</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void klasInfo::display()</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 xml:space="preserve"> cout&lt;&lt;ime&lt;&lt;' '&lt;&lt;tel_nom&lt;&lt;"  ";</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//Структура, представляваща елемент от списъка</w:t>
      </w:r>
    </w:p>
    <w:p w:rsidR="004E7B4A" w:rsidRPr="0007491A" w:rsidRDefault="004E7B4A" w:rsidP="004E7B4A">
      <w:pPr>
        <w:pStyle w:val="PlainText"/>
        <w:rPr>
          <w:rFonts w:eastAsia="MS Mincho"/>
          <w:lang w:val="bg-BG"/>
        </w:rPr>
      </w:pPr>
      <w:r w:rsidRPr="0007491A">
        <w:rPr>
          <w:rFonts w:eastAsia="MS Mincho"/>
          <w:lang w:val="bg-BG"/>
        </w:rPr>
        <w:t>struct ElemSp{ klasInfo Info; ElemSp *next;};</w:t>
      </w:r>
    </w:p>
    <w:p w:rsidR="004E7B4A" w:rsidRPr="0007491A" w:rsidRDefault="004E7B4A" w:rsidP="004E7B4A">
      <w:pPr>
        <w:pStyle w:val="PlainText"/>
        <w:rPr>
          <w:rFonts w:eastAsia="MS Mincho"/>
          <w:lang w:val="bg-BG"/>
        </w:rPr>
      </w:pPr>
    </w:p>
    <w:p w:rsidR="004E7B4A" w:rsidRPr="0007491A" w:rsidRDefault="004E7B4A" w:rsidP="004E7B4A">
      <w:pPr>
        <w:pStyle w:val="PlainText"/>
        <w:rPr>
          <w:rFonts w:eastAsia="MS Mincho"/>
          <w:lang w:val="bg-BG"/>
        </w:rPr>
      </w:pPr>
      <w:r w:rsidRPr="0007491A">
        <w:rPr>
          <w:rFonts w:eastAsia="MS Mincho"/>
          <w:lang w:val="bg-BG"/>
        </w:rPr>
        <w:t>//Клас на списъците-елементи на масива </w:t>
      </w:r>
    </w:p>
    <w:p w:rsidR="004E7B4A" w:rsidRPr="0007491A" w:rsidRDefault="004E7B4A" w:rsidP="004E7B4A">
      <w:pPr>
        <w:pStyle w:val="PlainText"/>
        <w:rPr>
          <w:rFonts w:eastAsia="MS Mincho"/>
          <w:lang w:val="bg-BG"/>
        </w:rPr>
      </w:pPr>
      <w:r w:rsidRPr="0007491A">
        <w:rPr>
          <w:rFonts w:eastAsia="MS Mincho"/>
          <w:lang w:val="bg-BG"/>
        </w:rPr>
        <w:t>class Spisak {</w:t>
      </w:r>
    </w:p>
    <w:p w:rsidR="004E7B4A" w:rsidRPr="0007491A" w:rsidRDefault="004E7B4A" w:rsidP="004E7B4A">
      <w:pPr>
        <w:pStyle w:val="PlainText"/>
        <w:rPr>
          <w:rFonts w:eastAsia="MS Mincho"/>
          <w:lang w:val="bg-BG"/>
        </w:rPr>
      </w:pPr>
      <w:r w:rsidRPr="0007491A">
        <w:rPr>
          <w:rFonts w:eastAsia="MS Mincho"/>
          <w:lang w:val="bg-BG"/>
        </w:rPr>
        <w:t xml:space="preserve"> public:</w:t>
      </w:r>
    </w:p>
    <w:p w:rsidR="004E7B4A" w:rsidRPr="0007491A" w:rsidRDefault="004E7B4A" w:rsidP="004E7B4A">
      <w:pPr>
        <w:pStyle w:val="PlainText"/>
        <w:rPr>
          <w:rFonts w:eastAsia="MS Mincho"/>
          <w:lang w:val="bg-BG"/>
        </w:rPr>
      </w:pPr>
      <w:r w:rsidRPr="0007491A">
        <w:rPr>
          <w:rFonts w:eastAsia="MS Mincho"/>
          <w:lang w:val="bg-BG"/>
        </w:rPr>
        <w:tab/>
        <w:t>ElemSp *first;</w:t>
      </w:r>
      <w:r w:rsidRPr="0007491A">
        <w:rPr>
          <w:rFonts w:eastAsia="MS Mincho"/>
          <w:lang w:val="bg-BG"/>
        </w:rPr>
        <w:tab/>
      </w:r>
      <w:r w:rsidRPr="0007491A">
        <w:rPr>
          <w:rFonts w:eastAsia="MS Mincho"/>
          <w:lang w:val="bg-BG"/>
        </w:rPr>
        <w:tab/>
        <w:t xml:space="preserve"> //Указател към списък</w:t>
      </w:r>
    </w:p>
    <w:p w:rsidR="004E7B4A" w:rsidRPr="0007491A" w:rsidRDefault="004E7B4A" w:rsidP="004E7B4A">
      <w:pPr>
        <w:pStyle w:val="PlainText"/>
        <w:rPr>
          <w:rFonts w:eastAsia="MS Mincho"/>
          <w:lang w:val="bg-BG"/>
        </w:rPr>
      </w:pPr>
      <w:r w:rsidRPr="0007491A">
        <w:rPr>
          <w:rFonts w:eastAsia="MS Mincho"/>
          <w:lang w:val="bg-BG"/>
        </w:rPr>
        <w:tab/>
        <w:t>Spisak() { first=0; }//Конструктор, инициализиращ списък</w:t>
      </w:r>
    </w:p>
    <w:p w:rsidR="004E7B4A" w:rsidRPr="0007491A" w:rsidRDefault="004E7B4A" w:rsidP="004E7B4A">
      <w:pPr>
        <w:pStyle w:val="PlainText"/>
        <w:rPr>
          <w:rFonts w:eastAsia="MS Mincho"/>
          <w:lang w:val="bg-BG"/>
        </w:rPr>
      </w:pPr>
      <w:r w:rsidRPr="0007491A">
        <w:rPr>
          <w:rFonts w:eastAsia="MS Mincho"/>
          <w:lang w:val="bg-BG"/>
        </w:rPr>
        <w:tab/>
        <w:t>~Spisak();</w:t>
      </w:r>
    </w:p>
    <w:p w:rsidR="004E7B4A" w:rsidRPr="0007491A" w:rsidRDefault="004E7B4A" w:rsidP="004E7B4A">
      <w:pPr>
        <w:pStyle w:val="PlainText"/>
        <w:rPr>
          <w:rFonts w:eastAsia="MS Mincho"/>
          <w:lang w:val="bg-BG"/>
        </w:rPr>
      </w:pPr>
      <w:r w:rsidRPr="0007491A">
        <w:rPr>
          <w:rFonts w:eastAsia="MS Mincho"/>
          <w:lang w:val="bg-BG"/>
        </w:rPr>
        <w:tab/>
        <w:t>void DobElSp(klasInfo &amp;info);</w:t>
      </w:r>
    </w:p>
    <w:p w:rsidR="004E7B4A" w:rsidRPr="0007491A" w:rsidRDefault="004E7B4A" w:rsidP="004E7B4A">
      <w:pPr>
        <w:pStyle w:val="PlainText"/>
        <w:rPr>
          <w:rFonts w:eastAsia="MS Mincho"/>
          <w:lang w:val="bg-BG"/>
        </w:rPr>
      </w:pPr>
      <w:r w:rsidRPr="0007491A">
        <w:rPr>
          <w:rFonts w:eastAsia="MS Mincho"/>
          <w:lang w:val="bg-BG"/>
        </w:rPr>
        <w:tab/>
        <w:t>void IztrElSp( char im[]);</w:t>
      </w:r>
    </w:p>
    <w:p w:rsidR="004E7B4A" w:rsidRPr="0007491A" w:rsidRDefault="004E7B4A" w:rsidP="004E7B4A">
      <w:pPr>
        <w:pStyle w:val="PlainText"/>
        <w:rPr>
          <w:rFonts w:eastAsia="MS Mincho"/>
          <w:lang w:val="bg-BG"/>
        </w:rPr>
      </w:pPr>
      <w:r w:rsidRPr="0007491A">
        <w:rPr>
          <w:rFonts w:eastAsia="MS Mincho"/>
          <w:lang w:val="bg-BG"/>
        </w:rPr>
        <w:tab/>
        <w:t>ElemSp *TrsElSp(char im[]);</w:t>
      </w:r>
    </w:p>
    <w:p w:rsidR="004E7B4A" w:rsidRPr="0007491A" w:rsidRDefault="004E7B4A" w:rsidP="004E7B4A">
      <w:pPr>
        <w:pStyle w:val="PlainText"/>
        <w:rPr>
          <w:rFonts w:eastAsia="MS Mincho"/>
          <w:lang w:val="bg-BG"/>
        </w:rPr>
      </w:pPr>
      <w:r w:rsidRPr="0007491A">
        <w:rPr>
          <w:rFonts w:eastAsia="MS Mincho"/>
          <w:lang w:val="bg-BG"/>
        </w:rPr>
        <w:tab/>
        <w:t>void PrintSp();</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w:t>
      </w:r>
      <w:proofErr w:type="spellStart"/>
      <w:r w:rsidRPr="0007491A">
        <w:rPr>
          <w:rFonts w:eastAsia="MS Mincho"/>
          <w:lang w:val="bg-BG"/>
        </w:rPr>
        <w:t>Деструктор</w:t>
      </w:r>
      <w:proofErr w:type="spellEnd"/>
      <w:r w:rsidRPr="0007491A">
        <w:rPr>
          <w:rFonts w:eastAsia="MS Mincho"/>
          <w:lang w:val="bg-BG"/>
        </w:rPr>
        <w:t>, изтриващ списък-елемент на масива</w:t>
      </w:r>
    </w:p>
    <w:p w:rsidR="004E7B4A" w:rsidRPr="0007491A" w:rsidRDefault="004E7B4A" w:rsidP="004E7B4A">
      <w:pPr>
        <w:pStyle w:val="PlainText"/>
        <w:rPr>
          <w:rFonts w:eastAsia="MS Mincho"/>
          <w:lang w:val="bg-BG"/>
        </w:rPr>
      </w:pPr>
      <w:r w:rsidRPr="0007491A">
        <w:rPr>
          <w:rFonts w:eastAsia="MS Mincho"/>
          <w:lang w:val="bg-BG"/>
        </w:rPr>
        <w:t>Spisak::~Spisak()</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ab/>
        <w:t>ElemSp *q;</w:t>
      </w:r>
    </w:p>
    <w:p w:rsidR="004E7B4A" w:rsidRPr="0007491A" w:rsidRDefault="004E7B4A" w:rsidP="004E7B4A">
      <w:pPr>
        <w:pStyle w:val="PlainText"/>
        <w:rPr>
          <w:rFonts w:eastAsia="MS Mincho"/>
          <w:lang w:val="bg-BG"/>
        </w:rPr>
      </w:pPr>
      <w:r w:rsidRPr="0007491A">
        <w:rPr>
          <w:rFonts w:eastAsia="MS Mincho"/>
          <w:lang w:val="bg-BG"/>
        </w:rPr>
        <w:tab/>
        <w:t>while (first){</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q=first; first=first-&gt;next; delete q;</w:t>
      </w:r>
    </w:p>
    <w:p w:rsidR="004E7B4A" w:rsidRPr="0007491A" w:rsidRDefault="004E7B4A" w:rsidP="004E7B4A">
      <w:pPr>
        <w:pStyle w:val="PlainText"/>
        <w:rPr>
          <w:rFonts w:eastAsia="MS Mincho"/>
          <w:lang w:val="bg-BG"/>
        </w:rPr>
      </w:pPr>
      <w:r w:rsidRPr="0007491A">
        <w:rPr>
          <w:rFonts w:eastAsia="MS Mincho"/>
          <w:lang w:val="bg-BG"/>
        </w:rPr>
        <w:tab/>
        <w:t>}</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//Член-функция за изтриване на елемент от списъка</w:t>
      </w:r>
    </w:p>
    <w:p w:rsidR="004E7B4A" w:rsidRPr="0007491A" w:rsidRDefault="004E7B4A" w:rsidP="004E7B4A">
      <w:pPr>
        <w:pStyle w:val="PlainText"/>
        <w:rPr>
          <w:rFonts w:eastAsia="MS Mincho"/>
          <w:lang w:val="bg-BG"/>
        </w:rPr>
      </w:pPr>
      <w:r w:rsidRPr="0007491A">
        <w:rPr>
          <w:rFonts w:eastAsia="MS Mincho"/>
          <w:lang w:val="bg-BG"/>
        </w:rPr>
        <w:t>void Spisak::IztrElSp(char im[])</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ab/>
        <w:t>ElemSp *p=first, *q;</w:t>
      </w:r>
    </w:p>
    <w:p w:rsidR="004E7B4A" w:rsidRPr="0007491A" w:rsidRDefault="004E7B4A" w:rsidP="004E7B4A">
      <w:pPr>
        <w:pStyle w:val="PlainText"/>
        <w:rPr>
          <w:rFonts w:eastAsia="MS Mincho"/>
          <w:lang w:val="bg-BG"/>
        </w:rPr>
      </w:pPr>
      <w:r w:rsidRPr="0007491A">
        <w:rPr>
          <w:rFonts w:eastAsia="MS Mincho"/>
          <w:lang w:val="bg-BG"/>
        </w:rPr>
        <w:tab/>
        <w:t>if (p==0) return;//Списъкът е празен</w:t>
      </w:r>
    </w:p>
    <w:p w:rsidR="004E7B4A" w:rsidRPr="0007491A" w:rsidRDefault="004E7B4A" w:rsidP="004E7B4A">
      <w:pPr>
        <w:pStyle w:val="PlainText"/>
        <w:rPr>
          <w:rFonts w:eastAsia="MS Mincho"/>
          <w:lang w:val="bg-BG"/>
        </w:rPr>
      </w:pPr>
      <w:r w:rsidRPr="0007491A">
        <w:rPr>
          <w:rFonts w:eastAsia="MS Mincho"/>
          <w:lang w:val="bg-BG"/>
        </w:rPr>
        <w:tab/>
        <w:t>if (strcmp(p-&gt;Info.ime, im) == 0)</w:t>
      </w:r>
    </w:p>
    <w:p w:rsidR="004E7B4A" w:rsidRPr="0007491A" w:rsidRDefault="004E7B4A" w:rsidP="004E7B4A">
      <w:pPr>
        <w:pStyle w:val="PlainText"/>
        <w:rPr>
          <w:rFonts w:eastAsia="MS Mincho"/>
          <w:lang w:val="bg-BG"/>
        </w:rPr>
      </w:pPr>
      <w:r w:rsidRPr="0007491A">
        <w:rPr>
          <w:rFonts w:eastAsia="MS Mincho"/>
          <w:lang w:val="bg-BG"/>
        </w:rPr>
        <w:tab/>
        <w:t>{//Изтриваме първия елемент от списъка </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first = p-&gt;next;</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delete p;</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return;</w:t>
      </w:r>
    </w:p>
    <w:p w:rsidR="004E7B4A" w:rsidRPr="0007491A" w:rsidRDefault="004E7B4A" w:rsidP="004E7B4A">
      <w:pPr>
        <w:pStyle w:val="PlainText"/>
        <w:rPr>
          <w:rFonts w:eastAsia="MS Mincho"/>
          <w:lang w:val="bg-BG"/>
        </w:rPr>
      </w:pPr>
      <w:r w:rsidRPr="0007491A">
        <w:rPr>
          <w:rFonts w:eastAsia="MS Mincho"/>
          <w:lang w:val="bg-BG"/>
        </w:rPr>
        <w:tab/>
        <w:t>}</w:t>
      </w:r>
    </w:p>
    <w:p w:rsidR="004E7B4A" w:rsidRPr="0007491A" w:rsidRDefault="004E7B4A" w:rsidP="004E7B4A">
      <w:pPr>
        <w:pStyle w:val="PlainText"/>
        <w:rPr>
          <w:rFonts w:eastAsia="MS Mincho"/>
          <w:lang w:val="bg-BG"/>
        </w:rPr>
      </w:pPr>
      <w:r w:rsidRPr="0007491A">
        <w:rPr>
          <w:rFonts w:eastAsia="MS Mincho"/>
          <w:lang w:val="bg-BG"/>
        </w:rPr>
        <w:tab/>
        <w:t>for (;;) {// Търсим в списъка елемента за изтриване</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q=p-&gt;next;</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if (q==0) break;</w:t>
      </w:r>
      <w:r w:rsidRPr="0007491A">
        <w:rPr>
          <w:rFonts w:eastAsia="MS Mincho"/>
          <w:lang w:val="bg-BG"/>
        </w:rPr>
        <w:tab/>
        <w:t>//Не е намерен</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if (strcmp(q-&gt;Info.ime, im)==0){</w:t>
      </w:r>
    </w:p>
    <w:p w:rsidR="004E7B4A" w:rsidRPr="0007491A" w:rsidRDefault="004E7B4A" w:rsidP="004E7B4A">
      <w:pPr>
        <w:pStyle w:val="PlainText"/>
        <w:rPr>
          <w:rFonts w:eastAsia="MS Mincho"/>
          <w:lang w:val="bg-BG"/>
        </w:rPr>
      </w:pPr>
      <w:r w:rsidRPr="0007491A">
        <w:rPr>
          <w:rFonts w:eastAsia="MS Mincho"/>
          <w:lang w:val="bg-BG"/>
        </w:rPr>
        <w:tab/>
        <w:t xml:space="preserve"> p-&gt;next=q-&gt;next;</w:t>
      </w:r>
    </w:p>
    <w:p w:rsidR="004E7B4A" w:rsidRPr="0007491A" w:rsidRDefault="004E7B4A" w:rsidP="004E7B4A">
      <w:pPr>
        <w:pStyle w:val="PlainText"/>
        <w:rPr>
          <w:rFonts w:eastAsia="MS Mincho"/>
          <w:lang w:val="bg-BG"/>
        </w:rPr>
      </w:pPr>
      <w:r w:rsidRPr="0007491A">
        <w:rPr>
          <w:rFonts w:eastAsia="MS Mincho"/>
          <w:lang w:val="bg-BG"/>
        </w:rPr>
        <w:tab/>
        <w:t xml:space="preserve"> delete q;</w:t>
      </w:r>
    </w:p>
    <w:p w:rsidR="004E7B4A" w:rsidRPr="0007491A" w:rsidRDefault="004E7B4A" w:rsidP="004E7B4A">
      <w:pPr>
        <w:pStyle w:val="PlainText"/>
        <w:rPr>
          <w:rFonts w:eastAsia="MS Mincho"/>
          <w:lang w:val="bg-BG"/>
        </w:rPr>
      </w:pPr>
      <w:r w:rsidRPr="0007491A">
        <w:rPr>
          <w:rFonts w:eastAsia="MS Mincho"/>
          <w:lang w:val="bg-BG"/>
        </w:rPr>
        <w:tab/>
        <w:t xml:space="preserve"> return;</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p=q;</w:t>
      </w:r>
    </w:p>
    <w:p w:rsidR="004E7B4A" w:rsidRPr="0007491A" w:rsidRDefault="004E7B4A" w:rsidP="004E7B4A">
      <w:pPr>
        <w:pStyle w:val="PlainText"/>
        <w:rPr>
          <w:rFonts w:eastAsia="MS Mincho"/>
          <w:lang w:val="bg-BG"/>
        </w:rPr>
      </w:pPr>
      <w:r w:rsidRPr="0007491A">
        <w:rPr>
          <w:rFonts w:eastAsia="MS Mincho"/>
          <w:lang w:val="bg-BG"/>
        </w:rPr>
        <w:tab/>
        <w:t>}</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//Член-функция за включване на елемент към списъка </w:t>
      </w:r>
    </w:p>
    <w:p w:rsidR="004E7B4A" w:rsidRPr="0007491A" w:rsidRDefault="004E7B4A" w:rsidP="004E7B4A">
      <w:pPr>
        <w:pStyle w:val="PlainText"/>
        <w:rPr>
          <w:rFonts w:eastAsia="MS Mincho"/>
          <w:lang w:val="bg-BG"/>
        </w:rPr>
      </w:pPr>
      <w:r w:rsidRPr="0007491A">
        <w:rPr>
          <w:rFonts w:eastAsia="MS Mincho"/>
          <w:lang w:val="bg-BG"/>
        </w:rPr>
        <w:t>void Spisak::DobElSp(klasInfo &amp;info)</w:t>
      </w:r>
    </w:p>
    <w:p w:rsidR="004E7B4A" w:rsidRPr="0007491A" w:rsidRDefault="004E7B4A" w:rsidP="004E7B4A">
      <w:pPr>
        <w:pStyle w:val="PlainText"/>
        <w:rPr>
          <w:rFonts w:eastAsia="MS Mincho"/>
          <w:lang w:val="bg-BG"/>
        </w:rPr>
      </w:pPr>
      <w:r w:rsidRPr="0007491A">
        <w:rPr>
          <w:rFonts w:eastAsia="MS Mincho"/>
          <w:lang w:val="bg-BG"/>
        </w:rPr>
        <w:lastRenderedPageBreak/>
        <w:t xml:space="preserve"> {</w:t>
      </w:r>
    </w:p>
    <w:p w:rsidR="004E7B4A" w:rsidRPr="0007491A" w:rsidRDefault="004E7B4A" w:rsidP="004E7B4A">
      <w:pPr>
        <w:pStyle w:val="PlainText"/>
        <w:rPr>
          <w:rFonts w:eastAsia="MS Mincho"/>
          <w:lang w:val="bg-BG"/>
        </w:rPr>
      </w:pPr>
      <w:r w:rsidRPr="0007491A">
        <w:rPr>
          <w:rFonts w:eastAsia="MS Mincho"/>
          <w:lang w:val="bg-BG"/>
        </w:rPr>
        <w:tab/>
        <w:t>ElemSp *p=new ElemSp;</w:t>
      </w:r>
    </w:p>
    <w:p w:rsidR="004E7B4A" w:rsidRPr="0007491A" w:rsidRDefault="004E7B4A" w:rsidP="004E7B4A">
      <w:pPr>
        <w:pStyle w:val="PlainText"/>
        <w:rPr>
          <w:rFonts w:eastAsia="MS Mincho"/>
          <w:lang w:val="bg-BG"/>
        </w:rPr>
      </w:pPr>
      <w:r w:rsidRPr="0007491A">
        <w:rPr>
          <w:rFonts w:eastAsia="MS Mincho"/>
          <w:lang w:val="bg-BG"/>
        </w:rPr>
        <w:tab/>
        <w:t>p-&gt;Info=info;</w:t>
      </w:r>
    </w:p>
    <w:p w:rsidR="004E7B4A" w:rsidRPr="0007491A" w:rsidRDefault="004E7B4A" w:rsidP="004E7B4A">
      <w:pPr>
        <w:pStyle w:val="PlainText"/>
        <w:rPr>
          <w:rFonts w:eastAsia="MS Mincho"/>
          <w:lang w:val="bg-BG"/>
        </w:rPr>
      </w:pPr>
      <w:r w:rsidRPr="0007491A">
        <w:rPr>
          <w:rFonts w:eastAsia="MS Mincho"/>
          <w:lang w:val="bg-BG"/>
        </w:rPr>
        <w:tab/>
        <w:t>p-&gt;next=first; first=p;</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p>
    <w:p w:rsidR="004E7B4A" w:rsidRPr="0007491A" w:rsidRDefault="004E7B4A" w:rsidP="004E7B4A">
      <w:pPr>
        <w:pStyle w:val="PlainText"/>
        <w:rPr>
          <w:rFonts w:eastAsia="MS Mincho"/>
          <w:lang w:val="bg-BG"/>
        </w:rPr>
      </w:pPr>
      <w:r w:rsidRPr="0007491A">
        <w:rPr>
          <w:rFonts w:eastAsia="MS Mincho"/>
          <w:lang w:val="bg-BG"/>
        </w:rPr>
        <w:t>//Член-функция за намиране елемент от списъка, съдържащ зададено име</w:t>
      </w:r>
    </w:p>
    <w:p w:rsidR="004E7B4A" w:rsidRPr="0007491A" w:rsidRDefault="004E7B4A" w:rsidP="004E7B4A">
      <w:pPr>
        <w:pStyle w:val="PlainText"/>
        <w:rPr>
          <w:rFonts w:eastAsia="MS Mincho"/>
          <w:lang w:val="bg-BG"/>
        </w:rPr>
      </w:pPr>
      <w:r w:rsidRPr="0007491A">
        <w:rPr>
          <w:rFonts w:eastAsia="MS Mincho"/>
          <w:lang w:val="bg-BG"/>
        </w:rPr>
        <w:t>ElemSp *Spisak::TrsElSp(char im[])</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ab/>
        <w:t>ElemSp *p=first;</w:t>
      </w:r>
    </w:p>
    <w:p w:rsidR="004E7B4A" w:rsidRPr="0007491A" w:rsidRDefault="004E7B4A" w:rsidP="004E7B4A">
      <w:pPr>
        <w:pStyle w:val="PlainText"/>
        <w:rPr>
          <w:rFonts w:eastAsia="MS Mincho"/>
          <w:lang w:val="bg-BG"/>
        </w:rPr>
      </w:pPr>
      <w:r w:rsidRPr="0007491A">
        <w:rPr>
          <w:rFonts w:eastAsia="MS Mincho"/>
          <w:lang w:val="bg-BG"/>
        </w:rPr>
        <w:tab/>
        <w:t>while (p &amp;&amp; strcmp(p-&gt;Info.ime, im) != 0) p=p-&gt;next;</w:t>
      </w:r>
    </w:p>
    <w:p w:rsidR="004E7B4A" w:rsidRPr="0007491A" w:rsidRDefault="004E7B4A" w:rsidP="004E7B4A">
      <w:pPr>
        <w:pStyle w:val="PlainText"/>
        <w:rPr>
          <w:rFonts w:eastAsia="MS Mincho"/>
          <w:lang w:val="bg-BG"/>
        </w:rPr>
      </w:pPr>
      <w:r w:rsidRPr="0007491A">
        <w:rPr>
          <w:rFonts w:eastAsia="MS Mincho"/>
          <w:lang w:val="bg-BG"/>
        </w:rPr>
        <w:tab/>
        <w:t>return p;</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//Член-функция за извеждане на екрана данните в един списък</w:t>
      </w:r>
    </w:p>
    <w:p w:rsidR="004E7B4A" w:rsidRPr="0007491A" w:rsidRDefault="004E7B4A" w:rsidP="004E7B4A">
      <w:pPr>
        <w:pStyle w:val="PlainText"/>
        <w:rPr>
          <w:rFonts w:eastAsia="MS Mincho"/>
          <w:lang w:val="bg-BG"/>
        </w:rPr>
      </w:pPr>
      <w:r w:rsidRPr="0007491A">
        <w:rPr>
          <w:rFonts w:eastAsia="MS Mincho"/>
          <w:lang w:val="bg-BG"/>
        </w:rPr>
        <w:t>void Spisak::PrintSp()</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ab/>
        <w:t>if (first==0) {cout&lt;&lt;"Списъкът е празен.\n"; return;}</w:t>
      </w:r>
    </w:p>
    <w:p w:rsidR="004E7B4A" w:rsidRPr="0007491A" w:rsidRDefault="004E7B4A" w:rsidP="004E7B4A">
      <w:pPr>
        <w:pStyle w:val="PlainText"/>
        <w:rPr>
          <w:rFonts w:eastAsia="MS Mincho"/>
          <w:lang w:val="bg-BG"/>
        </w:rPr>
      </w:pPr>
      <w:r w:rsidRPr="0007491A">
        <w:rPr>
          <w:rFonts w:eastAsia="MS Mincho"/>
          <w:lang w:val="bg-BG"/>
        </w:rPr>
        <w:tab/>
        <w:t>ElemSp *p=first;</w:t>
      </w:r>
    </w:p>
    <w:p w:rsidR="004E7B4A" w:rsidRPr="0007491A" w:rsidRDefault="004E7B4A" w:rsidP="004E7B4A">
      <w:pPr>
        <w:pStyle w:val="PlainText"/>
        <w:rPr>
          <w:rFonts w:eastAsia="MS Mincho"/>
          <w:lang w:val="bg-BG"/>
        </w:rPr>
      </w:pPr>
      <w:r w:rsidRPr="0007491A">
        <w:rPr>
          <w:rFonts w:eastAsia="MS Mincho"/>
          <w:lang w:val="bg-BG"/>
        </w:rPr>
        <w:tab/>
        <w:t>while (p) {</w:t>
      </w:r>
    </w:p>
    <w:p w:rsidR="004E7B4A" w:rsidRPr="0007491A" w:rsidRDefault="004E7B4A" w:rsidP="004E7B4A">
      <w:pPr>
        <w:pStyle w:val="PlainText"/>
        <w:rPr>
          <w:rFonts w:eastAsia="MS Mincho"/>
          <w:lang w:val="bg-BG"/>
        </w:rPr>
      </w:pPr>
      <w:r w:rsidRPr="0007491A">
        <w:rPr>
          <w:rFonts w:eastAsia="MS Mincho"/>
          <w:lang w:val="bg-BG"/>
        </w:rPr>
        <w:tab/>
        <w:t xml:space="preserve">  p-&gt;Info.display();</w:t>
      </w:r>
    </w:p>
    <w:p w:rsidR="004E7B4A" w:rsidRPr="0007491A" w:rsidRDefault="004E7B4A" w:rsidP="004E7B4A">
      <w:pPr>
        <w:pStyle w:val="PlainText"/>
        <w:rPr>
          <w:rFonts w:eastAsia="MS Mincho"/>
          <w:lang w:val="bg-BG"/>
        </w:rPr>
      </w:pPr>
      <w:r w:rsidRPr="0007491A">
        <w:rPr>
          <w:rFonts w:eastAsia="MS Mincho"/>
          <w:lang w:val="bg-BG"/>
        </w:rPr>
        <w:tab/>
        <w:t xml:space="preserve">  p=p-&gt;next;</w:t>
      </w:r>
    </w:p>
    <w:p w:rsidR="004E7B4A" w:rsidRPr="0007491A" w:rsidRDefault="004E7B4A" w:rsidP="004E7B4A">
      <w:pPr>
        <w:pStyle w:val="PlainText"/>
        <w:rPr>
          <w:rFonts w:eastAsia="MS Mincho"/>
          <w:lang w:val="bg-BG"/>
        </w:rPr>
      </w:pPr>
      <w:r w:rsidRPr="0007491A">
        <w:rPr>
          <w:rFonts w:eastAsia="MS Mincho"/>
          <w:lang w:val="bg-BG"/>
        </w:rPr>
        <w:tab/>
        <w:t>}</w:t>
      </w:r>
    </w:p>
    <w:p w:rsidR="004E7B4A" w:rsidRPr="0007491A" w:rsidRDefault="004E7B4A" w:rsidP="004E7B4A">
      <w:pPr>
        <w:pStyle w:val="PlainText"/>
        <w:rPr>
          <w:rFonts w:eastAsia="MS Mincho"/>
          <w:lang w:val="bg-BG"/>
        </w:rPr>
      </w:pPr>
      <w:r w:rsidRPr="0007491A">
        <w:rPr>
          <w:rFonts w:eastAsia="MS Mincho"/>
          <w:lang w:val="bg-BG"/>
        </w:rPr>
        <w:tab/>
        <w:t>cout&lt;&lt;endl;</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p>
    <w:p w:rsidR="004E7B4A" w:rsidRPr="0007491A" w:rsidRDefault="004E7B4A" w:rsidP="004E7B4A">
      <w:pPr>
        <w:pStyle w:val="PlainText"/>
        <w:rPr>
          <w:rFonts w:eastAsia="MS Mincho"/>
          <w:lang w:val="bg-BG"/>
        </w:rPr>
      </w:pPr>
      <w:r w:rsidRPr="0007491A">
        <w:rPr>
          <w:rFonts w:eastAsia="MS Mincho"/>
          <w:lang w:val="bg-BG"/>
        </w:rPr>
        <w:t>//Клас "Хеш-таблица"</w:t>
      </w:r>
    </w:p>
    <w:p w:rsidR="004E7B4A" w:rsidRPr="0007491A" w:rsidRDefault="004E7B4A" w:rsidP="004E7B4A">
      <w:pPr>
        <w:pStyle w:val="PlainText"/>
        <w:rPr>
          <w:rFonts w:eastAsia="MS Mincho"/>
          <w:lang w:val="bg-BG"/>
        </w:rPr>
      </w:pPr>
      <w:r w:rsidRPr="0007491A">
        <w:rPr>
          <w:rFonts w:eastAsia="MS Mincho"/>
          <w:lang w:val="bg-BG"/>
        </w:rPr>
        <w:t>class HashTabl {</w:t>
      </w:r>
    </w:p>
    <w:p w:rsidR="004E7B4A" w:rsidRPr="0007491A" w:rsidRDefault="004E7B4A" w:rsidP="004E7B4A">
      <w:pPr>
        <w:pStyle w:val="PlainText"/>
        <w:rPr>
          <w:rFonts w:eastAsia="MS Mincho"/>
          <w:lang w:val="bg-BG"/>
        </w:rPr>
      </w:pPr>
      <w:r w:rsidRPr="0007491A">
        <w:rPr>
          <w:rFonts w:eastAsia="MS Mincho"/>
          <w:lang w:val="bg-BG"/>
        </w:rPr>
        <w:tab/>
        <w:t>unsigned n;   //Максимален размер на хеш-таблицата </w:t>
      </w:r>
    </w:p>
    <w:p w:rsidR="004E7B4A" w:rsidRPr="0007491A" w:rsidRDefault="004E7B4A" w:rsidP="004E7B4A">
      <w:pPr>
        <w:pStyle w:val="PlainText"/>
        <w:rPr>
          <w:rFonts w:eastAsia="MS Mincho"/>
          <w:lang w:val="bg-BG"/>
        </w:rPr>
      </w:pPr>
      <w:r w:rsidRPr="0007491A">
        <w:rPr>
          <w:rFonts w:eastAsia="MS Mincho"/>
          <w:lang w:val="bg-BG"/>
        </w:rPr>
        <w:tab/>
        <w:t>Spisak *MasSp;//Указател към на хеш-таблицата (масива от списъци)</w:t>
      </w:r>
    </w:p>
    <w:p w:rsidR="004E7B4A" w:rsidRPr="0007491A" w:rsidRDefault="004E7B4A" w:rsidP="004E7B4A">
      <w:pPr>
        <w:pStyle w:val="PlainText"/>
        <w:rPr>
          <w:rFonts w:eastAsia="MS Mincho"/>
          <w:lang w:val="bg-BG"/>
        </w:rPr>
      </w:pPr>
      <w:r w:rsidRPr="0007491A">
        <w:rPr>
          <w:rFonts w:eastAsia="MS Mincho"/>
          <w:lang w:val="bg-BG"/>
        </w:rPr>
        <w:t xml:space="preserve"> public:</w:t>
      </w:r>
    </w:p>
    <w:p w:rsidR="004E7B4A" w:rsidRPr="0007491A" w:rsidRDefault="004E7B4A" w:rsidP="004E7B4A">
      <w:pPr>
        <w:pStyle w:val="PlainText"/>
        <w:rPr>
          <w:rFonts w:eastAsia="MS Mincho"/>
          <w:lang w:val="bg-BG"/>
        </w:rPr>
      </w:pPr>
      <w:r w:rsidRPr="0007491A">
        <w:rPr>
          <w:rFonts w:eastAsia="MS Mincho"/>
          <w:lang w:val="bg-BG"/>
        </w:rPr>
        <w:tab/>
        <w:t>HashTabl(unsigned len=1021) //Конструктор, създаващ хеш-таблицата </w:t>
      </w:r>
    </w:p>
    <w:p w:rsidR="004E7B4A" w:rsidRPr="0007491A" w:rsidRDefault="004E7B4A" w:rsidP="004E7B4A">
      <w:pPr>
        <w:pStyle w:val="PlainText"/>
        <w:rPr>
          <w:rFonts w:eastAsia="MS Mincho"/>
          <w:lang w:val="bg-BG"/>
        </w:rPr>
      </w:pPr>
      <w:r w:rsidRPr="0007491A">
        <w:rPr>
          <w:rFonts w:eastAsia="MS Mincho"/>
          <w:lang w:val="bg-BG"/>
        </w:rPr>
        <w:tab/>
        <w:t>{</w:t>
      </w:r>
    </w:p>
    <w:p w:rsidR="004E7B4A" w:rsidRPr="0007491A" w:rsidRDefault="004E7B4A" w:rsidP="004E7B4A">
      <w:pPr>
        <w:pStyle w:val="PlainText"/>
        <w:rPr>
          <w:rFonts w:eastAsia="MS Mincho"/>
          <w:lang w:val="bg-BG"/>
        </w:rPr>
      </w:pPr>
      <w:r w:rsidRPr="0007491A">
        <w:rPr>
          <w:rFonts w:eastAsia="MS Mincho"/>
          <w:lang w:val="bg-BG"/>
        </w:rPr>
        <w:tab/>
        <w:t xml:space="preserve">  n=len; MasSp=new Spisak[n];//Създава динамичния масив MasSp</w:t>
      </w:r>
    </w:p>
    <w:p w:rsidR="004E7B4A" w:rsidRPr="0007491A" w:rsidRDefault="004E7B4A" w:rsidP="004E7B4A">
      <w:pPr>
        <w:pStyle w:val="PlainText"/>
        <w:rPr>
          <w:rFonts w:eastAsia="MS Mincho"/>
          <w:lang w:val="bg-BG"/>
        </w:rPr>
      </w:pPr>
      <w:r w:rsidRPr="0007491A">
        <w:rPr>
          <w:rFonts w:eastAsia="MS Mincho"/>
          <w:lang w:val="bg-BG"/>
        </w:rPr>
        <w:tab/>
        <w:t>}</w:t>
      </w:r>
    </w:p>
    <w:p w:rsidR="004E7B4A" w:rsidRPr="0007491A" w:rsidRDefault="004E7B4A" w:rsidP="004E7B4A">
      <w:pPr>
        <w:pStyle w:val="PlainText"/>
        <w:rPr>
          <w:rFonts w:eastAsia="MS Mincho"/>
          <w:lang w:val="bg-BG"/>
        </w:rPr>
      </w:pPr>
      <w:r w:rsidRPr="0007491A">
        <w:rPr>
          <w:rFonts w:eastAsia="MS Mincho"/>
          <w:lang w:val="bg-BG"/>
        </w:rPr>
        <w:tab/>
        <w:t>~HashTabl(){delete[] MasSp;}</w:t>
      </w:r>
      <w:r w:rsidRPr="0007491A">
        <w:rPr>
          <w:rFonts w:eastAsia="MS Mincho"/>
          <w:lang w:val="bg-BG"/>
        </w:rPr>
        <w:tab/>
        <w:t>//</w:t>
      </w:r>
      <w:proofErr w:type="spellStart"/>
      <w:r w:rsidRPr="0007491A">
        <w:rPr>
          <w:rFonts w:eastAsia="MS Mincho"/>
          <w:lang w:val="bg-BG"/>
        </w:rPr>
        <w:t>Деструктор</w:t>
      </w:r>
      <w:proofErr w:type="spellEnd"/>
      <w:r w:rsidRPr="0007491A">
        <w:rPr>
          <w:rFonts w:eastAsia="MS Mincho"/>
          <w:lang w:val="bg-BG"/>
        </w:rPr>
        <w:t>, изтриващ масива хеш-таблица </w:t>
      </w:r>
    </w:p>
    <w:p w:rsidR="004E7B4A" w:rsidRPr="0007491A" w:rsidRDefault="004E7B4A" w:rsidP="004E7B4A">
      <w:pPr>
        <w:pStyle w:val="PlainText"/>
        <w:rPr>
          <w:rFonts w:eastAsia="MS Mincho"/>
          <w:lang w:val="bg-BG"/>
        </w:rPr>
      </w:pPr>
      <w:r w:rsidRPr="0007491A">
        <w:rPr>
          <w:rFonts w:eastAsia="MS Mincho"/>
          <w:lang w:val="bg-BG"/>
        </w:rPr>
        <w:tab/>
        <w:t>void DobElTab(klasInfo &amp;info);//Член-функция за добавяне елемент към таблицата</w:t>
      </w:r>
    </w:p>
    <w:p w:rsidR="004E7B4A" w:rsidRPr="0007491A" w:rsidRDefault="004E7B4A" w:rsidP="004E7B4A">
      <w:pPr>
        <w:pStyle w:val="PlainText"/>
        <w:rPr>
          <w:rFonts w:eastAsia="MS Mincho"/>
          <w:lang w:val="bg-BG"/>
        </w:rPr>
      </w:pPr>
      <w:r w:rsidRPr="0007491A">
        <w:rPr>
          <w:rFonts w:eastAsia="MS Mincho"/>
          <w:lang w:val="bg-BG"/>
        </w:rPr>
        <w:tab/>
        <w:t xml:space="preserve">ElemSp *TrsElTab(char im[]) </w:t>
      </w:r>
      <w:r w:rsidRPr="0007491A">
        <w:rPr>
          <w:rFonts w:eastAsia="MS Mincho"/>
          <w:lang w:val="bg-BG"/>
        </w:rPr>
        <w:tab/>
        <w:t>//Член-функция за намиране елемент от таблицата</w:t>
      </w:r>
    </w:p>
    <w:p w:rsidR="004E7B4A" w:rsidRPr="0007491A" w:rsidRDefault="004E7B4A" w:rsidP="004E7B4A">
      <w:pPr>
        <w:pStyle w:val="PlainText"/>
        <w:rPr>
          <w:rFonts w:eastAsia="MS Mincho"/>
          <w:lang w:val="bg-BG"/>
        </w:rPr>
      </w:pPr>
      <w:r w:rsidRPr="0007491A">
        <w:rPr>
          <w:rFonts w:eastAsia="MS Mincho"/>
          <w:lang w:val="bg-BG"/>
        </w:rPr>
        <w:tab/>
        <w:t xml:space="preserve"> {</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return MasSp[hash_func(im)].TrsElSp(im);</w:t>
      </w:r>
    </w:p>
    <w:p w:rsidR="004E7B4A" w:rsidRPr="0007491A" w:rsidRDefault="004E7B4A" w:rsidP="004E7B4A">
      <w:pPr>
        <w:pStyle w:val="PlainText"/>
        <w:rPr>
          <w:rFonts w:eastAsia="MS Mincho"/>
          <w:lang w:val="bg-BG"/>
        </w:rPr>
      </w:pPr>
      <w:r w:rsidRPr="0007491A">
        <w:rPr>
          <w:rFonts w:eastAsia="MS Mincho"/>
          <w:lang w:val="bg-BG"/>
        </w:rPr>
        <w:tab/>
        <w:t xml:space="preserve"> }</w:t>
      </w:r>
    </w:p>
    <w:p w:rsidR="004E7B4A" w:rsidRPr="0007491A" w:rsidRDefault="004E7B4A" w:rsidP="004E7B4A">
      <w:pPr>
        <w:pStyle w:val="PlainText"/>
        <w:rPr>
          <w:rFonts w:eastAsia="MS Mincho"/>
          <w:lang w:val="bg-BG"/>
        </w:rPr>
      </w:pPr>
      <w:r w:rsidRPr="0007491A">
        <w:rPr>
          <w:rFonts w:eastAsia="MS Mincho"/>
          <w:lang w:val="bg-BG"/>
        </w:rPr>
        <w:t>//Член-функция за изтриване на елемент от таблицата </w:t>
      </w:r>
    </w:p>
    <w:p w:rsidR="004E7B4A" w:rsidRPr="0007491A" w:rsidRDefault="004E7B4A" w:rsidP="004E7B4A">
      <w:pPr>
        <w:pStyle w:val="PlainText"/>
        <w:rPr>
          <w:rFonts w:eastAsia="MS Mincho"/>
          <w:lang w:val="bg-BG"/>
        </w:rPr>
      </w:pPr>
      <w:r w:rsidRPr="0007491A">
        <w:rPr>
          <w:rFonts w:eastAsia="MS Mincho"/>
          <w:lang w:val="bg-BG"/>
        </w:rPr>
        <w:tab/>
        <w:t>void IztrElTab( char im[])</w:t>
      </w:r>
    </w:p>
    <w:p w:rsidR="004E7B4A" w:rsidRPr="0007491A" w:rsidRDefault="004E7B4A" w:rsidP="004E7B4A">
      <w:pPr>
        <w:pStyle w:val="PlainText"/>
        <w:rPr>
          <w:rFonts w:eastAsia="MS Mincho"/>
          <w:lang w:val="bg-BG"/>
        </w:rPr>
      </w:pPr>
      <w:r w:rsidRPr="0007491A">
        <w:rPr>
          <w:rFonts w:eastAsia="MS Mincho"/>
          <w:lang w:val="bg-BG"/>
        </w:rPr>
        <w:tab/>
        <w:t xml:space="preserve"> {</w:t>
      </w:r>
    </w:p>
    <w:p w:rsidR="004E7B4A" w:rsidRPr="0007491A" w:rsidRDefault="004E7B4A" w:rsidP="004E7B4A">
      <w:pPr>
        <w:pStyle w:val="PlainText"/>
        <w:rPr>
          <w:rFonts w:eastAsia="MS Mincho"/>
          <w:lang w:val="bg-BG"/>
        </w:rPr>
      </w:pPr>
      <w:r w:rsidRPr="0007491A">
        <w:rPr>
          <w:rFonts w:eastAsia="MS Mincho"/>
          <w:lang w:val="bg-BG"/>
        </w:rPr>
        <w:tab/>
        <w:t xml:space="preserve">  MasSp[hash_func(im)].IztrElSp(im);</w:t>
      </w:r>
    </w:p>
    <w:p w:rsidR="004E7B4A" w:rsidRPr="0007491A" w:rsidRDefault="004E7B4A" w:rsidP="004E7B4A">
      <w:pPr>
        <w:pStyle w:val="PlainText"/>
        <w:rPr>
          <w:rFonts w:eastAsia="MS Mincho"/>
          <w:lang w:val="bg-BG"/>
        </w:rPr>
      </w:pPr>
      <w:r w:rsidRPr="0007491A">
        <w:rPr>
          <w:rFonts w:eastAsia="MS Mincho"/>
          <w:lang w:val="bg-BG"/>
        </w:rPr>
        <w:tab/>
        <w:t xml:space="preserve"> }</w:t>
      </w:r>
    </w:p>
    <w:p w:rsidR="004E7B4A" w:rsidRPr="0007491A" w:rsidRDefault="004E7B4A" w:rsidP="004E7B4A">
      <w:pPr>
        <w:pStyle w:val="PlainText"/>
        <w:rPr>
          <w:rFonts w:eastAsia="MS Mincho"/>
          <w:lang w:val="bg-BG"/>
        </w:rPr>
      </w:pPr>
      <w:r w:rsidRPr="0007491A">
        <w:rPr>
          <w:rFonts w:eastAsia="MS Mincho"/>
          <w:lang w:val="bg-BG"/>
        </w:rPr>
        <w:tab/>
        <w:t>void PrintTab();</w:t>
      </w:r>
    </w:p>
    <w:p w:rsidR="004E7B4A" w:rsidRPr="0007491A" w:rsidRDefault="004E7B4A" w:rsidP="004E7B4A">
      <w:pPr>
        <w:pStyle w:val="PlainText"/>
        <w:rPr>
          <w:rFonts w:eastAsia="MS Mincho"/>
          <w:lang w:val="bg-BG"/>
        </w:rPr>
      </w:pPr>
      <w:r w:rsidRPr="0007491A">
        <w:rPr>
          <w:rFonts w:eastAsia="MS Mincho"/>
          <w:lang w:val="bg-BG"/>
        </w:rPr>
        <w:tab/>
        <w:t>unsigned hash_func(char im[]);</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//Член-функция за добавяне на нов абонат към хеш-таблицата</w:t>
      </w:r>
    </w:p>
    <w:p w:rsidR="004E7B4A" w:rsidRPr="0007491A" w:rsidRDefault="004E7B4A" w:rsidP="004E7B4A">
      <w:pPr>
        <w:pStyle w:val="PlainText"/>
        <w:rPr>
          <w:rFonts w:eastAsia="MS Mincho"/>
          <w:lang w:val="bg-BG"/>
        </w:rPr>
      </w:pPr>
      <w:r w:rsidRPr="0007491A">
        <w:rPr>
          <w:rFonts w:eastAsia="MS Mincho"/>
          <w:lang w:val="bg-BG"/>
        </w:rPr>
        <w:t>void HashTabl::DobElTab(klasInfo &amp;info)</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 xml:space="preserve">  MasSp[hash_func(info.ime)].DobElSp(info);</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//Член-функция за извеждане на екрана данните на всички абонати</w:t>
      </w:r>
    </w:p>
    <w:p w:rsidR="004E7B4A" w:rsidRPr="0007491A" w:rsidRDefault="004E7B4A" w:rsidP="004E7B4A">
      <w:pPr>
        <w:pStyle w:val="PlainText"/>
        <w:rPr>
          <w:rFonts w:eastAsia="MS Mincho"/>
          <w:lang w:val="bg-BG"/>
        </w:rPr>
      </w:pPr>
      <w:r w:rsidRPr="0007491A">
        <w:rPr>
          <w:rFonts w:eastAsia="MS Mincho"/>
          <w:lang w:val="bg-BG"/>
        </w:rPr>
        <w:t>void HashTabl::PrintTab()</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 xml:space="preserve"> for (int i=0; i&lt;n; i++) {cout&lt;&lt;i&lt;&lt;" -&gt;  "; MasSp[i].PrintSp();}</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//Хеш-функция</w:t>
      </w:r>
    </w:p>
    <w:p w:rsidR="004E7B4A" w:rsidRPr="0007491A" w:rsidRDefault="004E7B4A" w:rsidP="004E7B4A">
      <w:pPr>
        <w:pStyle w:val="PlainText"/>
        <w:rPr>
          <w:rFonts w:eastAsia="MS Mincho"/>
          <w:lang w:val="bg-BG"/>
        </w:rPr>
      </w:pPr>
      <w:r w:rsidRPr="0007491A">
        <w:rPr>
          <w:rFonts w:eastAsia="MS Mincho"/>
          <w:lang w:val="bg-BG"/>
        </w:rPr>
        <w:t>unsigned HashTabl::hash_func(char im[])</w:t>
      </w:r>
    </w:p>
    <w:p w:rsidR="004E7B4A" w:rsidRPr="0007491A" w:rsidRDefault="004E7B4A" w:rsidP="004E7B4A">
      <w:pPr>
        <w:pStyle w:val="PlainText"/>
        <w:rPr>
          <w:rFonts w:eastAsia="MS Mincho"/>
          <w:lang w:val="bg-BG"/>
        </w:rPr>
      </w:pPr>
      <w:r w:rsidRPr="0007491A">
        <w:rPr>
          <w:rFonts w:eastAsia="MS Mincho"/>
          <w:lang w:val="bg-BG"/>
        </w:rPr>
        <w:t>{  unsigned sum = 0;</w:t>
      </w:r>
    </w:p>
    <w:p w:rsidR="004E7B4A" w:rsidRPr="0007491A" w:rsidRDefault="004E7B4A" w:rsidP="004E7B4A">
      <w:pPr>
        <w:pStyle w:val="PlainText"/>
        <w:rPr>
          <w:rFonts w:eastAsia="MS Mincho"/>
          <w:lang w:val="bg-BG"/>
        </w:rPr>
      </w:pPr>
      <w:r w:rsidRPr="0007491A">
        <w:rPr>
          <w:rFonts w:eastAsia="MS Mincho"/>
          <w:lang w:val="bg-BG"/>
        </w:rPr>
        <w:tab/>
        <w:t>for (int i=0; im[i]; i++) sum+=(i+1)*im[i];</w:t>
      </w:r>
    </w:p>
    <w:p w:rsidR="004E7B4A" w:rsidRPr="0007491A" w:rsidRDefault="004E7B4A" w:rsidP="004E7B4A">
      <w:pPr>
        <w:pStyle w:val="PlainText"/>
        <w:rPr>
          <w:rFonts w:eastAsia="MS Mincho"/>
          <w:lang w:val="bg-BG"/>
        </w:rPr>
      </w:pPr>
      <w:r w:rsidRPr="0007491A">
        <w:rPr>
          <w:rFonts w:eastAsia="MS Mincho"/>
          <w:lang w:val="bg-BG"/>
        </w:rPr>
        <w:tab/>
        <w:t>return sum % n;</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p>
    <w:p w:rsidR="004E7B4A" w:rsidRDefault="004E7B4A" w:rsidP="004E7B4A">
      <w:pPr>
        <w:widowControl w:val="0"/>
        <w:tabs>
          <w:tab w:val="left" w:pos="288"/>
          <w:tab w:val="left" w:pos="432"/>
          <w:tab w:val="left" w:pos="1584"/>
        </w:tabs>
        <w:spacing w:before="120" w:after="120"/>
        <w:rPr>
          <w:rFonts w:ascii="Arial" w:hAnsi="Arial"/>
          <w:i/>
        </w:rPr>
      </w:pPr>
      <w:r>
        <w:rPr>
          <w:rFonts w:ascii="Arial" w:hAnsi="Arial"/>
          <w:i/>
        </w:rPr>
        <w:lastRenderedPageBreak/>
        <w:t>Файл “hash1ap.cpp” от програма телефонен указател</w:t>
      </w:r>
    </w:p>
    <w:p w:rsidR="004E7B4A" w:rsidRPr="0007491A" w:rsidRDefault="004E7B4A" w:rsidP="004E7B4A">
      <w:pPr>
        <w:pStyle w:val="PlainText"/>
        <w:rPr>
          <w:rFonts w:eastAsia="MS Mincho"/>
          <w:lang w:val="bg-BG"/>
        </w:rPr>
      </w:pPr>
      <w:r w:rsidRPr="0007491A">
        <w:rPr>
          <w:rFonts w:eastAsia="MS Mincho"/>
          <w:lang w:val="bg-BG"/>
        </w:rPr>
        <w:t>#include &lt;iostream.h&gt;</w:t>
      </w:r>
    </w:p>
    <w:p w:rsidR="004E7B4A" w:rsidRPr="0007491A" w:rsidRDefault="004E7B4A" w:rsidP="004E7B4A">
      <w:pPr>
        <w:pStyle w:val="PlainText"/>
        <w:rPr>
          <w:rFonts w:eastAsia="MS Mincho"/>
          <w:lang w:val="bg-BG"/>
        </w:rPr>
      </w:pPr>
      <w:r w:rsidRPr="0007491A">
        <w:rPr>
          <w:rFonts w:eastAsia="MS Mincho"/>
          <w:lang w:val="bg-BG"/>
        </w:rPr>
        <w:t>#include &lt;iomanip.h&gt;</w:t>
      </w:r>
    </w:p>
    <w:p w:rsidR="004E7B4A" w:rsidRPr="0007491A" w:rsidRDefault="004E7B4A" w:rsidP="004E7B4A">
      <w:pPr>
        <w:pStyle w:val="PlainText"/>
        <w:rPr>
          <w:rFonts w:eastAsia="MS Mincho"/>
          <w:lang w:val="bg-BG"/>
        </w:rPr>
      </w:pPr>
      <w:r w:rsidRPr="0007491A">
        <w:rPr>
          <w:rFonts w:eastAsia="MS Mincho"/>
          <w:lang w:val="bg-BG"/>
        </w:rPr>
        <w:t>#include &lt;conio.h&gt;</w:t>
      </w:r>
    </w:p>
    <w:p w:rsidR="004E7B4A" w:rsidRPr="0007491A" w:rsidRDefault="004E7B4A" w:rsidP="004E7B4A">
      <w:pPr>
        <w:pStyle w:val="PlainText"/>
        <w:rPr>
          <w:rFonts w:eastAsia="MS Mincho"/>
          <w:lang w:val="bg-BG"/>
        </w:rPr>
      </w:pPr>
      <w:r w:rsidRPr="0007491A">
        <w:rPr>
          <w:rFonts w:eastAsia="MS Mincho"/>
          <w:lang w:val="bg-BG"/>
        </w:rPr>
        <w:t>#include &lt;string.h&gt;</w:t>
      </w:r>
    </w:p>
    <w:p w:rsidR="004E7B4A" w:rsidRPr="0007491A" w:rsidRDefault="004E7B4A" w:rsidP="004E7B4A">
      <w:pPr>
        <w:pStyle w:val="PlainText"/>
        <w:rPr>
          <w:rFonts w:eastAsia="MS Mincho"/>
          <w:lang w:val="bg-BG"/>
        </w:rPr>
      </w:pPr>
      <w:r w:rsidRPr="0007491A">
        <w:rPr>
          <w:rFonts w:eastAsia="MS Mincho"/>
          <w:lang w:val="bg-BG"/>
        </w:rPr>
        <w:t>#include "hash1.cpp"</w:t>
      </w:r>
    </w:p>
    <w:p w:rsidR="004E7B4A" w:rsidRPr="0007491A" w:rsidRDefault="004E7B4A" w:rsidP="004E7B4A">
      <w:pPr>
        <w:pStyle w:val="PlainText"/>
        <w:rPr>
          <w:rFonts w:eastAsia="MS Mincho"/>
          <w:lang w:val="bg-BG"/>
        </w:rPr>
      </w:pPr>
    </w:p>
    <w:p w:rsidR="004E7B4A" w:rsidRPr="0007491A" w:rsidRDefault="004E7B4A" w:rsidP="004E7B4A">
      <w:pPr>
        <w:pStyle w:val="PlainText"/>
        <w:rPr>
          <w:rFonts w:eastAsia="MS Mincho"/>
          <w:lang w:val="bg-BG"/>
        </w:rPr>
      </w:pPr>
      <w:r w:rsidRPr="0007491A">
        <w:rPr>
          <w:rFonts w:eastAsia="MS Mincho"/>
          <w:lang w:val="bg-BG"/>
        </w:rPr>
        <w:t>void main()</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 xml:space="preserve"> char ImeM[51],//Име на лице, чийто данни търсим</w:t>
      </w:r>
    </w:p>
    <w:p w:rsidR="004E7B4A" w:rsidRPr="0007491A" w:rsidRDefault="004E7B4A" w:rsidP="004E7B4A">
      <w:pPr>
        <w:pStyle w:val="PlainText"/>
        <w:rPr>
          <w:rFonts w:eastAsia="MS Mincho"/>
          <w:lang w:val="bg-BG"/>
        </w:rPr>
      </w:pPr>
      <w:r w:rsidRPr="0007491A">
        <w:rPr>
          <w:rFonts w:eastAsia="MS Mincho"/>
          <w:lang w:val="bg-BG"/>
        </w:rPr>
        <w:tab/>
        <w:t>KodOp;   //Код на операцията, която искаме да се изпълни</w:t>
      </w:r>
    </w:p>
    <w:p w:rsidR="004E7B4A" w:rsidRPr="0007491A" w:rsidRDefault="004E7B4A" w:rsidP="004E7B4A">
      <w:pPr>
        <w:pStyle w:val="PlainText"/>
        <w:rPr>
          <w:rFonts w:eastAsia="MS Mincho"/>
          <w:lang w:val="bg-BG"/>
        </w:rPr>
      </w:pPr>
      <w:r w:rsidRPr="0007491A">
        <w:rPr>
          <w:rFonts w:eastAsia="MS Mincho"/>
          <w:lang w:val="bg-BG"/>
        </w:rPr>
        <w:tab/>
        <w:t>klasInfo InfoM; //Обект, съдържащ данните за едно лице</w:t>
      </w:r>
    </w:p>
    <w:p w:rsidR="004E7B4A" w:rsidRPr="0007491A" w:rsidRDefault="004E7B4A" w:rsidP="004E7B4A">
      <w:pPr>
        <w:pStyle w:val="PlainText"/>
        <w:rPr>
          <w:rFonts w:eastAsia="MS Mincho"/>
          <w:lang w:val="bg-BG"/>
        </w:rPr>
      </w:pPr>
      <w:r w:rsidRPr="0007491A">
        <w:rPr>
          <w:rFonts w:eastAsia="MS Mincho"/>
          <w:lang w:val="bg-BG"/>
        </w:rPr>
        <w:t xml:space="preserve"> unsigned N; ElemSp *p=0;</w:t>
      </w:r>
    </w:p>
    <w:p w:rsidR="004E7B4A" w:rsidRPr="0007491A" w:rsidRDefault="004E7B4A" w:rsidP="004E7B4A">
      <w:pPr>
        <w:pStyle w:val="PlainText"/>
        <w:rPr>
          <w:rFonts w:eastAsia="MS Mincho"/>
          <w:lang w:val="bg-BG"/>
        </w:rPr>
      </w:pPr>
      <w:r w:rsidRPr="0007491A">
        <w:rPr>
          <w:rFonts w:eastAsia="MS Mincho"/>
          <w:lang w:val="bg-BG"/>
        </w:rPr>
        <w:t xml:space="preserve"> cout &lt;&lt; "\</w:t>
      </w:r>
      <w:proofErr w:type="spellStart"/>
      <w:r w:rsidRPr="0007491A">
        <w:rPr>
          <w:rFonts w:eastAsia="MS Mincho"/>
          <w:lang w:val="bg-BG"/>
        </w:rPr>
        <w:t>nБрой</w:t>
      </w:r>
      <w:proofErr w:type="spellEnd"/>
      <w:r w:rsidRPr="0007491A">
        <w:rPr>
          <w:rFonts w:eastAsia="MS Mincho"/>
          <w:lang w:val="bg-BG"/>
        </w:rPr>
        <w:t xml:space="preserve"> на редовете в таблицата : "; cin &gt;&gt; N;</w:t>
      </w:r>
    </w:p>
    <w:p w:rsidR="004E7B4A" w:rsidRPr="0007491A" w:rsidRDefault="004E7B4A" w:rsidP="004E7B4A">
      <w:pPr>
        <w:pStyle w:val="PlainText"/>
        <w:rPr>
          <w:rFonts w:eastAsia="MS Mincho"/>
          <w:lang w:val="bg-BG"/>
        </w:rPr>
      </w:pPr>
      <w:r w:rsidRPr="0007491A">
        <w:rPr>
          <w:rFonts w:eastAsia="MS Mincho"/>
          <w:lang w:val="bg-BG"/>
        </w:rPr>
        <w:t xml:space="preserve"> HashTabl TablUk(N);//Създава хеш-таблица "TablUk" с N реда </w:t>
      </w:r>
    </w:p>
    <w:p w:rsidR="004E7B4A" w:rsidRPr="0007491A" w:rsidRDefault="004E7B4A" w:rsidP="004E7B4A">
      <w:pPr>
        <w:pStyle w:val="PlainText"/>
        <w:rPr>
          <w:rFonts w:eastAsia="MS Mincho"/>
          <w:lang w:val="bg-BG"/>
        </w:rPr>
      </w:pPr>
      <w:r w:rsidRPr="0007491A">
        <w:rPr>
          <w:rFonts w:eastAsia="MS Mincho"/>
          <w:lang w:val="bg-BG"/>
        </w:rPr>
        <w:t xml:space="preserve"> do{</w:t>
      </w:r>
    </w:p>
    <w:p w:rsidR="004E7B4A" w:rsidRPr="0007491A" w:rsidRDefault="004E7B4A" w:rsidP="004E7B4A">
      <w:pPr>
        <w:pStyle w:val="PlainText"/>
        <w:rPr>
          <w:rFonts w:eastAsia="MS Mincho"/>
          <w:lang w:val="bg-BG"/>
        </w:rPr>
      </w:pPr>
      <w:r w:rsidRPr="0007491A">
        <w:rPr>
          <w:rFonts w:eastAsia="MS Mincho"/>
          <w:lang w:val="bg-BG"/>
        </w:rPr>
        <w:t xml:space="preserve">  cout&lt;&lt;"\t  МЕНЮ НА ОПЕРАЦИИТЕ:\n";</w:t>
      </w:r>
    </w:p>
    <w:p w:rsidR="004E7B4A" w:rsidRPr="0007491A" w:rsidRDefault="004E7B4A" w:rsidP="004E7B4A">
      <w:pPr>
        <w:pStyle w:val="PlainText"/>
        <w:rPr>
          <w:rFonts w:eastAsia="MS Mincho"/>
          <w:lang w:val="bg-BG"/>
        </w:rPr>
      </w:pPr>
      <w:r w:rsidRPr="0007491A">
        <w:rPr>
          <w:rFonts w:eastAsia="MS Mincho"/>
          <w:lang w:val="bg-BG"/>
        </w:rPr>
        <w:t xml:space="preserve">  cout&lt;&lt;"\t\t1 - добавяне на елемент към таблицата\n";</w:t>
      </w:r>
    </w:p>
    <w:p w:rsidR="004E7B4A" w:rsidRPr="0007491A" w:rsidRDefault="004E7B4A" w:rsidP="004E7B4A">
      <w:pPr>
        <w:pStyle w:val="PlainText"/>
        <w:rPr>
          <w:rFonts w:eastAsia="MS Mincho"/>
          <w:lang w:val="bg-BG"/>
        </w:rPr>
      </w:pPr>
      <w:r w:rsidRPr="0007491A">
        <w:rPr>
          <w:rFonts w:eastAsia="MS Mincho"/>
          <w:lang w:val="bg-BG"/>
        </w:rPr>
        <w:t xml:space="preserve">  cout&lt;&lt;"\t\t2 - справка по ключ\n";</w:t>
      </w:r>
    </w:p>
    <w:p w:rsidR="004E7B4A" w:rsidRPr="0007491A" w:rsidRDefault="004E7B4A" w:rsidP="004E7B4A">
      <w:pPr>
        <w:pStyle w:val="PlainText"/>
        <w:rPr>
          <w:rFonts w:eastAsia="MS Mincho"/>
          <w:lang w:val="bg-BG"/>
        </w:rPr>
      </w:pPr>
      <w:r w:rsidRPr="0007491A">
        <w:rPr>
          <w:rFonts w:eastAsia="MS Mincho"/>
          <w:lang w:val="bg-BG"/>
        </w:rPr>
        <w:t xml:space="preserve">  cout&lt;&lt;"\t\t3 - изтриване на елемент от таблицата\n";</w:t>
      </w:r>
    </w:p>
    <w:p w:rsidR="004E7B4A" w:rsidRPr="0007491A" w:rsidRDefault="004E7B4A" w:rsidP="004E7B4A">
      <w:pPr>
        <w:pStyle w:val="PlainText"/>
        <w:rPr>
          <w:rFonts w:eastAsia="MS Mincho"/>
          <w:lang w:val="bg-BG"/>
        </w:rPr>
      </w:pPr>
      <w:r w:rsidRPr="0007491A">
        <w:rPr>
          <w:rFonts w:eastAsia="MS Mincho"/>
          <w:lang w:val="bg-BG"/>
        </w:rPr>
        <w:t xml:space="preserve">  cout&lt;&lt;"\t\t4 - извеждане съдържанието на таблицата\n";</w:t>
      </w:r>
    </w:p>
    <w:p w:rsidR="004E7B4A" w:rsidRPr="0007491A" w:rsidRDefault="004E7B4A" w:rsidP="004E7B4A">
      <w:pPr>
        <w:pStyle w:val="PlainText"/>
        <w:rPr>
          <w:rFonts w:eastAsia="MS Mincho"/>
          <w:lang w:val="bg-BG"/>
        </w:rPr>
      </w:pPr>
      <w:r w:rsidRPr="0007491A">
        <w:rPr>
          <w:rFonts w:eastAsia="MS Mincho"/>
          <w:lang w:val="bg-BG"/>
        </w:rPr>
        <w:t xml:space="preserve">  cout&lt;&lt;"\t  Посочете операция или 0 за край:"; cin&gt;&gt;KodOp;</w:t>
      </w:r>
    </w:p>
    <w:p w:rsidR="004E7B4A" w:rsidRPr="0007491A" w:rsidRDefault="004E7B4A" w:rsidP="004E7B4A">
      <w:pPr>
        <w:pStyle w:val="PlainText"/>
        <w:rPr>
          <w:rFonts w:eastAsia="MS Mincho"/>
          <w:lang w:val="bg-BG"/>
        </w:rPr>
      </w:pPr>
      <w:r w:rsidRPr="0007491A">
        <w:rPr>
          <w:rFonts w:eastAsia="MS Mincho"/>
          <w:lang w:val="bg-BG"/>
        </w:rPr>
        <w:t xml:space="preserve">  switch (KodOp){</w:t>
      </w:r>
    </w:p>
    <w:p w:rsidR="004E7B4A" w:rsidRPr="0007491A" w:rsidRDefault="004E7B4A" w:rsidP="004E7B4A">
      <w:pPr>
        <w:pStyle w:val="PlainText"/>
        <w:rPr>
          <w:rFonts w:eastAsia="MS Mincho"/>
          <w:lang w:val="bg-BG"/>
        </w:rPr>
      </w:pPr>
      <w:r w:rsidRPr="0007491A">
        <w:rPr>
          <w:rFonts w:eastAsia="MS Mincho"/>
          <w:lang w:val="bg-BG"/>
        </w:rPr>
        <w:tab/>
        <w:t>case '0': break;</w:t>
      </w:r>
    </w:p>
    <w:p w:rsidR="004E7B4A" w:rsidRPr="0007491A" w:rsidRDefault="004E7B4A" w:rsidP="004E7B4A">
      <w:pPr>
        <w:pStyle w:val="PlainText"/>
        <w:rPr>
          <w:rFonts w:eastAsia="MS Mincho"/>
          <w:lang w:val="bg-BG"/>
        </w:rPr>
      </w:pPr>
      <w:r w:rsidRPr="0007491A">
        <w:rPr>
          <w:rFonts w:eastAsia="MS Mincho"/>
          <w:lang w:val="bg-BG"/>
        </w:rPr>
        <w:tab/>
        <w:t>case '1':cout&lt;&lt;"Въведете данните за ново лице.\n";</w:t>
      </w:r>
    </w:p>
    <w:p w:rsidR="004E7B4A" w:rsidRPr="0007491A" w:rsidRDefault="004E7B4A" w:rsidP="004E7B4A">
      <w:pPr>
        <w:pStyle w:val="PlainText"/>
        <w:ind w:left="1440"/>
        <w:rPr>
          <w:rFonts w:eastAsia="MS Mincho"/>
          <w:lang w:val="bg-BG"/>
        </w:rPr>
      </w:pPr>
      <w:r w:rsidRPr="0007491A">
        <w:rPr>
          <w:rFonts w:eastAsia="MS Mincho"/>
          <w:lang w:val="bg-BG"/>
        </w:rPr>
        <w:t xml:space="preserve">   InfoM.getData();</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InfoM.display();cout&lt;&lt;endl;</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TablUk.DobElTab(InfoM);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break;</w:t>
      </w:r>
    </w:p>
    <w:p w:rsidR="004E7B4A" w:rsidRPr="0007491A" w:rsidRDefault="004E7B4A" w:rsidP="004E7B4A">
      <w:pPr>
        <w:pStyle w:val="PlainText"/>
        <w:rPr>
          <w:rFonts w:eastAsia="MS Mincho"/>
          <w:lang w:val="bg-BG"/>
        </w:rPr>
      </w:pPr>
      <w:r w:rsidRPr="0007491A">
        <w:rPr>
          <w:rFonts w:eastAsia="MS Mincho"/>
          <w:lang w:val="bg-BG"/>
        </w:rPr>
        <w:tab/>
        <w:t>case '2':cout&lt;&lt;"Въведете име: ";cin&gt;&gt;ImeM;</w:t>
      </w:r>
    </w:p>
    <w:p w:rsidR="004E7B4A" w:rsidRPr="0007491A" w:rsidRDefault="004E7B4A" w:rsidP="004E7B4A">
      <w:pPr>
        <w:pStyle w:val="PlainText"/>
        <w:rPr>
          <w:rFonts w:eastAsia="MS Mincho"/>
          <w:lang w:val="bg-BG"/>
        </w:rPr>
      </w:pPr>
      <w:r w:rsidRPr="0007491A">
        <w:rPr>
          <w:rFonts w:eastAsia="MS Mincho"/>
          <w:lang w:val="bg-BG"/>
        </w:rPr>
        <w:tab/>
        <w:t xml:space="preserve">         p=TablUk.TrsElTab(ImeM);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if (p) {cout&lt;&lt;"Намерено: ";p-&gt;Info.display();}</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else cout&lt;&lt;"Не е намерено.\n";</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getch();break;</w:t>
      </w:r>
    </w:p>
    <w:p w:rsidR="004E7B4A" w:rsidRPr="0007491A" w:rsidRDefault="004E7B4A" w:rsidP="004E7B4A">
      <w:pPr>
        <w:pStyle w:val="PlainText"/>
        <w:rPr>
          <w:rFonts w:eastAsia="MS Mincho"/>
          <w:lang w:val="bg-BG"/>
        </w:rPr>
      </w:pPr>
      <w:r w:rsidRPr="0007491A">
        <w:rPr>
          <w:rFonts w:eastAsia="MS Mincho"/>
          <w:lang w:val="bg-BG"/>
        </w:rPr>
        <w:tab/>
        <w:t>case '3':cout&lt;&lt;"Въведете име: ";cin&gt;&gt;ImeM;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TablUk.IztrElTab(ImeM);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getch();break;</w:t>
      </w:r>
    </w:p>
    <w:p w:rsidR="004E7B4A" w:rsidRPr="0007491A" w:rsidRDefault="004E7B4A" w:rsidP="004E7B4A">
      <w:pPr>
        <w:pStyle w:val="PlainText"/>
        <w:rPr>
          <w:rFonts w:eastAsia="MS Mincho"/>
          <w:lang w:val="bg-BG"/>
        </w:rPr>
      </w:pPr>
      <w:r w:rsidRPr="0007491A">
        <w:rPr>
          <w:rFonts w:eastAsia="MS Mincho"/>
          <w:lang w:val="bg-BG"/>
        </w:rPr>
        <w:tab/>
        <w:t>case '4':TablUk.PrintTab(); getch(); break;</w:t>
      </w:r>
    </w:p>
    <w:p w:rsidR="004E7B4A" w:rsidRPr="0007491A" w:rsidRDefault="004E7B4A" w:rsidP="004E7B4A">
      <w:pPr>
        <w:pStyle w:val="PlainText"/>
        <w:rPr>
          <w:rFonts w:eastAsia="MS Mincho"/>
          <w:lang w:val="bg-BG"/>
        </w:rPr>
      </w:pPr>
      <w:r w:rsidRPr="0007491A">
        <w:rPr>
          <w:rFonts w:eastAsia="MS Mincho"/>
          <w:lang w:val="bg-BG"/>
        </w:rPr>
        <w:tab/>
        <w:t>default:cout&lt;&lt;"\n\</w:t>
      </w:r>
      <w:proofErr w:type="spellStart"/>
      <w:r w:rsidRPr="0007491A">
        <w:rPr>
          <w:rFonts w:eastAsia="MS Mincho"/>
          <w:lang w:val="bg-BG"/>
        </w:rPr>
        <w:t>tВъведен</w:t>
      </w:r>
      <w:proofErr w:type="spellEnd"/>
      <w:r w:rsidRPr="0007491A">
        <w:rPr>
          <w:rFonts w:eastAsia="MS Mincho"/>
          <w:lang w:val="bg-BG"/>
        </w:rPr>
        <w:t xml:space="preserve"> е недопустим код за операция. Натиснете ENTER.\n";</w:t>
      </w:r>
    </w:p>
    <w:p w:rsidR="004E7B4A" w:rsidRPr="0007491A" w:rsidRDefault="004E7B4A" w:rsidP="004E7B4A">
      <w:pPr>
        <w:pStyle w:val="PlainText"/>
        <w:rPr>
          <w:rFonts w:eastAsia="MS Mincho"/>
          <w:lang w:val="bg-BG"/>
        </w:rPr>
      </w:pPr>
      <w:r w:rsidRPr="0007491A">
        <w:rPr>
          <w:rFonts w:eastAsia="MS Mincho"/>
          <w:lang w:val="bg-BG"/>
        </w:rPr>
        <w:tab/>
        <w:t>getch();</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 xml:space="preserve"> } while (KodOp!='0');</w:t>
      </w:r>
    </w:p>
    <w:p w:rsidR="004E7B4A" w:rsidRPr="0007491A" w:rsidRDefault="004E7B4A" w:rsidP="004E7B4A">
      <w:pPr>
        <w:pStyle w:val="PlainText"/>
        <w:rPr>
          <w:rFonts w:eastAsia="MS Mincho"/>
          <w:lang w:val="bg-BG"/>
        </w:rPr>
      </w:pPr>
      <w:r w:rsidRPr="0007491A">
        <w:rPr>
          <w:rFonts w:eastAsia="MS Mincho"/>
          <w:lang w:val="bg-BG"/>
        </w:rPr>
        <w:t>}</w:t>
      </w:r>
    </w:p>
    <w:p w:rsidR="004E7B4A" w:rsidRPr="00B00A66" w:rsidRDefault="004E7B4A" w:rsidP="004E7B4A">
      <w:pPr>
        <w:ind w:firstLine="357"/>
        <w:jc w:val="both"/>
        <w:rPr>
          <w:sz w:val="22"/>
          <w:szCs w:val="22"/>
        </w:rPr>
      </w:pPr>
      <w:r w:rsidRPr="00B00A66">
        <w:rPr>
          <w:sz w:val="22"/>
          <w:szCs w:val="22"/>
        </w:rPr>
        <w:t xml:space="preserve">Горната програма илюстрира добре хеширането като ефективна техника за съхраняване и извличане на обекти, съдържащи уникален ключ, както и понятията хеш-таблица и хеш-функция. Тя обаче е неудобна за практическо използване, защото данните за абонатите се съхраняват в масив, т.е. в оперативната памет, която, както е известно, е </w:t>
      </w:r>
      <w:proofErr w:type="spellStart"/>
      <w:r w:rsidRPr="00B00A66">
        <w:rPr>
          <w:sz w:val="22"/>
          <w:szCs w:val="22"/>
        </w:rPr>
        <w:t>енергозависима</w:t>
      </w:r>
      <w:proofErr w:type="spellEnd"/>
      <w:r w:rsidRPr="00B00A66">
        <w:rPr>
          <w:sz w:val="22"/>
          <w:szCs w:val="22"/>
        </w:rPr>
        <w:t>.</w:t>
      </w:r>
    </w:p>
    <w:p w:rsidR="004E7B4A" w:rsidRPr="00B00A66" w:rsidRDefault="004E7B4A" w:rsidP="004E7B4A">
      <w:pPr>
        <w:ind w:firstLine="357"/>
        <w:jc w:val="both"/>
        <w:rPr>
          <w:sz w:val="22"/>
          <w:szCs w:val="22"/>
        </w:rPr>
      </w:pPr>
      <w:r w:rsidRPr="00B00A66">
        <w:rPr>
          <w:sz w:val="22"/>
          <w:szCs w:val="22"/>
        </w:rPr>
        <w:t xml:space="preserve">Следващата програма представлява развитие на </w:t>
      </w:r>
      <w:proofErr w:type="spellStart"/>
      <w:r w:rsidRPr="00B00A66">
        <w:rPr>
          <w:sz w:val="22"/>
          <w:szCs w:val="22"/>
        </w:rPr>
        <w:t>предходнатс</w:t>
      </w:r>
      <w:proofErr w:type="spellEnd"/>
      <w:r w:rsidRPr="00B00A66">
        <w:rPr>
          <w:sz w:val="22"/>
          <w:szCs w:val="22"/>
        </w:rPr>
        <w:t>. Добавени са две нови възможности;</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за запазване на данните от хеш-таблицата в двоичен файл;</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за зареждане на хеш-таблицата с данните от двоичния файл.</w:t>
      </w:r>
    </w:p>
    <w:p w:rsidR="004E7B4A" w:rsidRPr="00B00A66" w:rsidRDefault="004E7B4A" w:rsidP="004E7B4A">
      <w:pPr>
        <w:ind w:firstLine="357"/>
        <w:jc w:val="both"/>
        <w:rPr>
          <w:sz w:val="22"/>
          <w:szCs w:val="22"/>
        </w:rPr>
      </w:pPr>
      <w:r w:rsidRPr="00B00A66">
        <w:rPr>
          <w:sz w:val="22"/>
          <w:szCs w:val="22"/>
        </w:rPr>
        <w:t>Новата програма може да бъде използвана пряко в практиката, както и да послужи за създаване на други програми - информационни системи.</w:t>
      </w:r>
    </w:p>
    <w:p w:rsidR="004E7B4A" w:rsidRPr="00B00A66" w:rsidRDefault="004E7B4A" w:rsidP="004E7B4A">
      <w:pPr>
        <w:spacing w:before="120"/>
        <w:jc w:val="both"/>
        <w:rPr>
          <w:sz w:val="22"/>
          <w:szCs w:val="22"/>
        </w:rPr>
      </w:pPr>
      <w:r w:rsidRPr="00B00A66">
        <w:rPr>
          <w:b/>
          <w:sz w:val="22"/>
          <w:szCs w:val="22"/>
        </w:rPr>
        <w:t>Програма 3.2.</w:t>
      </w:r>
      <w:r w:rsidRPr="00B00A66">
        <w:rPr>
          <w:sz w:val="22"/>
          <w:szCs w:val="22"/>
        </w:rPr>
        <w:t xml:space="preserve"> Тя реализира телефонен указател и изпълнява следните операции:</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създава празна хеш-таблица;</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добавя към таблицата данните за нови абонати;</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прави справки - намира тел. номер по зададено име;</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изтрива абонати от хеш-таблицата;</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запазва хеш-таблицата във двоичен файл;</w:t>
      </w:r>
    </w:p>
    <w:p w:rsidR="004E7B4A" w:rsidRPr="00B00A66" w:rsidRDefault="004E7B4A" w:rsidP="004E7B4A">
      <w:pPr>
        <w:pStyle w:val="PlainText"/>
        <w:numPr>
          <w:ilvl w:val="0"/>
          <w:numId w:val="9"/>
        </w:numPr>
        <w:jc w:val="both"/>
        <w:rPr>
          <w:rFonts w:ascii="Times New Roman" w:hAnsi="Times New Roman"/>
          <w:sz w:val="22"/>
          <w:szCs w:val="22"/>
          <w:lang w:val="bg-BG"/>
        </w:rPr>
      </w:pPr>
      <w:r w:rsidRPr="00B00A66">
        <w:rPr>
          <w:rFonts w:ascii="Times New Roman" w:hAnsi="Times New Roman"/>
          <w:sz w:val="22"/>
          <w:szCs w:val="22"/>
          <w:lang w:val="bg-BG"/>
        </w:rPr>
        <w:t>зарежда хеш-таблицата с данните от двоичния файл.</w:t>
      </w:r>
    </w:p>
    <w:p w:rsidR="004E7B4A" w:rsidRPr="00B00A66" w:rsidRDefault="004E7B4A" w:rsidP="004E7B4A">
      <w:pPr>
        <w:widowControl w:val="0"/>
        <w:tabs>
          <w:tab w:val="left" w:pos="288"/>
          <w:tab w:val="left" w:pos="432"/>
          <w:tab w:val="left" w:pos="1584"/>
        </w:tabs>
        <w:spacing w:before="120" w:after="120"/>
        <w:rPr>
          <w:i/>
          <w:sz w:val="22"/>
          <w:szCs w:val="22"/>
        </w:rPr>
      </w:pPr>
      <w:r w:rsidRPr="00B00A66">
        <w:rPr>
          <w:i/>
          <w:sz w:val="22"/>
          <w:szCs w:val="22"/>
        </w:rPr>
        <w:t xml:space="preserve">Файл “hash2.cpp” </w:t>
      </w:r>
      <w:proofErr w:type="spellStart"/>
      <w:r w:rsidRPr="00B00A66">
        <w:rPr>
          <w:i/>
          <w:sz w:val="22"/>
          <w:szCs w:val="22"/>
        </w:rPr>
        <w:t>oт</w:t>
      </w:r>
      <w:proofErr w:type="spellEnd"/>
      <w:r w:rsidRPr="00B00A66">
        <w:rPr>
          <w:i/>
          <w:sz w:val="22"/>
          <w:szCs w:val="22"/>
        </w:rPr>
        <w:t xml:space="preserve"> програмата телефонен указател.</w:t>
      </w:r>
    </w:p>
    <w:p w:rsidR="004E7B4A" w:rsidRPr="0007491A" w:rsidRDefault="004E7B4A" w:rsidP="004E7B4A">
      <w:pPr>
        <w:pStyle w:val="PlainText"/>
        <w:rPr>
          <w:rFonts w:eastAsia="MS Mincho" w:cs="Courier New"/>
          <w:lang w:val="bg-BG"/>
        </w:rPr>
      </w:pPr>
      <w:r w:rsidRPr="0007491A">
        <w:rPr>
          <w:rFonts w:eastAsia="MS Mincho" w:cs="Courier New"/>
          <w:lang w:val="bg-BG"/>
        </w:rPr>
        <w:t>#include &lt;stdlib.h&gt;</w:t>
      </w:r>
    </w:p>
    <w:p w:rsidR="004E7B4A" w:rsidRPr="0007491A" w:rsidRDefault="004E7B4A" w:rsidP="004E7B4A">
      <w:pPr>
        <w:pStyle w:val="PlainText"/>
        <w:rPr>
          <w:rFonts w:eastAsia="MS Mincho" w:cs="Courier New"/>
          <w:lang w:val="bg-BG"/>
        </w:rPr>
      </w:pPr>
      <w:r w:rsidRPr="0007491A">
        <w:rPr>
          <w:rFonts w:eastAsia="MS Mincho" w:cs="Courier New"/>
          <w:lang w:val="bg-BG"/>
        </w:rPr>
        <w:lastRenderedPageBreak/>
        <w:t>#include &lt;string.h&gt;</w:t>
      </w:r>
    </w:p>
    <w:p w:rsidR="004E7B4A" w:rsidRPr="0007491A" w:rsidRDefault="004E7B4A" w:rsidP="004E7B4A">
      <w:pPr>
        <w:pStyle w:val="PlainText"/>
        <w:rPr>
          <w:rFonts w:eastAsia="MS Mincho" w:cs="Courier New"/>
          <w:lang w:val="bg-BG"/>
        </w:rPr>
      </w:pPr>
      <w:r w:rsidRPr="0007491A">
        <w:rPr>
          <w:rFonts w:eastAsia="MS Mincho" w:cs="Courier New"/>
          <w:lang w:val="bg-BG"/>
        </w:rPr>
        <w:t>//Клас Info, описващ данните за един абонат</w:t>
      </w:r>
    </w:p>
    <w:p w:rsidR="004E7B4A" w:rsidRPr="0007491A" w:rsidRDefault="004E7B4A" w:rsidP="004E7B4A">
      <w:pPr>
        <w:pStyle w:val="PlainText"/>
        <w:rPr>
          <w:rFonts w:eastAsia="MS Mincho" w:cs="Courier New"/>
          <w:lang w:val="bg-BG"/>
        </w:rPr>
      </w:pPr>
      <w:r w:rsidRPr="0007491A">
        <w:rPr>
          <w:rFonts w:eastAsia="MS Mincho" w:cs="Courier New"/>
          <w:lang w:val="bg-BG"/>
        </w:rPr>
        <w:t>class klasInfo{</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public:</w:t>
      </w:r>
    </w:p>
    <w:p w:rsidR="004E7B4A" w:rsidRPr="0007491A" w:rsidRDefault="004E7B4A" w:rsidP="004E7B4A">
      <w:pPr>
        <w:pStyle w:val="PlainText"/>
        <w:rPr>
          <w:rFonts w:eastAsia="MS Mincho" w:cs="Courier New"/>
          <w:lang w:val="bg-BG"/>
        </w:rPr>
      </w:pPr>
      <w:r w:rsidRPr="0007491A">
        <w:rPr>
          <w:rFonts w:eastAsia="MS Mincho" w:cs="Courier New"/>
          <w:lang w:val="bg-BG"/>
        </w:rPr>
        <w:tab/>
        <w:t>char ime[51];</w:t>
      </w:r>
    </w:p>
    <w:p w:rsidR="004E7B4A" w:rsidRPr="0007491A" w:rsidRDefault="004E7B4A" w:rsidP="004E7B4A">
      <w:pPr>
        <w:pStyle w:val="PlainText"/>
        <w:rPr>
          <w:rFonts w:eastAsia="MS Mincho" w:cs="Courier New"/>
          <w:lang w:val="bg-BG"/>
        </w:rPr>
      </w:pPr>
      <w:r w:rsidRPr="0007491A">
        <w:rPr>
          <w:rFonts w:eastAsia="MS Mincho" w:cs="Courier New"/>
          <w:lang w:val="bg-BG"/>
        </w:rPr>
        <w:tab/>
        <w:t>unsigned long tel_nom;</w:t>
      </w:r>
    </w:p>
    <w:p w:rsidR="004E7B4A" w:rsidRPr="0007491A" w:rsidRDefault="004E7B4A" w:rsidP="004E7B4A">
      <w:pPr>
        <w:pStyle w:val="PlainText"/>
        <w:rPr>
          <w:rFonts w:eastAsia="MS Mincho" w:cs="Courier New"/>
          <w:lang w:val="bg-BG"/>
        </w:rPr>
      </w:pPr>
      <w:r w:rsidRPr="0007491A">
        <w:rPr>
          <w:rFonts w:eastAsia="MS Mincho" w:cs="Courier New"/>
          <w:lang w:val="bg-BG"/>
        </w:rPr>
        <w:tab/>
        <w:t>void getData();</w:t>
      </w:r>
    </w:p>
    <w:p w:rsidR="004E7B4A" w:rsidRPr="0007491A" w:rsidRDefault="004E7B4A" w:rsidP="004E7B4A">
      <w:pPr>
        <w:pStyle w:val="PlainText"/>
        <w:rPr>
          <w:rFonts w:eastAsia="MS Mincho" w:cs="Courier New"/>
          <w:lang w:val="bg-BG"/>
        </w:rPr>
      </w:pPr>
      <w:r w:rsidRPr="0007491A">
        <w:rPr>
          <w:rFonts w:eastAsia="MS Mincho" w:cs="Courier New"/>
          <w:lang w:val="bg-BG"/>
        </w:rPr>
        <w:tab/>
        <w:t>void display();</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въвеждане данните за един абонат</w:t>
      </w:r>
    </w:p>
    <w:p w:rsidR="004E7B4A" w:rsidRPr="0007491A" w:rsidRDefault="004E7B4A" w:rsidP="004E7B4A">
      <w:pPr>
        <w:pStyle w:val="PlainText"/>
        <w:rPr>
          <w:rFonts w:eastAsia="MS Mincho" w:cs="Courier New"/>
          <w:lang w:val="bg-BG"/>
        </w:rPr>
      </w:pPr>
      <w:r w:rsidRPr="0007491A">
        <w:rPr>
          <w:rFonts w:eastAsia="MS Mincho" w:cs="Courier New"/>
          <w:lang w:val="bg-BG"/>
        </w:rPr>
        <w:t>void klasInfo::getData()</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cin.sync();</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cout&lt;&lt;"Въведете име: "; cin.getline(ime,50);</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cout&lt;&lt;"Въведете тел. номер: "; cin&gt;&gt;tel_nom;</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въвеждане данните за един абонат</w:t>
      </w:r>
    </w:p>
    <w:p w:rsidR="004E7B4A" w:rsidRPr="0007491A" w:rsidRDefault="004E7B4A" w:rsidP="004E7B4A">
      <w:pPr>
        <w:pStyle w:val="PlainText"/>
        <w:rPr>
          <w:rFonts w:eastAsia="MS Mincho" w:cs="Courier New"/>
          <w:lang w:val="bg-BG"/>
        </w:rPr>
      </w:pPr>
      <w:r w:rsidRPr="0007491A">
        <w:rPr>
          <w:rFonts w:eastAsia="MS Mincho" w:cs="Courier New"/>
          <w:lang w:val="bg-BG"/>
        </w:rPr>
        <w:t>void klasInfo::display()</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cout&lt;&lt;ime&lt;&lt;' '&lt;&lt;tel_nom&lt;&lt;"  ";</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ofstream fout; ifstream fin;</w:t>
      </w:r>
    </w:p>
    <w:p w:rsidR="004E7B4A" w:rsidRPr="0007491A" w:rsidRDefault="004E7B4A" w:rsidP="004E7B4A">
      <w:pPr>
        <w:pStyle w:val="PlainText"/>
        <w:rPr>
          <w:rFonts w:eastAsia="MS Mincho" w:cs="Courier New"/>
          <w:lang w:val="bg-BG"/>
        </w:rPr>
      </w:pPr>
      <w:r w:rsidRPr="0007491A">
        <w:rPr>
          <w:rFonts w:eastAsia="MS Mincho" w:cs="Courier New"/>
          <w:lang w:val="bg-BG"/>
        </w:rPr>
        <w:t>//Структура, описваща възел (елемент) от списъка</w:t>
      </w:r>
    </w:p>
    <w:p w:rsidR="004E7B4A" w:rsidRPr="0007491A" w:rsidRDefault="004E7B4A" w:rsidP="004E7B4A">
      <w:pPr>
        <w:pStyle w:val="PlainText"/>
        <w:rPr>
          <w:rFonts w:eastAsia="MS Mincho" w:cs="Courier New"/>
          <w:lang w:val="bg-BG"/>
        </w:rPr>
      </w:pPr>
      <w:r w:rsidRPr="0007491A">
        <w:rPr>
          <w:rFonts w:eastAsia="MS Mincho" w:cs="Courier New"/>
          <w:lang w:val="bg-BG"/>
        </w:rPr>
        <w:t>struct ElemSp{ klasInfo Info; ElemSp *next;};</w:t>
      </w:r>
    </w:p>
    <w:p w:rsidR="004E7B4A" w:rsidRPr="0007491A" w:rsidRDefault="004E7B4A" w:rsidP="004E7B4A">
      <w:pPr>
        <w:pStyle w:val="PlainText"/>
        <w:rPr>
          <w:rFonts w:eastAsia="MS Mincho" w:cs="Courier New"/>
          <w:lang w:val="bg-BG"/>
        </w:rPr>
      </w:pPr>
      <w:r w:rsidRPr="0007491A">
        <w:rPr>
          <w:rFonts w:eastAsia="MS Mincho" w:cs="Courier New"/>
          <w:lang w:val="bg-BG"/>
        </w:rPr>
        <w:t>//Клас на списък-елемент на масива-таблица </w:t>
      </w:r>
    </w:p>
    <w:p w:rsidR="004E7B4A" w:rsidRPr="0007491A" w:rsidRDefault="004E7B4A" w:rsidP="004E7B4A">
      <w:pPr>
        <w:pStyle w:val="PlainText"/>
        <w:rPr>
          <w:rFonts w:eastAsia="MS Mincho" w:cs="Courier New"/>
          <w:lang w:val="bg-BG"/>
        </w:rPr>
      </w:pPr>
      <w:r w:rsidRPr="0007491A">
        <w:rPr>
          <w:rFonts w:eastAsia="MS Mincho" w:cs="Courier New"/>
          <w:lang w:val="bg-BG"/>
        </w:rPr>
        <w:t>class Spisak {</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public:</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*first;</w:t>
      </w:r>
      <w:r w:rsidRPr="0007491A">
        <w:rPr>
          <w:rFonts w:eastAsia="MS Mincho" w:cs="Courier New"/>
          <w:lang w:val="bg-BG"/>
        </w:rPr>
        <w:tab/>
      </w:r>
      <w:r w:rsidRPr="0007491A">
        <w:rPr>
          <w:rFonts w:eastAsia="MS Mincho" w:cs="Courier New"/>
          <w:lang w:val="bg-BG"/>
        </w:rPr>
        <w:tab/>
        <w:t>//Указател към списък</w:t>
      </w:r>
    </w:p>
    <w:p w:rsidR="004E7B4A" w:rsidRPr="0007491A" w:rsidRDefault="004E7B4A" w:rsidP="004E7B4A">
      <w:pPr>
        <w:pStyle w:val="PlainText"/>
        <w:rPr>
          <w:rFonts w:eastAsia="MS Mincho" w:cs="Courier New"/>
          <w:lang w:val="bg-BG"/>
        </w:rPr>
      </w:pPr>
      <w:r w:rsidRPr="0007491A">
        <w:rPr>
          <w:rFonts w:eastAsia="MS Mincho" w:cs="Courier New"/>
          <w:lang w:val="bg-BG"/>
        </w:rPr>
        <w:tab/>
        <w:t>Spisak() { first=0; }</w:t>
      </w:r>
      <w:r w:rsidRPr="0007491A">
        <w:rPr>
          <w:rFonts w:eastAsia="MS Mincho" w:cs="Courier New"/>
          <w:lang w:val="bg-BG"/>
        </w:rPr>
        <w:tab/>
        <w:t>//Конструктор, инициализиращ списък</w:t>
      </w:r>
    </w:p>
    <w:p w:rsidR="004E7B4A" w:rsidRPr="0007491A" w:rsidRDefault="004E7B4A" w:rsidP="004E7B4A">
      <w:pPr>
        <w:pStyle w:val="PlainText"/>
        <w:rPr>
          <w:rFonts w:eastAsia="MS Mincho" w:cs="Courier New"/>
          <w:lang w:val="bg-BG"/>
        </w:rPr>
      </w:pPr>
      <w:r w:rsidRPr="0007491A">
        <w:rPr>
          <w:rFonts w:eastAsia="MS Mincho" w:cs="Courier New"/>
          <w:lang w:val="bg-BG"/>
        </w:rPr>
        <w:tab/>
        <w:t>~Spisak();</w:t>
      </w:r>
    </w:p>
    <w:p w:rsidR="004E7B4A" w:rsidRPr="0007491A" w:rsidRDefault="004E7B4A" w:rsidP="004E7B4A">
      <w:pPr>
        <w:pStyle w:val="PlainText"/>
        <w:rPr>
          <w:rFonts w:eastAsia="MS Mincho" w:cs="Courier New"/>
          <w:lang w:val="bg-BG"/>
        </w:rPr>
      </w:pPr>
      <w:r w:rsidRPr="0007491A">
        <w:rPr>
          <w:rFonts w:eastAsia="MS Mincho" w:cs="Courier New"/>
          <w:lang w:val="bg-BG"/>
        </w:rPr>
        <w:tab/>
        <w:t>void DobElSp(klasInfo &amp;info);</w:t>
      </w:r>
    </w:p>
    <w:p w:rsidR="004E7B4A" w:rsidRPr="0007491A" w:rsidRDefault="004E7B4A" w:rsidP="004E7B4A">
      <w:pPr>
        <w:pStyle w:val="PlainText"/>
        <w:rPr>
          <w:rFonts w:eastAsia="MS Mincho" w:cs="Courier New"/>
          <w:lang w:val="bg-BG"/>
        </w:rPr>
      </w:pPr>
      <w:r w:rsidRPr="0007491A">
        <w:rPr>
          <w:rFonts w:eastAsia="MS Mincho" w:cs="Courier New"/>
          <w:lang w:val="bg-BG"/>
        </w:rPr>
        <w:tab/>
        <w:t>void IztrElSp( char im[]);</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*TrsElSp(char im[]);</w:t>
      </w:r>
    </w:p>
    <w:p w:rsidR="004E7B4A" w:rsidRPr="0007491A" w:rsidRDefault="004E7B4A" w:rsidP="004E7B4A">
      <w:pPr>
        <w:pStyle w:val="PlainText"/>
        <w:rPr>
          <w:rFonts w:eastAsia="MS Mincho" w:cs="Courier New"/>
          <w:lang w:val="bg-BG"/>
        </w:rPr>
      </w:pPr>
      <w:r w:rsidRPr="0007491A">
        <w:rPr>
          <w:rFonts w:eastAsia="MS Mincho" w:cs="Courier New"/>
          <w:lang w:val="bg-BG"/>
        </w:rPr>
        <w:tab/>
        <w:t>void Spisak::ZapaziSp();</w:t>
      </w:r>
    </w:p>
    <w:p w:rsidR="004E7B4A" w:rsidRPr="0007491A" w:rsidRDefault="004E7B4A" w:rsidP="004E7B4A">
      <w:pPr>
        <w:pStyle w:val="PlainText"/>
        <w:rPr>
          <w:rFonts w:eastAsia="MS Mincho" w:cs="Courier New"/>
          <w:lang w:val="bg-BG"/>
        </w:rPr>
      </w:pPr>
      <w:r w:rsidRPr="0007491A">
        <w:rPr>
          <w:rFonts w:eastAsia="MS Mincho" w:cs="Courier New"/>
          <w:lang w:val="bg-BG"/>
        </w:rPr>
        <w:tab/>
        <w:t>void PrintSp();</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w:t>
      </w:r>
      <w:proofErr w:type="spellStart"/>
      <w:r w:rsidRPr="0007491A">
        <w:rPr>
          <w:rFonts w:eastAsia="MS Mincho" w:cs="Courier New"/>
          <w:lang w:val="bg-BG"/>
        </w:rPr>
        <w:t>Деструктор</w:t>
      </w:r>
      <w:proofErr w:type="spellEnd"/>
      <w:r w:rsidRPr="0007491A">
        <w:rPr>
          <w:rFonts w:eastAsia="MS Mincho" w:cs="Courier New"/>
          <w:lang w:val="bg-BG"/>
        </w:rPr>
        <w:t>, изтриващ всички елементи на списък-елемент на масива</w:t>
      </w:r>
    </w:p>
    <w:p w:rsidR="004E7B4A" w:rsidRPr="0007491A" w:rsidRDefault="004E7B4A" w:rsidP="004E7B4A">
      <w:pPr>
        <w:pStyle w:val="PlainText"/>
        <w:rPr>
          <w:rFonts w:eastAsia="MS Mincho" w:cs="Courier New"/>
          <w:lang w:val="bg-BG"/>
        </w:rPr>
      </w:pPr>
      <w:r w:rsidRPr="0007491A">
        <w:rPr>
          <w:rFonts w:eastAsia="MS Mincho" w:cs="Courier New"/>
          <w:lang w:val="bg-BG"/>
        </w:rPr>
        <w:t>Spisak::~Spisak()</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*q;</w:t>
      </w:r>
    </w:p>
    <w:p w:rsidR="004E7B4A" w:rsidRPr="0007491A" w:rsidRDefault="004E7B4A" w:rsidP="004E7B4A">
      <w:pPr>
        <w:pStyle w:val="PlainText"/>
        <w:rPr>
          <w:rFonts w:eastAsia="MS Mincho" w:cs="Courier New"/>
          <w:lang w:val="bg-BG"/>
        </w:rPr>
      </w:pPr>
      <w:r w:rsidRPr="0007491A">
        <w:rPr>
          <w:rFonts w:eastAsia="MS Mincho" w:cs="Courier New"/>
          <w:lang w:val="bg-BG"/>
        </w:rPr>
        <w:tab/>
        <w:t>while (first){</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q=first; first=first-&gt;next; delete q;</w:t>
      </w:r>
    </w:p>
    <w:p w:rsidR="004E7B4A" w:rsidRPr="0007491A" w:rsidRDefault="004E7B4A" w:rsidP="004E7B4A">
      <w:pPr>
        <w:pStyle w:val="PlainText"/>
        <w:rPr>
          <w:rFonts w:eastAsia="MS Mincho" w:cs="Courier New"/>
          <w:lang w:val="bg-BG"/>
        </w:rPr>
      </w:pPr>
      <w:r w:rsidRPr="0007491A">
        <w:rPr>
          <w:rFonts w:eastAsia="MS Mincho" w:cs="Courier New"/>
          <w:lang w:val="bg-BG"/>
        </w:rPr>
        <w:tab/>
        <w:t>}</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изтриване на елемент от списъка</w:t>
      </w:r>
    </w:p>
    <w:p w:rsidR="004E7B4A" w:rsidRPr="0007491A" w:rsidRDefault="004E7B4A" w:rsidP="004E7B4A">
      <w:pPr>
        <w:pStyle w:val="PlainText"/>
        <w:rPr>
          <w:rFonts w:eastAsia="MS Mincho" w:cs="Courier New"/>
          <w:lang w:val="bg-BG"/>
        </w:rPr>
      </w:pPr>
      <w:r w:rsidRPr="0007491A">
        <w:rPr>
          <w:rFonts w:eastAsia="MS Mincho" w:cs="Courier New"/>
          <w:lang w:val="bg-BG"/>
        </w:rPr>
        <w:t>void Spisak::IztrElSp(char im[])</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*p=first, *q;</w:t>
      </w:r>
    </w:p>
    <w:p w:rsidR="004E7B4A" w:rsidRPr="0007491A" w:rsidRDefault="004E7B4A" w:rsidP="004E7B4A">
      <w:pPr>
        <w:pStyle w:val="PlainText"/>
        <w:rPr>
          <w:rFonts w:eastAsia="MS Mincho" w:cs="Courier New"/>
          <w:lang w:val="bg-BG"/>
        </w:rPr>
      </w:pPr>
      <w:r w:rsidRPr="0007491A">
        <w:rPr>
          <w:rFonts w:eastAsia="MS Mincho" w:cs="Courier New"/>
          <w:lang w:val="bg-BG"/>
        </w:rPr>
        <w:tab/>
        <w:t>if (p==0) return;</w:t>
      </w:r>
      <w:r w:rsidRPr="0007491A">
        <w:rPr>
          <w:rFonts w:eastAsia="MS Mincho" w:cs="Courier New"/>
          <w:lang w:val="bg-BG"/>
        </w:rPr>
        <w:tab/>
        <w:t>//Списъкът е празен</w:t>
      </w:r>
    </w:p>
    <w:p w:rsidR="004E7B4A" w:rsidRPr="0007491A" w:rsidRDefault="004E7B4A" w:rsidP="004E7B4A">
      <w:pPr>
        <w:pStyle w:val="PlainText"/>
        <w:rPr>
          <w:rFonts w:eastAsia="MS Mincho" w:cs="Courier New"/>
          <w:lang w:val="bg-BG"/>
        </w:rPr>
      </w:pPr>
      <w:r w:rsidRPr="0007491A">
        <w:rPr>
          <w:rFonts w:eastAsia="MS Mincho" w:cs="Courier New"/>
          <w:lang w:val="bg-BG"/>
        </w:rPr>
        <w:tab/>
        <w:t>if (strcmp(p-&gt;Info.ime, im) == 0)</w:t>
      </w:r>
    </w:p>
    <w:p w:rsidR="004E7B4A" w:rsidRPr="0007491A" w:rsidRDefault="004E7B4A" w:rsidP="004E7B4A">
      <w:pPr>
        <w:pStyle w:val="PlainText"/>
        <w:rPr>
          <w:rFonts w:eastAsia="MS Mincho" w:cs="Courier New"/>
          <w:lang w:val="bg-BG"/>
        </w:rPr>
      </w:pPr>
      <w:r w:rsidRPr="0007491A">
        <w:rPr>
          <w:rFonts w:eastAsia="MS Mincho" w:cs="Courier New"/>
          <w:lang w:val="bg-BG"/>
        </w:rPr>
        <w:tab/>
        <w:t>{//Изтриваме първия елемент от списъка </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first = p-&gt;next;</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delete p;</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return;</w:t>
      </w:r>
    </w:p>
    <w:p w:rsidR="004E7B4A" w:rsidRPr="0007491A" w:rsidRDefault="004E7B4A" w:rsidP="004E7B4A">
      <w:pPr>
        <w:pStyle w:val="PlainText"/>
        <w:rPr>
          <w:rFonts w:eastAsia="MS Mincho" w:cs="Courier New"/>
          <w:lang w:val="bg-BG"/>
        </w:rPr>
      </w:pPr>
      <w:r w:rsidRPr="0007491A">
        <w:rPr>
          <w:rFonts w:eastAsia="MS Mincho" w:cs="Courier New"/>
          <w:lang w:val="bg-BG"/>
        </w:rPr>
        <w:tab/>
        <w:t>}</w:t>
      </w:r>
    </w:p>
    <w:p w:rsidR="004E7B4A" w:rsidRPr="0007491A" w:rsidRDefault="004E7B4A" w:rsidP="004E7B4A">
      <w:pPr>
        <w:pStyle w:val="PlainText"/>
        <w:rPr>
          <w:rFonts w:eastAsia="MS Mincho" w:cs="Courier New"/>
          <w:lang w:val="bg-BG"/>
        </w:rPr>
      </w:pPr>
      <w:r w:rsidRPr="0007491A">
        <w:rPr>
          <w:rFonts w:eastAsia="MS Mincho" w:cs="Courier New"/>
          <w:lang w:val="bg-BG"/>
        </w:rPr>
        <w:tab/>
        <w:t>for (;;) {// Търсим в списъка елемента за изтриване</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q=p-&gt;next;</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if (q==0) break;</w:t>
      </w:r>
      <w:r w:rsidRPr="0007491A">
        <w:rPr>
          <w:rFonts w:eastAsia="MS Mincho" w:cs="Courier New"/>
          <w:lang w:val="bg-BG"/>
        </w:rPr>
        <w:tab/>
        <w:t>//Не е намерен</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if (strcmp(q-&gt;Info.ime, im)==0){</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p-&gt;next=q-&gt;next;</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delete q;</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return;</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p=q;</w:t>
      </w:r>
    </w:p>
    <w:p w:rsidR="004E7B4A" w:rsidRPr="0007491A" w:rsidRDefault="004E7B4A" w:rsidP="004E7B4A">
      <w:pPr>
        <w:pStyle w:val="PlainText"/>
        <w:rPr>
          <w:rFonts w:eastAsia="MS Mincho" w:cs="Courier New"/>
          <w:lang w:val="bg-BG"/>
        </w:rPr>
      </w:pPr>
      <w:r w:rsidRPr="0007491A">
        <w:rPr>
          <w:rFonts w:eastAsia="MS Mincho" w:cs="Courier New"/>
          <w:lang w:val="bg-BG"/>
        </w:rPr>
        <w:tab/>
        <w:t>}</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lastRenderedPageBreak/>
        <w:t>//Член-функция за добавяне на възел (елемент) към списъка </w:t>
      </w:r>
    </w:p>
    <w:p w:rsidR="004E7B4A" w:rsidRPr="0007491A" w:rsidRDefault="004E7B4A" w:rsidP="004E7B4A">
      <w:pPr>
        <w:pStyle w:val="PlainText"/>
        <w:rPr>
          <w:rFonts w:eastAsia="MS Mincho" w:cs="Courier New"/>
          <w:lang w:val="bg-BG"/>
        </w:rPr>
      </w:pPr>
      <w:r w:rsidRPr="0007491A">
        <w:rPr>
          <w:rFonts w:eastAsia="MS Mincho" w:cs="Courier New"/>
          <w:lang w:val="bg-BG"/>
        </w:rPr>
        <w:t>void Spisak::DobElSp(klasInfo &amp;info)</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*p=new ElemSp;</w:t>
      </w:r>
    </w:p>
    <w:p w:rsidR="004E7B4A" w:rsidRPr="0007491A" w:rsidRDefault="004E7B4A" w:rsidP="004E7B4A">
      <w:pPr>
        <w:pStyle w:val="PlainText"/>
        <w:rPr>
          <w:rFonts w:eastAsia="MS Mincho" w:cs="Courier New"/>
          <w:lang w:val="bg-BG"/>
        </w:rPr>
      </w:pPr>
      <w:r w:rsidRPr="0007491A">
        <w:rPr>
          <w:rFonts w:eastAsia="MS Mincho" w:cs="Courier New"/>
          <w:lang w:val="bg-BG"/>
        </w:rPr>
        <w:tab/>
        <w:t>p-&gt;Info=info;</w:t>
      </w:r>
    </w:p>
    <w:p w:rsidR="004E7B4A" w:rsidRPr="0007491A" w:rsidRDefault="004E7B4A" w:rsidP="004E7B4A">
      <w:pPr>
        <w:pStyle w:val="PlainText"/>
        <w:rPr>
          <w:rFonts w:eastAsia="MS Mincho" w:cs="Courier New"/>
          <w:lang w:val="bg-BG"/>
        </w:rPr>
      </w:pPr>
      <w:r w:rsidRPr="0007491A">
        <w:rPr>
          <w:rFonts w:eastAsia="MS Mincho" w:cs="Courier New"/>
          <w:lang w:val="bg-BG"/>
        </w:rPr>
        <w:tab/>
        <w:t>p-&gt;next=first; first=p;</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намиране елемент от списъка, съдържащ зададено име</w:t>
      </w:r>
    </w:p>
    <w:p w:rsidR="004E7B4A" w:rsidRPr="0007491A" w:rsidRDefault="004E7B4A" w:rsidP="004E7B4A">
      <w:pPr>
        <w:pStyle w:val="PlainText"/>
        <w:rPr>
          <w:rFonts w:eastAsia="MS Mincho" w:cs="Courier New"/>
          <w:lang w:val="bg-BG"/>
        </w:rPr>
      </w:pPr>
      <w:r w:rsidRPr="0007491A">
        <w:rPr>
          <w:rFonts w:eastAsia="MS Mincho" w:cs="Courier New"/>
          <w:lang w:val="bg-BG"/>
        </w:rPr>
        <w:t>ElemSp *Spisak::TrsElSp( char im[])</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*p=first;</w:t>
      </w:r>
    </w:p>
    <w:p w:rsidR="004E7B4A" w:rsidRPr="0007491A" w:rsidRDefault="004E7B4A" w:rsidP="004E7B4A">
      <w:pPr>
        <w:pStyle w:val="PlainText"/>
        <w:rPr>
          <w:rFonts w:eastAsia="MS Mincho" w:cs="Courier New"/>
          <w:lang w:val="bg-BG"/>
        </w:rPr>
      </w:pPr>
      <w:r w:rsidRPr="0007491A">
        <w:rPr>
          <w:rFonts w:eastAsia="MS Mincho" w:cs="Courier New"/>
          <w:lang w:val="bg-BG"/>
        </w:rPr>
        <w:tab/>
        <w:t>while (p &amp;&amp; strcmp(p-&gt;Info.ime, im) != 0) p=p-&gt;next;</w:t>
      </w:r>
    </w:p>
    <w:p w:rsidR="004E7B4A" w:rsidRPr="0007491A" w:rsidRDefault="004E7B4A" w:rsidP="004E7B4A">
      <w:pPr>
        <w:pStyle w:val="PlainText"/>
        <w:rPr>
          <w:rFonts w:eastAsia="MS Mincho" w:cs="Courier New"/>
          <w:lang w:val="bg-BG"/>
        </w:rPr>
      </w:pPr>
      <w:r w:rsidRPr="0007491A">
        <w:rPr>
          <w:rFonts w:eastAsia="MS Mincho" w:cs="Courier New"/>
          <w:lang w:val="bg-BG"/>
        </w:rPr>
        <w:tab/>
        <w:t>return p;</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запазване на хеш-таблицата в двоичен файл</w:t>
      </w:r>
    </w:p>
    <w:p w:rsidR="004E7B4A" w:rsidRPr="0007491A" w:rsidRDefault="004E7B4A" w:rsidP="004E7B4A">
      <w:pPr>
        <w:pStyle w:val="PlainText"/>
        <w:rPr>
          <w:rFonts w:eastAsia="MS Mincho" w:cs="Courier New"/>
          <w:lang w:val="bg-BG"/>
        </w:rPr>
      </w:pPr>
      <w:r w:rsidRPr="0007491A">
        <w:rPr>
          <w:rFonts w:eastAsia="MS Mincho" w:cs="Courier New"/>
          <w:lang w:val="bg-BG"/>
        </w:rPr>
        <w:t>void Spisak::ZapaziSp()</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ab/>
        <w:t>klasInfo InfoF;</w:t>
      </w:r>
    </w:p>
    <w:p w:rsidR="004E7B4A" w:rsidRPr="0007491A" w:rsidRDefault="004E7B4A" w:rsidP="004E7B4A">
      <w:pPr>
        <w:pStyle w:val="PlainText"/>
        <w:rPr>
          <w:rFonts w:eastAsia="MS Mincho" w:cs="Courier New"/>
          <w:lang w:val="bg-BG"/>
        </w:rPr>
      </w:pPr>
      <w:r w:rsidRPr="0007491A">
        <w:rPr>
          <w:rFonts w:eastAsia="MS Mincho" w:cs="Courier New"/>
          <w:lang w:val="bg-BG"/>
        </w:rPr>
        <w:tab/>
        <w:t>if (first==0) {cout&lt;&lt;"Списъкът е празен.\n"; return;}</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*p=first;</w:t>
      </w:r>
    </w:p>
    <w:p w:rsidR="004E7B4A" w:rsidRPr="0007491A" w:rsidRDefault="004E7B4A" w:rsidP="004E7B4A">
      <w:pPr>
        <w:pStyle w:val="PlainText"/>
        <w:rPr>
          <w:rFonts w:eastAsia="MS Mincho" w:cs="Courier New"/>
          <w:lang w:val="bg-BG"/>
        </w:rPr>
      </w:pPr>
      <w:r w:rsidRPr="0007491A">
        <w:rPr>
          <w:rFonts w:eastAsia="MS Mincho" w:cs="Courier New"/>
          <w:lang w:val="bg-BG"/>
        </w:rPr>
        <w:tab/>
        <w:t>while (p) {</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InfoF=p-&gt;Info;  fout.write((char*) &amp;InfoF,sizeof(InfoF));</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p=p-&gt;next;</w:t>
      </w:r>
    </w:p>
    <w:p w:rsidR="004E7B4A" w:rsidRPr="0007491A" w:rsidRDefault="004E7B4A" w:rsidP="004E7B4A">
      <w:pPr>
        <w:pStyle w:val="PlainText"/>
        <w:rPr>
          <w:rFonts w:eastAsia="MS Mincho" w:cs="Courier New"/>
          <w:lang w:val="bg-BG"/>
        </w:rPr>
      </w:pPr>
      <w:r w:rsidRPr="0007491A">
        <w:rPr>
          <w:rFonts w:eastAsia="MS Mincho" w:cs="Courier New"/>
          <w:lang w:val="bg-BG"/>
        </w:rPr>
        <w:tab/>
        <w:t>}</w:t>
      </w:r>
    </w:p>
    <w:p w:rsidR="004E7B4A" w:rsidRPr="0007491A" w:rsidRDefault="004E7B4A" w:rsidP="004E7B4A">
      <w:pPr>
        <w:pStyle w:val="PlainText"/>
        <w:rPr>
          <w:rFonts w:eastAsia="MS Mincho" w:cs="Courier New"/>
          <w:lang w:val="bg-BG"/>
        </w:rPr>
      </w:pPr>
      <w:r w:rsidRPr="0007491A">
        <w:rPr>
          <w:rFonts w:eastAsia="MS Mincho" w:cs="Courier New"/>
          <w:lang w:val="bg-BG"/>
        </w:rPr>
        <w:tab/>
        <w:t>cout&lt;&lt;endl;</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извеждане списък от хеш-таблицата на екрана</w:t>
      </w:r>
    </w:p>
    <w:p w:rsidR="004E7B4A" w:rsidRPr="0007491A" w:rsidRDefault="004E7B4A" w:rsidP="004E7B4A">
      <w:pPr>
        <w:pStyle w:val="PlainText"/>
        <w:rPr>
          <w:rFonts w:eastAsia="MS Mincho" w:cs="Courier New"/>
          <w:lang w:val="bg-BG"/>
        </w:rPr>
      </w:pPr>
      <w:r w:rsidRPr="0007491A">
        <w:rPr>
          <w:rFonts w:eastAsia="MS Mincho" w:cs="Courier New"/>
          <w:lang w:val="bg-BG"/>
        </w:rPr>
        <w:t>void Spisak::PrintSp()</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ab/>
        <w:t>if (first==0) {cout&lt;&lt;"Списъкът е празен.\n"; return;}</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*p=first;</w:t>
      </w:r>
    </w:p>
    <w:p w:rsidR="004E7B4A" w:rsidRPr="0007491A" w:rsidRDefault="004E7B4A" w:rsidP="004E7B4A">
      <w:pPr>
        <w:pStyle w:val="PlainText"/>
        <w:rPr>
          <w:rFonts w:eastAsia="MS Mincho" w:cs="Courier New"/>
          <w:lang w:val="bg-BG"/>
        </w:rPr>
      </w:pPr>
      <w:r w:rsidRPr="0007491A">
        <w:rPr>
          <w:rFonts w:eastAsia="MS Mincho" w:cs="Courier New"/>
          <w:lang w:val="bg-BG"/>
        </w:rPr>
        <w:tab/>
        <w:t>while (p) {</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p-&gt;Info.display();</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p=p-&gt;next;</w:t>
      </w:r>
    </w:p>
    <w:p w:rsidR="004E7B4A" w:rsidRPr="0007491A" w:rsidRDefault="004E7B4A" w:rsidP="004E7B4A">
      <w:pPr>
        <w:pStyle w:val="PlainText"/>
        <w:rPr>
          <w:rFonts w:eastAsia="MS Mincho" w:cs="Courier New"/>
          <w:lang w:val="bg-BG"/>
        </w:rPr>
      </w:pPr>
      <w:r w:rsidRPr="0007491A">
        <w:rPr>
          <w:rFonts w:eastAsia="MS Mincho" w:cs="Courier New"/>
          <w:lang w:val="bg-BG"/>
        </w:rPr>
        <w:tab/>
        <w:t>}</w:t>
      </w:r>
    </w:p>
    <w:p w:rsidR="004E7B4A" w:rsidRPr="0007491A" w:rsidRDefault="004E7B4A" w:rsidP="004E7B4A">
      <w:pPr>
        <w:pStyle w:val="PlainText"/>
        <w:rPr>
          <w:rFonts w:eastAsia="MS Mincho" w:cs="Courier New"/>
          <w:lang w:val="bg-BG"/>
        </w:rPr>
      </w:pPr>
      <w:r w:rsidRPr="0007491A">
        <w:rPr>
          <w:rFonts w:eastAsia="MS Mincho" w:cs="Courier New"/>
          <w:lang w:val="bg-BG"/>
        </w:rPr>
        <w:tab/>
        <w:t>cout&lt;&lt;endl;</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//Клас "Хеш-таблица"</w:t>
      </w:r>
    </w:p>
    <w:p w:rsidR="004E7B4A" w:rsidRPr="0007491A" w:rsidRDefault="004E7B4A" w:rsidP="004E7B4A">
      <w:pPr>
        <w:pStyle w:val="PlainText"/>
        <w:rPr>
          <w:rFonts w:eastAsia="MS Mincho" w:cs="Courier New"/>
          <w:lang w:val="bg-BG"/>
        </w:rPr>
      </w:pPr>
      <w:r w:rsidRPr="0007491A">
        <w:rPr>
          <w:rFonts w:eastAsia="MS Mincho" w:cs="Courier New"/>
          <w:lang w:val="bg-BG"/>
        </w:rPr>
        <w:t>class HashTabl {</w:t>
      </w:r>
    </w:p>
    <w:p w:rsidR="004E7B4A" w:rsidRPr="0007491A" w:rsidRDefault="004E7B4A" w:rsidP="004E7B4A">
      <w:pPr>
        <w:pStyle w:val="PlainText"/>
        <w:rPr>
          <w:rFonts w:eastAsia="MS Mincho" w:cs="Courier New"/>
          <w:lang w:val="bg-BG"/>
        </w:rPr>
      </w:pPr>
      <w:r w:rsidRPr="0007491A">
        <w:rPr>
          <w:rFonts w:eastAsia="MS Mincho" w:cs="Courier New"/>
          <w:lang w:val="bg-BG"/>
        </w:rPr>
        <w:tab/>
        <w:t>unsigned n;   //Максимален размер на хеш-таблицата </w:t>
      </w:r>
    </w:p>
    <w:p w:rsidR="004E7B4A" w:rsidRPr="0007491A" w:rsidRDefault="004E7B4A" w:rsidP="004E7B4A">
      <w:pPr>
        <w:pStyle w:val="PlainText"/>
        <w:rPr>
          <w:rFonts w:eastAsia="MS Mincho" w:cs="Courier New"/>
          <w:lang w:val="bg-BG"/>
        </w:rPr>
      </w:pPr>
      <w:r w:rsidRPr="0007491A">
        <w:rPr>
          <w:rFonts w:eastAsia="MS Mincho" w:cs="Courier New"/>
          <w:lang w:val="bg-BG"/>
        </w:rPr>
        <w:tab/>
        <w:t>Spisak *MasSp;//Указател към на хеш-таблицата (масива от списъци)</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public:</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HashTabl(unsigned len=1021) </w:t>
      </w:r>
      <w:r w:rsidRPr="0007491A">
        <w:rPr>
          <w:rFonts w:eastAsia="MS Mincho" w:cs="Courier New"/>
          <w:lang w:val="bg-BG"/>
        </w:rPr>
        <w:tab/>
        <w:t>//Конструктор, създаващ хеш-таблицата </w:t>
      </w:r>
    </w:p>
    <w:p w:rsidR="004E7B4A" w:rsidRPr="0007491A" w:rsidRDefault="004E7B4A" w:rsidP="004E7B4A">
      <w:pPr>
        <w:pStyle w:val="PlainText"/>
        <w:rPr>
          <w:rFonts w:eastAsia="MS Mincho" w:cs="Courier New"/>
          <w:lang w:val="bg-BG"/>
        </w:rPr>
      </w:pPr>
      <w:r w:rsidRPr="0007491A">
        <w:rPr>
          <w:rFonts w:eastAsia="MS Mincho" w:cs="Courier New"/>
          <w:lang w:val="bg-BG"/>
        </w:rPr>
        <w:tab/>
        <w:t>{</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n=len; MasSp=new Spisak[n];</w:t>
      </w:r>
      <w:r w:rsidRPr="0007491A">
        <w:rPr>
          <w:rFonts w:eastAsia="MS Mincho" w:cs="Courier New"/>
          <w:lang w:val="bg-BG"/>
        </w:rPr>
        <w:tab/>
        <w:t>//Създава динамичния масив MasSp</w:t>
      </w:r>
    </w:p>
    <w:p w:rsidR="004E7B4A" w:rsidRPr="0007491A" w:rsidRDefault="004E7B4A" w:rsidP="004E7B4A">
      <w:pPr>
        <w:pStyle w:val="PlainText"/>
        <w:rPr>
          <w:rFonts w:eastAsia="MS Mincho" w:cs="Courier New"/>
          <w:lang w:val="bg-BG"/>
        </w:rPr>
      </w:pPr>
      <w:r w:rsidRPr="0007491A">
        <w:rPr>
          <w:rFonts w:eastAsia="MS Mincho" w:cs="Courier New"/>
          <w:lang w:val="bg-BG"/>
        </w:rPr>
        <w:tab/>
        <w:t>}</w:t>
      </w:r>
    </w:p>
    <w:p w:rsidR="004E7B4A" w:rsidRPr="0007491A" w:rsidRDefault="004E7B4A" w:rsidP="004E7B4A">
      <w:pPr>
        <w:pStyle w:val="PlainText"/>
        <w:ind w:left="720" w:hanging="720"/>
        <w:rPr>
          <w:rFonts w:eastAsia="MS Mincho" w:cs="Courier New"/>
          <w:lang w:val="bg-BG"/>
        </w:rPr>
      </w:pPr>
      <w:r w:rsidRPr="0007491A">
        <w:rPr>
          <w:rFonts w:eastAsia="MS Mincho" w:cs="Courier New"/>
          <w:lang w:val="bg-BG"/>
        </w:rPr>
        <w:tab/>
        <w:t>~HashTabl(){delete[] MasSp;}</w:t>
      </w:r>
      <w:r w:rsidRPr="0007491A">
        <w:rPr>
          <w:rFonts w:eastAsia="MS Mincho" w:cs="Courier New"/>
          <w:lang w:val="bg-BG"/>
        </w:rPr>
        <w:tab/>
        <w:t>//</w:t>
      </w:r>
      <w:proofErr w:type="spellStart"/>
      <w:r w:rsidRPr="0007491A">
        <w:rPr>
          <w:rFonts w:eastAsia="MS Mincho" w:cs="Courier New"/>
          <w:lang w:val="bg-BG"/>
        </w:rPr>
        <w:t>Деструктор</w:t>
      </w:r>
      <w:proofErr w:type="spellEnd"/>
      <w:r w:rsidRPr="0007491A">
        <w:rPr>
          <w:rFonts w:eastAsia="MS Mincho" w:cs="Courier New"/>
          <w:lang w:val="bg-BG"/>
        </w:rPr>
        <w:t>, изтриващ хеш-таблицата </w:t>
      </w:r>
    </w:p>
    <w:p w:rsidR="004E7B4A" w:rsidRPr="0007491A" w:rsidRDefault="004E7B4A" w:rsidP="004E7B4A">
      <w:pPr>
        <w:pStyle w:val="PlainText"/>
        <w:rPr>
          <w:rFonts w:eastAsia="MS Mincho" w:cs="Courier New"/>
          <w:lang w:val="bg-BG"/>
        </w:rPr>
      </w:pPr>
      <w:r w:rsidRPr="0007491A">
        <w:rPr>
          <w:rFonts w:eastAsia="MS Mincho" w:cs="Courier New"/>
          <w:lang w:val="bg-BG"/>
        </w:rPr>
        <w:tab/>
        <w:t>void DobElTab(klasInfo &amp;info);//Член-функция за добавяне елемент към таблицата</w:t>
      </w:r>
    </w:p>
    <w:p w:rsidR="004E7B4A" w:rsidRPr="0007491A" w:rsidRDefault="004E7B4A" w:rsidP="004E7B4A">
      <w:pPr>
        <w:pStyle w:val="PlainText"/>
        <w:rPr>
          <w:rFonts w:eastAsia="MS Mincho" w:cs="Courier New"/>
          <w:lang w:val="bg-BG"/>
        </w:rPr>
      </w:pPr>
      <w:r w:rsidRPr="0007491A">
        <w:rPr>
          <w:rFonts w:eastAsia="MS Mincho" w:cs="Courier New"/>
          <w:lang w:val="bg-BG"/>
        </w:rPr>
        <w:tab/>
        <w:t>ElemSp *TrsElTab(char im[]) //Член-функция за намиране елемент от таблицата</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ab/>
      </w:r>
      <w:r w:rsidRPr="0007491A">
        <w:rPr>
          <w:rFonts w:eastAsia="MS Mincho" w:cs="Courier New"/>
          <w:lang w:val="bg-BG"/>
        </w:rPr>
        <w:tab/>
        <w:t>return MasSp[hash_func(im)].TrsElSp(im);</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изтриване на елемент от таблицата </w:t>
      </w:r>
    </w:p>
    <w:p w:rsidR="004E7B4A" w:rsidRPr="0007491A" w:rsidRDefault="004E7B4A" w:rsidP="004E7B4A">
      <w:pPr>
        <w:pStyle w:val="PlainText"/>
        <w:rPr>
          <w:rFonts w:eastAsia="MS Mincho" w:cs="Courier New"/>
          <w:lang w:val="bg-BG"/>
        </w:rPr>
      </w:pPr>
      <w:r w:rsidRPr="0007491A">
        <w:rPr>
          <w:rFonts w:eastAsia="MS Mincho" w:cs="Courier New"/>
          <w:lang w:val="bg-BG"/>
        </w:rPr>
        <w:tab/>
        <w:t>void IztrElTab( char im[])</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MasSp[hash_func(im)].IztrElSp(im);</w:t>
      </w:r>
    </w:p>
    <w:p w:rsidR="004E7B4A" w:rsidRPr="0007491A" w:rsidRDefault="004E7B4A" w:rsidP="004E7B4A">
      <w:pPr>
        <w:pStyle w:val="PlainText"/>
        <w:rPr>
          <w:rFonts w:eastAsia="MS Mincho" w:cs="Courier New"/>
          <w:lang w:val="bg-BG"/>
        </w:rPr>
      </w:pPr>
      <w:r w:rsidRPr="0007491A">
        <w:rPr>
          <w:rFonts w:eastAsia="MS Mincho" w:cs="Courier New"/>
          <w:lang w:val="bg-BG"/>
        </w:rPr>
        <w:tab/>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void PrintTab();</w:t>
      </w:r>
    </w:p>
    <w:p w:rsidR="004E7B4A" w:rsidRPr="0007491A" w:rsidRDefault="004E7B4A" w:rsidP="004E7B4A">
      <w:pPr>
        <w:pStyle w:val="PlainText"/>
        <w:rPr>
          <w:rFonts w:eastAsia="MS Mincho" w:cs="Courier New"/>
          <w:lang w:val="bg-BG"/>
        </w:rPr>
      </w:pPr>
      <w:r w:rsidRPr="0007491A">
        <w:rPr>
          <w:rFonts w:eastAsia="MS Mincho" w:cs="Courier New"/>
          <w:lang w:val="bg-BG"/>
        </w:rPr>
        <w:t>unsigned hash_func(char im[]);</w:t>
      </w:r>
    </w:p>
    <w:p w:rsidR="004E7B4A" w:rsidRPr="0007491A" w:rsidRDefault="004E7B4A" w:rsidP="004E7B4A">
      <w:pPr>
        <w:pStyle w:val="PlainText"/>
        <w:rPr>
          <w:rFonts w:eastAsia="MS Mincho" w:cs="Courier New"/>
          <w:lang w:val="bg-BG"/>
        </w:rPr>
      </w:pPr>
      <w:r w:rsidRPr="0007491A">
        <w:rPr>
          <w:rFonts w:eastAsia="MS Mincho" w:cs="Courier New"/>
          <w:lang w:val="bg-BG"/>
        </w:rPr>
        <w:t>void ZapaziTab();</w:t>
      </w:r>
    </w:p>
    <w:p w:rsidR="004E7B4A" w:rsidRPr="0007491A" w:rsidRDefault="004E7B4A" w:rsidP="004E7B4A">
      <w:pPr>
        <w:pStyle w:val="PlainText"/>
        <w:rPr>
          <w:rFonts w:eastAsia="MS Mincho" w:cs="Courier New"/>
          <w:lang w:val="bg-BG"/>
        </w:rPr>
      </w:pPr>
      <w:r w:rsidRPr="0007491A">
        <w:rPr>
          <w:rFonts w:eastAsia="MS Mincho" w:cs="Courier New"/>
          <w:lang w:val="bg-BG"/>
        </w:rPr>
        <w:t>void ZarediTab();</w:t>
      </w:r>
    </w:p>
    <w:p w:rsidR="004E7B4A" w:rsidRPr="0007491A" w:rsidRDefault="004E7B4A" w:rsidP="004E7B4A">
      <w:pPr>
        <w:pStyle w:val="PlainText"/>
        <w:rPr>
          <w:rFonts w:eastAsia="MS Mincho" w:cs="Courier New"/>
          <w:lang w:val="bg-BG"/>
        </w:rPr>
      </w:pP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добавяне данните за един абонат към хеш-таблицата</w:t>
      </w:r>
    </w:p>
    <w:p w:rsidR="004E7B4A" w:rsidRPr="0007491A" w:rsidRDefault="004E7B4A" w:rsidP="004E7B4A">
      <w:pPr>
        <w:pStyle w:val="PlainText"/>
        <w:rPr>
          <w:rFonts w:eastAsia="MS Mincho" w:cs="Courier New"/>
          <w:lang w:val="bg-BG"/>
        </w:rPr>
      </w:pPr>
      <w:r w:rsidRPr="0007491A">
        <w:rPr>
          <w:rFonts w:eastAsia="MS Mincho" w:cs="Courier New"/>
          <w:lang w:val="bg-BG"/>
        </w:rPr>
        <w:lastRenderedPageBreak/>
        <w:t>void HashTabl::DobElTab(klasInfo &amp;info)</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MasSp[hash_func(info.ime)].DobElSp(info);</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зареждане хеш-таблицата с данните от двоичния файл</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void HashTabl::ZarediTab()</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klasInfo InfoF;</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fin.open("Telephon", ios::in|ios::binary);</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for(;;){</w:t>
      </w:r>
    </w:p>
    <w:p w:rsidR="004E7B4A" w:rsidRPr="0007491A" w:rsidRDefault="004E7B4A" w:rsidP="004E7B4A">
      <w:pPr>
        <w:pStyle w:val="PlainText"/>
        <w:rPr>
          <w:rFonts w:eastAsia="MS Mincho" w:cs="Courier New"/>
          <w:lang w:val="bg-BG"/>
        </w:rPr>
      </w:pPr>
      <w:r w:rsidRPr="0007491A">
        <w:rPr>
          <w:rFonts w:eastAsia="MS Mincho" w:cs="Courier New"/>
          <w:lang w:val="bg-BG"/>
        </w:rPr>
        <w:tab/>
        <w:t>fin.read((char*) &amp;InfoF,sizeof(InfoF));</w:t>
      </w:r>
    </w:p>
    <w:p w:rsidR="004E7B4A" w:rsidRPr="0007491A" w:rsidRDefault="004E7B4A" w:rsidP="004E7B4A">
      <w:pPr>
        <w:pStyle w:val="PlainText"/>
        <w:rPr>
          <w:rFonts w:eastAsia="MS Mincho" w:cs="Courier New"/>
          <w:lang w:val="bg-BG"/>
        </w:rPr>
      </w:pPr>
      <w:r w:rsidRPr="0007491A">
        <w:rPr>
          <w:rFonts w:eastAsia="MS Mincho" w:cs="Courier New"/>
          <w:lang w:val="bg-BG"/>
        </w:rPr>
        <w:tab/>
        <w:t>if (fin.eof()) break;</w:t>
      </w:r>
    </w:p>
    <w:p w:rsidR="004E7B4A" w:rsidRPr="0007491A" w:rsidRDefault="004E7B4A" w:rsidP="004E7B4A">
      <w:pPr>
        <w:pStyle w:val="PlainText"/>
        <w:rPr>
          <w:rFonts w:eastAsia="MS Mincho" w:cs="Courier New"/>
          <w:lang w:val="bg-BG"/>
        </w:rPr>
      </w:pPr>
      <w:r w:rsidRPr="0007491A">
        <w:rPr>
          <w:rFonts w:eastAsia="MS Mincho" w:cs="Courier New"/>
          <w:lang w:val="bg-BG"/>
        </w:rPr>
        <w:tab/>
        <w:t>MasSp[hash_func(InfoF.ime)].DobElSp(InfoF);</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fin.close();</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извеждане данните от хеш-таблицата на екрана</w:t>
      </w:r>
    </w:p>
    <w:p w:rsidR="004E7B4A" w:rsidRPr="0007491A" w:rsidRDefault="004E7B4A" w:rsidP="004E7B4A">
      <w:pPr>
        <w:pStyle w:val="PlainText"/>
        <w:rPr>
          <w:rFonts w:eastAsia="MS Mincho" w:cs="Courier New"/>
          <w:lang w:val="bg-BG"/>
        </w:rPr>
      </w:pPr>
      <w:r w:rsidRPr="0007491A">
        <w:rPr>
          <w:rFonts w:eastAsia="MS Mincho" w:cs="Courier New"/>
          <w:lang w:val="bg-BG"/>
        </w:rPr>
        <w:t>void HashTabl::PrintTab()</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for (int i=0; i&lt;n; i++) {cout&lt;&lt;i&lt;&lt;" -&gt;  "; MasSp[i].PrintSp();}</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//Член-функция за запазване данните от хеш-таблицата в двоичния файл</w:t>
      </w:r>
    </w:p>
    <w:p w:rsidR="004E7B4A" w:rsidRPr="0007491A" w:rsidRDefault="004E7B4A" w:rsidP="004E7B4A">
      <w:pPr>
        <w:pStyle w:val="PlainText"/>
        <w:rPr>
          <w:rFonts w:eastAsia="MS Mincho" w:cs="Courier New"/>
          <w:lang w:val="bg-BG"/>
        </w:rPr>
      </w:pPr>
      <w:r w:rsidRPr="0007491A">
        <w:rPr>
          <w:rFonts w:eastAsia="MS Mincho" w:cs="Courier New"/>
          <w:lang w:val="bg-BG"/>
        </w:rPr>
        <w:t>void HashTabl::ZapaziTab()</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fout.open("Telephon", ios::out|ios::binary);</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for (int i=0; i&lt;n; i++) MasSp[i].ZapaziSp();</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delete []MasSp;</w:t>
      </w:r>
    </w:p>
    <w:p w:rsidR="004E7B4A" w:rsidRPr="0007491A" w:rsidRDefault="004E7B4A" w:rsidP="004E7B4A">
      <w:pPr>
        <w:pStyle w:val="PlainText"/>
        <w:rPr>
          <w:rFonts w:eastAsia="MS Mincho" w:cs="Courier New"/>
          <w:lang w:val="bg-BG"/>
        </w:rPr>
      </w:pPr>
      <w:r w:rsidRPr="0007491A">
        <w:rPr>
          <w:rFonts w:eastAsia="MS Mincho" w:cs="Courier New"/>
          <w:lang w:val="bg-BG"/>
        </w:rPr>
        <w:t xml:space="preserve"> fout.close();</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Pr="0007491A" w:rsidRDefault="004E7B4A" w:rsidP="004E7B4A">
      <w:pPr>
        <w:pStyle w:val="PlainText"/>
        <w:rPr>
          <w:rFonts w:eastAsia="MS Mincho" w:cs="Courier New"/>
          <w:lang w:val="bg-BG"/>
        </w:rPr>
      </w:pPr>
      <w:r w:rsidRPr="0007491A">
        <w:rPr>
          <w:rFonts w:eastAsia="MS Mincho" w:cs="Courier New"/>
          <w:lang w:val="bg-BG"/>
        </w:rPr>
        <w:t>//Хеш-функция</w:t>
      </w:r>
    </w:p>
    <w:p w:rsidR="004E7B4A" w:rsidRPr="0007491A" w:rsidRDefault="004E7B4A" w:rsidP="004E7B4A">
      <w:pPr>
        <w:pStyle w:val="PlainText"/>
        <w:rPr>
          <w:rFonts w:eastAsia="MS Mincho" w:cs="Courier New"/>
          <w:lang w:val="bg-BG"/>
        </w:rPr>
      </w:pPr>
      <w:r w:rsidRPr="0007491A">
        <w:rPr>
          <w:rFonts w:eastAsia="MS Mincho" w:cs="Courier New"/>
          <w:lang w:val="bg-BG"/>
        </w:rPr>
        <w:t>unsigned HashTabl::hash_func(char im[])</w:t>
      </w:r>
    </w:p>
    <w:p w:rsidR="004E7B4A" w:rsidRPr="0007491A" w:rsidRDefault="004E7B4A" w:rsidP="004E7B4A">
      <w:pPr>
        <w:pStyle w:val="PlainText"/>
        <w:rPr>
          <w:rFonts w:eastAsia="MS Mincho" w:cs="Courier New"/>
          <w:lang w:val="bg-BG"/>
        </w:rPr>
      </w:pPr>
      <w:r w:rsidRPr="0007491A">
        <w:rPr>
          <w:rFonts w:eastAsia="MS Mincho" w:cs="Courier New"/>
          <w:lang w:val="bg-BG"/>
        </w:rPr>
        <w:t>{  unsigned sum = 0;</w:t>
      </w:r>
    </w:p>
    <w:p w:rsidR="004E7B4A" w:rsidRPr="0007491A" w:rsidRDefault="004E7B4A" w:rsidP="004E7B4A">
      <w:pPr>
        <w:pStyle w:val="PlainText"/>
        <w:rPr>
          <w:rFonts w:eastAsia="MS Mincho" w:cs="Courier New"/>
          <w:lang w:val="bg-BG"/>
        </w:rPr>
      </w:pPr>
      <w:r w:rsidRPr="0007491A">
        <w:rPr>
          <w:rFonts w:eastAsia="MS Mincho" w:cs="Courier New"/>
          <w:lang w:val="bg-BG"/>
        </w:rPr>
        <w:tab/>
        <w:t>for (int i=0; im[i]; i++) sum+=(i+1)*im[i];</w:t>
      </w:r>
    </w:p>
    <w:p w:rsidR="004E7B4A" w:rsidRPr="0007491A" w:rsidRDefault="004E7B4A" w:rsidP="004E7B4A">
      <w:pPr>
        <w:pStyle w:val="PlainText"/>
        <w:rPr>
          <w:rFonts w:eastAsia="MS Mincho" w:cs="Courier New"/>
          <w:lang w:val="bg-BG"/>
        </w:rPr>
      </w:pPr>
      <w:r w:rsidRPr="0007491A">
        <w:rPr>
          <w:rFonts w:eastAsia="MS Mincho" w:cs="Courier New"/>
          <w:lang w:val="bg-BG"/>
        </w:rPr>
        <w:tab/>
        <w:t>return sum % n;</w:t>
      </w:r>
    </w:p>
    <w:p w:rsidR="004E7B4A" w:rsidRPr="0007491A" w:rsidRDefault="004E7B4A" w:rsidP="004E7B4A">
      <w:pPr>
        <w:pStyle w:val="PlainText"/>
        <w:rPr>
          <w:rFonts w:eastAsia="MS Mincho" w:cs="Courier New"/>
          <w:lang w:val="bg-BG"/>
        </w:rPr>
      </w:pPr>
      <w:r w:rsidRPr="0007491A">
        <w:rPr>
          <w:rFonts w:eastAsia="MS Mincho" w:cs="Courier New"/>
          <w:lang w:val="bg-BG"/>
        </w:rPr>
        <w:t>}</w:t>
      </w:r>
    </w:p>
    <w:p w:rsidR="004E7B4A" w:rsidRDefault="004E7B4A" w:rsidP="004E7B4A">
      <w:pPr>
        <w:pStyle w:val="PlainText"/>
        <w:ind w:firstLine="720"/>
        <w:rPr>
          <w:sz w:val="24"/>
          <w:lang w:val="bg-BG"/>
        </w:rPr>
      </w:pPr>
    </w:p>
    <w:p w:rsidR="004E7B4A" w:rsidRDefault="004E7B4A" w:rsidP="004E7B4A">
      <w:pPr>
        <w:widowControl w:val="0"/>
        <w:tabs>
          <w:tab w:val="left" w:pos="288"/>
          <w:tab w:val="left" w:pos="432"/>
          <w:tab w:val="left" w:pos="1584"/>
        </w:tabs>
        <w:spacing w:before="120" w:after="120"/>
        <w:rPr>
          <w:rFonts w:ascii="Arial" w:hAnsi="Arial"/>
          <w:i/>
        </w:rPr>
      </w:pPr>
      <w:r>
        <w:rPr>
          <w:rFonts w:ascii="Arial" w:hAnsi="Arial"/>
          <w:i/>
        </w:rPr>
        <w:t xml:space="preserve">Файл “hash2.cpp” </w:t>
      </w:r>
      <w:proofErr w:type="spellStart"/>
      <w:r>
        <w:rPr>
          <w:rFonts w:ascii="Arial" w:hAnsi="Arial"/>
          <w:i/>
        </w:rPr>
        <w:t>oт</w:t>
      </w:r>
      <w:proofErr w:type="spellEnd"/>
      <w:r>
        <w:rPr>
          <w:rFonts w:ascii="Arial" w:hAnsi="Arial"/>
          <w:i/>
        </w:rPr>
        <w:t xml:space="preserve"> програмата телефонен указател.</w:t>
      </w:r>
    </w:p>
    <w:p w:rsidR="004E7B4A" w:rsidRPr="0007491A" w:rsidRDefault="004E7B4A" w:rsidP="004E7B4A">
      <w:pPr>
        <w:pStyle w:val="PlainText"/>
        <w:rPr>
          <w:rFonts w:eastAsia="MS Mincho"/>
          <w:lang w:val="bg-BG"/>
        </w:rPr>
      </w:pPr>
      <w:r w:rsidRPr="0007491A">
        <w:rPr>
          <w:rFonts w:eastAsia="MS Mincho"/>
          <w:lang w:val="bg-BG"/>
        </w:rPr>
        <w:t>#include &lt;fstream.h&gt;</w:t>
      </w:r>
    </w:p>
    <w:p w:rsidR="004E7B4A" w:rsidRPr="0007491A" w:rsidRDefault="004E7B4A" w:rsidP="004E7B4A">
      <w:pPr>
        <w:pStyle w:val="PlainText"/>
        <w:rPr>
          <w:rFonts w:eastAsia="MS Mincho"/>
          <w:lang w:val="bg-BG"/>
        </w:rPr>
      </w:pPr>
      <w:r w:rsidRPr="0007491A">
        <w:rPr>
          <w:rFonts w:eastAsia="MS Mincho"/>
          <w:lang w:val="bg-BG"/>
        </w:rPr>
        <w:t>#include &lt;iomanip.h&gt;</w:t>
      </w:r>
    </w:p>
    <w:p w:rsidR="004E7B4A" w:rsidRPr="0007491A" w:rsidRDefault="004E7B4A" w:rsidP="004E7B4A">
      <w:pPr>
        <w:pStyle w:val="PlainText"/>
        <w:rPr>
          <w:rFonts w:eastAsia="MS Mincho"/>
          <w:lang w:val="bg-BG"/>
        </w:rPr>
      </w:pPr>
      <w:r w:rsidRPr="0007491A">
        <w:rPr>
          <w:rFonts w:eastAsia="MS Mincho"/>
          <w:lang w:val="bg-BG"/>
        </w:rPr>
        <w:t>#include &lt;conio.h&gt;</w:t>
      </w:r>
    </w:p>
    <w:p w:rsidR="004E7B4A" w:rsidRPr="0007491A" w:rsidRDefault="004E7B4A" w:rsidP="004E7B4A">
      <w:pPr>
        <w:pStyle w:val="PlainText"/>
        <w:rPr>
          <w:rFonts w:eastAsia="MS Mincho"/>
          <w:lang w:val="bg-BG"/>
        </w:rPr>
      </w:pPr>
      <w:r w:rsidRPr="0007491A">
        <w:rPr>
          <w:rFonts w:eastAsia="MS Mincho"/>
          <w:lang w:val="bg-BG"/>
        </w:rPr>
        <w:t>#include &lt;string.h&gt;</w:t>
      </w:r>
    </w:p>
    <w:p w:rsidR="004E7B4A" w:rsidRPr="0007491A" w:rsidRDefault="004E7B4A" w:rsidP="004E7B4A">
      <w:pPr>
        <w:pStyle w:val="PlainText"/>
        <w:rPr>
          <w:rFonts w:eastAsia="MS Mincho"/>
          <w:lang w:val="bg-BG"/>
        </w:rPr>
      </w:pPr>
      <w:r w:rsidRPr="0007491A">
        <w:rPr>
          <w:rFonts w:eastAsia="MS Mincho"/>
          <w:lang w:val="bg-BG"/>
        </w:rPr>
        <w:t>#include "hash2.cpp"</w:t>
      </w:r>
    </w:p>
    <w:p w:rsidR="004E7B4A" w:rsidRPr="0007491A" w:rsidRDefault="004E7B4A" w:rsidP="004E7B4A">
      <w:pPr>
        <w:pStyle w:val="PlainText"/>
        <w:rPr>
          <w:rFonts w:eastAsia="MS Mincho"/>
          <w:lang w:val="bg-BG"/>
        </w:rPr>
      </w:pPr>
    </w:p>
    <w:p w:rsidR="004E7B4A" w:rsidRPr="0007491A" w:rsidRDefault="004E7B4A" w:rsidP="004E7B4A">
      <w:pPr>
        <w:pStyle w:val="PlainText"/>
        <w:rPr>
          <w:rFonts w:eastAsia="MS Mincho"/>
          <w:lang w:val="bg-BG"/>
        </w:rPr>
      </w:pPr>
      <w:r w:rsidRPr="0007491A">
        <w:rPr>
          <w:rFonts w:eastAsia="MS Mincho"/>
          <w:lang w:val="bg-BG"/>
        </w:rPr>
        <w:t>void main()</w:t>
      </w:r>
    </w:p>
    <w:p w:rsidR="004E7B4A" w:rsidRPr="0007491A" w:rsidRDefault="004E7B4A" w:rsidP="004E7B4A">
      <w:pPr>
        <w:pStyle w:val="PlainText"/>
        <w:rPr>
          <w:rFonts w:eastAsia="MS Mincho"/>
          <w:lang w:val="bg-BG"/>
        </w:rPr>
      </w:pPr>
      <w:r w:rsidRPr="0007491A">
        <w:rPr>
          <w:rFonts w:eastAsia="MS Mincho"/>
          <w:lang w:val="bg-BG"/>
        </w:rPr>
        <w:t>{</w:t>
      </w:r>
    </w:p>
    <w:p w:rsidR="004E7B4A" w:rsidRPr="0007491A" w:rsidRDefault="004E7B4A" w:rsidP="004E7B4A">
      <w:pPr>
        <w:pStyle w:val="PlainText"/>
        <w:rPr>
          <w:rFonts w:eastAsia="MS Mincho"/>
          <w:lang w:val="bg-BG"/>
        </w:rPr>
      </w:pPr>
      <w:r w:rsidRPr="0007491A">
        <w:rPr>
          <w:rFonts w:eastAsia="MS Mincho"/>
          <w:lang w:val="bg-BG"/>
        </w:rPr>
        <w:t xml:space="preserve"> char otgovor,ImeM[51],KodOp; klasInfo InfoM;</w:t>
      </w:r>
    </w:p>
    <w:p w:rsidR="004E7B4A" w:rsidRPr="0007491A" w:rsidRDefault="004E7B4A" w:rsidP="004E7B4A">
      <w:pPr>
        <w:pStyle w:val="PlainText"/>
        <w:rPr>
          <w:rFonts w:eastAsia="MS Mincho"/>
          <w:lang w:val="bg-BG"/>
        </w:rPr>
      </w:pPr>
      <w:r w:rsidRPr="0007491A">
        <w:rPr>
          <w:rFonts w:eastAsia="MS Mincho"/>
          <w:lang w:val="bg-BG"/>
        </w:rPr>
        <w:t xml:space="preserve"> unsigned N; ElemSp *p=0;</w:t>
      </w:r>
    </w:p>
    <w:p w:rsidR="004E7B4A" w:rsidRPr="0007491A" w:rsidRDefault="004E7B4A" w:rsidP="004E7B4A">
      <w:pPr>
        <w:pStyle w:val="PlainText"/>
        <w:rPr>
          <w:rFonts w:eastAsia="MS Mincho"/>
          <w:lang w:val="bg-BG"/>
        </w:rPr>
      </w:pPr>
      <w:r w:rsidRPr="0007491A">
        <w:rPr>
          <w:rFonts w:eastAsia="MS Mincho"/>
          <w:lang w:val="bg-BG"/>
        </w:rPr>
        <w:t xml:space="preserve"> ifstream inf("TeleUk.txt", ios::in);</w:t>
      </w:r>
    </w:p>
    <w:p w:rsidR="004E7B4A" w:rsidRPr="0007491A" w:rsidRDefault="004E7B4A" w:rsidP="004E7B4A">
      <w:pPr>
        <w:pStyle w:val="PlainText"/>
        <w:rPr>
          <w:rFonts w:eastAsia="MS Mincho"/>
          <w:lang w:val="bg-BG"/>
        </w:rPr>
      </w:pPr>
      <w:r w:rsidRPr="0007491A">
        <w:rPr>
          <w:rFonts w:eastAsia="MS Mincho"/>
          <w:lang w:val="bg-BG"/>
        </w:rPr>
        <w:t xml:space="preserve"> if (!inf) {cout &lt;&lt; "Не може да се отвори файлът TeleUk.txt.\n"; return;}</w:t>
      </w:r>
    </w:p>
    <w:p w:rsidR="004E7B4A" w:rsidRPr="0007491A" w:rsidRDefault="004E7B4A" w:rsidP="004E7B4A">
      <w:pPr>
        <w:pStyle w:val="PlainText"/>
        <w:rPr>
          <w:rFonts w:eastAsia="MS Mincho"/>
          <w:lang w:val="bg-BG"/>
        </w:rPr>
      </w:pPr>
      <w:r w:rsidRPr="0007491A">
        <w:rPr>
          <w:rFonts w:eastAsia="MS Mincho"/>
          <w:lang w:val="bg-BG"/>
        </w:rPr>
        <w:t xml:space="preserve"> cout &lt;&lt; "\</w:t>
      </w:r>
      <w:proofErr w:type="spellStart"/>
      <w:r w:rsidRPr="0007491A">
        <w:rPr>
          <w:rFonts w:eastAsia="MS Mincho"/>
          <w:lang w:val="bg-BG"/>
        </w:rPr>
        <w:t>nБрой</w:t>
      </w:r>
      <w:proofErr w:type="spellEnd"/>
      <w:r w:rsidRPr="0007491A">
        <w:rPr>
          <w:rFonts w:eastAsia="MS Mincho"/>
          <w:lang w:val="bg-BG"/>
        </w:rPr>
        <w:t xml:space="preserve"> на редовете в таблицата : "; cin &gt;&gt; N;</w:t>
      </w:r>
    </w:p>
    <w:p w:rsidR="004E7B4A" w:rsidRPr="0007491A" w:rsidRDefault="004E7B4A" w:rsidP="004E7B4A">
      <w:pPr>
        <w:pStyle w:val="PlainText"/>
        <w:rPr>
          <w:rFonts w:eastAsia="MS Mincho"/>
          <w:lang w:val="bg-BG"/>
        </w:rPr>
      </w:pPr>
      <w:r w:rsidRPr="0007491A">
        <w:rPr>
          <w:rFonts w:eastAsia="MS Mincho"/>
          <w:lang w:val="bg-BG"/>
        </w:rPr>
        <w:t xml:space="preserve"> HashTabl TablUk(N);</w:t>
      </w:r>
      <w:r w:rsidRPr="0007491A">
        <w:rPr>
          <w:rFonts w:eastAsia="MS Mincho"/>
          <w:lang w:val="bg-BG"/>
        </w:rPr>
        <w:tab/>
        <w:t>//Създава хеш-таблица "TablUk" с N реда </w:t>
      </w:r>
    </w:p>
    <w:p w:rsidR="004E7B4A" w:rsidRPr="0007491A" w:rsidRDefault="004E7B4A" w:rsidP="004E7B4A">
      <w:pPr>
        <w:pStyle w:val="PlainText"/>
        <w:rPr>
          <w:rFonts w:eastAsia="MS Mincho"/>
          <w:lang w:val="bg-BG"/>
        </w:rPr>
      </w:pPr>
      <w:r w:rsidRPr="0007491A">
        <w:rPr>
          <w:rFonts w:eastAsia="MS Mincho"/>
          <w:lang w:val="bg-BG"/>
        </w:rPr>
        <w:t xml:space="preserve"> do{</w:t>
      </w:r>
    </w:p>
    <w:p w:rsidR="004E7B4A" w:rsidRPr="0007491A" w:rsidRDefault="004E7B4A" w:rsidP="004E7B4A">
      <w:pPr>
        <w:pStyle w:val="PlainText"/>
        <w:rPr>
          <w:rFonts w:eastAsia="MS Mincho"/>
          <w:lang w:val="bg-BG"/>
        </w:rPr>
      </w:pPr>
      <w:r w:rsidRPr="0007491A">
        <w:rPr>
          <w:rFonts w:eastAsia="MS Mincho"/>
          <w:lang w:val="bg-BG"/>
        </w:rPr>
        <w:t xml:space="preserve">  cout&lt;&lt;"\t  МЕНЮ НА ОПЕРАЦИИТЕ:\n";</w:t>
      </w:r>
    </w:p>
    <w:p w:rsidR="004E7B4A" w:rsidRPr="0007491A" w:rsidRDefault="004E7B4A" w:rsidP="004E7B4A">
      <w:pPr>
        <w:pStyle w:val="PlainText"/>
        <w:rPr>
          <w:rFonts w:eastAsia="MS Mincho"/>
          <w:lang w:val="bg-BG"/>
        </w:rPr>
      </w:pPr>
      <w:r w:rsidRPr="0007491A">
        <w:rPr>
          <w:rFonts w:eastAsia="MS Mincho"/>
          <w:lang w:val="bg-BG"/>
        </w:rPr>
        <w:t xml:space="preserve">  cout&lt;&lt;"\t\t1 - добавяне на елемент към таблицата\n";</w:t>
      </w:r>
    </w:p>
    <w:p w:rsidR="004E7B4A" w:rsidRPr="0007491A" w:rsidRDefault="004E7B4A" w:rsidP="004E7B4A">
      <w:pPr>
        <w:pStyle w:val="PlainText"/>
        <w:rPr>
          <w:rFonts w:eastAsia="MS Mincho"/>
          <w:lang w:val="bg-BG"/>
        </w:rPr>
      </w:pPr>
      <w:r w:rsidRPr="0007491A">
        <w:rPr>
          <w:rFonts w:eastAsia="MS Mincho"/>
          <w:lang w:val="bg-BG"/>
        </w:rPr>
        <w:t xml:space="preserve">  cout&lt;&lt;"\t\t2 - справка по ключ\n";</w:t>
      </w:r>
    </w:p>
    <w:p w:rsidR="004E7B4A" w:rsidRPr="0007491A" w:rsidRDefault="004E7B4A" w:rsidP="004E7B4A">
      <w:pPr>
        <w:pStyle w:val="PlainText"/>
        <w:rPr>
          <w:rFonts w:eastAsia="MS Mincho"/>
          <w:lang w:val="bg-BG"/>
        </w:rPr>
      </w:pPr>
      <w:r w:rsidRPr="0007491A">
        <w:rPr>
          <w:rFonts w:eastAsia="MS Mincho"/>
          <w:lang w:val="bg-BG"/>
        </w:rPr>
        <w:t xml:space="preserve">  cout&lt;&lt;"\t\t3 - изтриване на елемент от таблицата\n";</w:t>
      </w:r>
    </w:p>
    <w:p w:rsidR="004E7B4A" w:rsidRPr="0007491A" w:rsidRDefault="004E7B4A" w:rsidP="004E7B4A">
      <w:pPr>
        <w:pStyle w:val="PlainText"/>
        <w:rPr>
          <w:rFonts w:eastAsia="MS Mincho"/>
          <w:lang w:val="bg-BG"/>
        </w:rPr>
      </w:pPr>
      <w:r w:rsidRPr="0007491A">
        <w:rPr>
          <w:rFonts w:eastAsia="MS Mincho"/>
          <w:lang w:val="bg-BG"/>
        </w:rPr>
        <w:t xml:space="preserve">  cout&lt;&lt;"\t\t4 - извеждане съдържанието на таблицата\n";</w:t>
      </w:r>
    </w:p>
    <w:p w:rsidR="004E7B4A" w:rsidRPr="0007491A" w:rsidRDefault="004E7B4A" w:rsidP="004E7B4A">
      <w:pPr>
        <w:pStyle w:val="PlainText"/>
        <w:rPr>
          <w:rFonts w:eastAsia="MS Mincho"/>
          <w:lang w:val="bg-BG"/>
        </w:rPr>
      </w:pPr>
      <w:r w:rsidRPr="0007491A">
        <w:rPr>
          <w:rFonts w:eastAsia="MS Mincho"/>
          <w:lang w:val="bg-BG"/>
        </w:rPr>
        <w:t xml:space="preserve">  cout&lt;&lt;"\t\t5 - запазване съдържанието на таблицата във файл\n";</w:t>
      </w:r>
    </w:p>
    <w:p w:rsidR="004E7B4A" w:rsidRPr="0007491A" w:rsidRDefault="004E7B4A" w:rsidP="004E7B4A">
      <w:pPr>
        <w:pStyle w:val="PlainText"/>
        <w:rPr>
          <w:rFonts w:eastAsia="MS Mincho"/>
          <w:lang w:val="bg-BG"/>
        </w:rPr>
      </w:pPr>
      <w:r w:rsidRPr="0007491A">
        <w:rPr>
          <w:rFonts w:eastAsia="MS Mincho"/>
          <w:lang w:val="bg-BG"/>
        </w:rPr>
        <w:t xml:space="preserve">  cout&lt;&lt;"\t\t6 - зареди таблицата от файл\n";</w:t>
      </w:r>
    </w:p>
    <w:p w:rsidR="004E7B4A" w:rsidRPr="0007491A" w:rsidRDefault="004E7B4A" w:rsidP="004E7B4A">
      <w:pPr>
        <w:pStyle w:val="PlainText"/>
        <w:rPr>
          <w:rFonts w:eastAsia="MS Mincho"/>
          <w:lang w:val="bg-BG"/>
        </w:rPr>
      </w:pPr>
      <w:r w:rsidRPr="0007491A">
        <w:rPr>
          <w:rFonts w:eastAsia="MS Mincho"/>
          <w:lang w:val="bg-BG"/>
        </w:rPr>
        <w:t xml:space="preserve">  cout&lt;&lt;"\t  Посочете операция или 0 за край:"; cin&gt;&gt;KodOp;</w:t>
      </w:r>
    </w:p>
    <w:p w:rsidR="004E7B4A" w:rsidRPr="0007491A" w:rsidRDefault="004E7B4A" w:rsidP="004E7B4A">
      <w:pPr>
        <w:pStyle w:val="PlainText"/>
        <w:rPr>
          <w:rFonts w:eastAsia="MS Mincho"/>
          <w:lang w:val="bg-BG"/>
        </w:rPr>
      </w:pPr>
      <w:r w:rsidRPr="0007491A">
        <w:rPr>
          <w:rFonts w:eastAsia="MS Mincho"/>
          <w:lang w:val="bg-BG"/>
        </w:rPr>
        <w:t xml:space="preserve">  switch (KodOp){</w:t>
      </w:r>
    </w:p>
    <w:p w:rsidR="004E7B4A" w:rsidRPr="0007491A" w:rsidRDefault="004E7B4A" w:rsidP="004E7B4A">
      <w:pPr>
        <w:pStyle w:val="PlainText"/>
        <w:rPr>
          <w:rFonts w:eastAsia="MS Mincho"/>
          <w:lang w:val="bg-BG"/>
        </w:rPr>
      </w:pPr>
      <w:r w:rsidRPr="0007491A">
        <w:rPr>
          <w:rFonts w:eastAsia="MS Mincho"/>
          <w:lang w:val="bg-BG"/>
        </w:rPr>
        <w:tab/>
        <w:t>case '0': break;</w:t>
      </w:r>
    </w:p>
    <w:p w:rsidR="004E7B4A" w:rsidRPr="0007491A" w:rsidRDefault="004E7B4A" w:rsidP="004E7B4A">
      <w:pPr>
        <w:pStyle w:val="PlainText"/>
        <w:rPr>
          <w:rFonts w:eastAsia="MS Mincho"/>
          <w:lang w:val="bg-BG"/>
        </w:rPr>
      </w:pPr>
      <w:r w:rsidRPr="0007491A">
        <w:rPr>
          <w:rFonts w:eastAsia="MS Mincho"/>
          <w:lang w:val="bg-BG"/>
        </w:rPr>
        <w:tab/>
        <w:t>case '1': cout&lt;&lt;"Въведете данните за ново лице.\n";InfoM.getData();</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r>
      <w:r w:rsidRPr="0007491A">
        <w:rPr>
          <w:rFonts w:eastAsia="MS Mincho"/>
          <w:lang w:val="bg-BG"/>
        </w:rPr>
        <w:tab/>
      </w:r>
      <w:r w:rsidRPr="0007491A">
        <w:rPr>
          <w:rFonts w:eastAsia="MS Mincho"/>
          <w:lang w:val="bg-BG"/>
        </w:rPr>
        <w:tab/>
        <w:t xml:space="preserve"> InfoM.display();cout&lt;&lt;endl;</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r>
      <w:r w:rsidRPr="0007491A">
        <w:rPr>
          <w:rFonts w:eastAsia="MS Mincho"/>
          <w:lang w:val="bg-BG"/>
        </w:rPr>
        <w:tab/>
      </w:r>
      <w:r w:rsidRPr="0007491A">
        <w:rPr>
          <w:rFonts w:eastAsia="MS Mincho"/>
          <w:lang w:val="bg-BG"/>
        </w:rPr>
        <w:tab/>
        <w:t xml:space="preserve"> TablUk.DobElTab(InfoM);</w:t>
      </w:r>
    </w:p>
    <w:p w:rsidR="004E7B4A" w:rsidRPr="0007491A" w:rsidRDefault="004E7B4A" w:rsidP="004E7B4A">
      <w:pPr>
        <w:pStyle w:val="PlainText"/>
        <w:rPr>
          <w:rFonts w:eastAsia="MS Mincho"/>
          <w:lang w:val="bg-BG"/>
        </w:rPr>
      </w:pPr>
      <w:r w:rsidRPr="0007491A">
        <w:rPr>
          <w:rFonts w:eastAsia="MS Mincho"/>
          <w:lang w:val="bg-BG"/>
        </w:rPr>
        <w:lastRenderedPageBreak/>
        <w:tab/>
      </w:r>
      <w:r w:rsidRPr="0007491A">
        <w:rPr>
          <w:rFonts w:eastAsia="MS Mincho"/>
          <w:lang w:val="bg-BG"/>
        </w:rPr>
        <w:tab/>
      </w:r>
      <w:r w:rsidRPr="0007491A">
        <w:rPr>
          <w:rFonts w:eastAsia="MS Mincho"/>
          <w:lang w:val="bg-BG"/>
        </w:rPr>
        <w:tab/>
      </w:r>
      <w:r w:rsidRPr="0007491A">
        <w:rPr>
          <w:rFonts w:eastAsia="MS Mincho"/>
          <w:lang w:val="bg-BG"/>
        </w:rPr>
        <w:tab/>
        <w:t xml:space="preserve"> break;</w:t>
      </w:r>
    </w:p>
    <w:p w:rsidR="004E7B4A" w:rsidRPr="0007491A" w:rsidRDefault="004E7B4A" w:rsidP="004E7B4A">
      <w:pPr>
        <w:pStyle w:val="PlainText"/>
        <w:rPr>
          <w:rFonts w:eastAsia="MS Mincho"/>
          <w:lang w:val="bg-BG"/>
        </w:rPr>
      </w:pPr>
      <w:r w:rsidRPr="0007491A">
        <w:rPr>
          <w:rFonts w:eastAsia="MS Mincho"/>
          <w:lang w:val="bg-BG"/>
        </w:rPr>
        <w:tab/>
        <w:t>case '2': cout&lt;&lt;"Въведете име: ";cin&gt;&gt;ImeM;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p=TablUk.TrsElTab(ImeM);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if (p) {cout&lt;&lt;"Намерено: ";p-&gt;Info.display();}</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else cout&lt;&lt;"Не е намерено.\n";</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getch();break;</w:t>
      </w:r>
    </w:p>
    <w:p w:rsidR="004E7B4A" w:rsidRPr="0007491A" w:rsidRDefault="004E7B4A" w:rsidP="004E7B4A">
      <w:pPr>
        <w:pStyle w:val="PlainText"/>
        <w:rPr>
          <w:rFonts w:eastAsia="MS Mincho"/>
          <w:lang w:val="bg-BG"/>
        </w:rPr>
      </w:pPr>
      <w:r w:rsidRPr="0007491A">
        <w:rPr>
          <w:rFonts w:eastAsia="MS Mincho"/>
          <w:lang w:val="bg-BG"/>
        </w:rPr>
        <w:tab/>
        <w:t>case '3': cout&lt;&lt;"Въведете име: ";cin&gt;&gt;ImeM;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TablUk.IztrElTab(ImeM);</w:t>
      </w:r>
    </w:p>
    <w:p w:rsidR="004E7B4A" w:rsidRPr="0007491A" w:rsidRDefault="004E7B4A" w:rsidP="004E7B4A">
      <w:pPr>
        <w:pStyle w:val="PlainText"/>
        <w:rPr>
          <w:rFonts w:eastAsia="MS Mincho"/>
          <w:lang w:val="bg-BG"/>
        </w:rPr>
      </w:pPr>
      <w:r w:rsidRPr="0007491A">
        <w:rPr>
          <w:rFonts w:eastAsia="MS Mincho"/>
          <w:lang w:val="bg-BG"/>
        </w:rPr>
        <w:tab/>
      </w:r>
      <w:r w:rsidRPr="0007491A">
        <w:rPr>
          <w:rFonts w:eastAsia="MS Mincho"/>
          <w:lang w:val="bg-BG"/>
        </w:rPr>
        <w:tab/>
        <w:t xml:space="preserve">  getch();break;</w:t>
      </w:r>
    </w:p>
    <w:p w:rsidR="004E7B4A" w:rsidRPr="0007491A" w:rsidRDefault="004E7B4A" w:rsidP="004E7B4A">
      <w:pPr>
        <w:pStyle w:val="PlainText"/>
        <w:rPr>
          <w:rFonts w:eastAsia="MS Mincho"/>
          <w:lang w:val="bg-BG"/>
        </w:rPr>
      </w:pPr>
      <w:r w:rsidRPr="0007491A">
        <w:rPr>
          <w:rFonts w:eastAsia="MS Mincho"/>
          <w:lang w:val="bg-BG"/>
        </w:rPr>
        <w:tab/>
        <w:t>case '4': TablUk.PrintTab(); getch(); break;</w:t>
      </w:r>
    </w:p>
    <w:p w:rsidR="004E7B4A" w:rsidRPr="0007491A" w:rsidRDefault="004E7B4A" w:rsidP="004E7B4A">
      <w:pPr>
        <w:pStyle w:val="PlainText"/>
        <w:rPr>
          <w:rFonts w:eastAsia="MS Mincho"/>
          <w:lang w:val="bg-BG"/>
        </w:rPr>
      </w:pPr>
      <w:r w:rsidRPr="0007491A">
        <w:rPr>
          <w:rFonts w:eastAsia="MS Mincho"/>
          <w:lang w:val="bg-BG"/>
        </w:rPr>
        <w:tab/>
        <w:t>case '5': TablUk.ZapaziTab(); getch(); break;</w:t>
      </w:r>
    </w:p>
    <w:p w:rsidR="004E7B4A" w:rsidRPr="0007491A" w:rsidRDefault="004E7B4A" w:rsidP="004E7B4A">
      <w:pPr>
        <w:pStyle w:val="PlainText"/>
        <w:rPr>
          <w:rFonts w:eastAsia="MS Mincho"/>
          <w:lang w:val="bg-BG"/>
        </w:rPr>
      </w:pPr>
      <w:r w:rsidRPr="0007491A">
        <w:rPr>
          <w:rFonts w:eastAsia="MS Mincho"/>
          <w:lang w:val="bg-BG"/>
        </w:rPr>
        <w:tab/>
        <w:t>case '6': TablUk.ZarediTab(); getch(); break;</w:t>
      </w:r>
    </w:p>
    <w:p w:rsidR="004E7B4A" w:rsidRPr="0007491A" w:rsidRDefault="004E7B4A" w:rsidP="004E7B4A">
      <w:pPr>
        <w:pStyle w:val="PlainText"/>
        <w:rPr>
          <w:rFonts w:eastAsia="MS Mincho"/>
          <w:lang w:val="bg-BG"/>
        </w:rPr>
      </w:pPr>
      <w:r w:rsidRPr="0007491A">
        <w:rPr>
          <w:rFonts w:eastAsia="MS Mincho"/>
          <w:lang w:val="bg-BG"/>
        </w:rPr>
        <w:tab/>
        <w:t>default:cout&lt;&lt;"\n\</w:t>
      </w:r>
      <w:proofErr w:type="spellStart"/>
      <w:r w:rsidRPr="0007491A">
        <w:rPr>
          <w:rFonts w:eastAsia="MS Mincho"/>
          <w:lang w:val="bg-BG"/>
        </w:rPr>
        <w:t>tВъведен</w:t>
      </w:r>
      <w:proofErr w:type="spellEnd"/>
      <w:r w:rsidRPr="0007491A">
        <w:rPr>
          <w:rFonts w:eastAsia="MS Mincho"/>
          <w:lang w:val="bg-BG"/>
        </w:rPr>
        <w:t xml:space="preserve"> е недопустим код за операция. Натиснете ENTER.\n"; getch();</w:t>
      </w:r>
    </w:p>
    <w:p w:rsidR="004E7B4A" w:rsidRPr="0007491A" w:rsidRDefault="004E7B4A" w:rsidP="004E7B4A">
      <w:pPr>
        <w:pStyle w:val="PlainText"/>
        <w:rPr>
          <w:rFonts w:eastAsia="MS Mincho"/>
          <w:lang w:val="bg-BG"/>
        </w:rPr>
      </w:pPr>
      <w:r w:rsidRPr="0007491A">
        <w:rPr>
          <w:rFonts w:eastAsia="MS Mincho"/>
          <w:lang w:val="bg-BG"/>
        </w:rPr>
        <w:t xml:space="preserve">  }</w:t>
      </w:r>
    </w:p>
    <w:p w:rsidR="004E7B4A" w:rsidRPr="0007491A" w:rsidRDefault="004E7B4A" w:rsidP="004E7B4A">
      <w:pPr>
        <w:pStyle w:val="PlainText"/>
        <w:rPr>
          <w:rFonts w:eastAsia="MS Mincho"/>
          <w:lang w:val="bg-BG"/>
        </w:rPr>
      </w:pPr>
      <w:r w:rsidRPr="0007491A">
        <w:rPr>
          <w:rFonts w:eastAsia="MS Mincho"/>
          <w:lang w:val="bg-BG"/>
        </w:rPr>
        <w:t xml:space="preserve"> } while (KodOp!='0');</w:t>
      </w:r>
    </w:p>
    <w:p w:rsidR="004E7B4A" w:rsidRPr="0007491A" w:rsidRDefault="004E7B4A" w:rsidP="004E7B4A">
      <w:pPr>
        <w:pStyle w:val="PlainText"/>
        <w:rPr>
          <w:rFonts w:eastAsia="MS Mincho"/>
          <w:lang w:val="bg-BG"/>
        </w:rPr>
      </w:pPr>
      <w:r w:rsidRPr="0007491A">
        <w:rPr>
          <w:rFonts w:eastAsia="MS Mincho"/>
          <w:lang w:val="bg-BG"/>
        </w:rPr>
        <w:t>}</w:t>
      </w:r>
    </w:p>
    <w:p w:rsidR="004E7B4A" w:rsidRDefault="004E7B4A" w:rsidP="004E7B4A">
      <w:pPr>
        <w:ind w:firstLine="357"/>
        <w:jc w:val="both"/>
        <w:rPr>
          <w:rFonts w:ascii="Arial" w:hAnsi="Arial"/>
        </w:rPr>
      </w:pPr>
    </w:p>
    <w:p w:rsidR="000B71CA" w:rsidRPr="000B71CA" w:rsidRDefault="002B7518" w:rsidP="00050CC1">
      <w:pPr>
        <w:rPr>
          <w:sz w:val="22"/>
          <w:szCs w:val="22"/>
        </w:rPr>
      </w:pPr>
      <w:r>
        <w:rPr>
          <w:sz w:val="22"/>
          <w:szCs w:val="22"/>
        </w:rPr>
        <w:t>Пример</w:t>
      </w:r>
      <w:r w:rsidRPr="002B7518">
        <w:rPr>
          <w:lang w:val="ru-RU"/>
        </w:rPr>
        <w:t xml:space="preserve"> </w:t>
      </w:r>
      <w:r>
        <w:rPr>
          <w:lang w:val="ru-RU"/>
        </w:rPr>
        <w:t>/</w:t>
      </w:r>
      <w:proofErr w:type="spellStart"/>
      <w:r>
        <w:rPr>
          <w:lang w:val="en-US"/>
        </w:rPr>
        <w:t>Trekto</w:t>
      </w:r>
      <w:proofErr w:type="spellEnd"/>
      <w:r>
        <w:t>/</w:t>
      </w:r>
      <w:r>
        <w:rPr>
          <w:sz w:val="22"/>
          <w:szCs w:val="22"/>
        </w:rPr>
        <w:t xml:space="preserve">: </w:t>
      </w:r>
      <w:r w:rsidR="000B71CA" w:rsidRPr="000B71CA">
        <w:rPr>
          <w:sz w:val="22"/>
          <w:szCs w:val="22"/>
        </w:rPr>
        <w:t>Да се</w:t>
      </w:r>
      <w:r w:rsidR="00A229A8" w:rsidRPr="000B71CA">
        <w:rPr>
          <w:sz w:val="22"/>
          <w:szCs w:val="22"/>
        </w:rPr>
        <w:t xml:space="preserve"> на</w:t>
      </w:r>
      <w:r w:rsidR="000B71CA" w:rsidRPr="000B71CA">
        <w:rPr>
          <w:sz w:val="22"/>
          <w:szCs w:val="22"/>
        </w:rPr>
        <w:t>пише</w:t>
      </w:r>
      <w:r w:rsidR="00A229A8" w:rsidRPr="000B71CA">
        <w:rPr>
          <w:sz w:val="22"/>
          <w:szCs w:val="22"/>
        </w:rPr>
        <w:t xml:space="preserve"> програма, чрез която да обслужваме </w:t>
      </w:r>
      <w:bookmarkEnd w:id="17"/>
      <w:r w:rsidR="00803802">
        <w:rPr>
          <w:sz w:val="22"/>
          <w:szCs w:val="22"/>
        </w:rPr>
        <w:t>студентите</w:t>
      </w:r>
      <w:r w:rsidR="000B71CA" w:rsidRPr="000B71CA">
        <w:rPr>
          <w:sz w:val="22"/>
          <w:szCs w:val="22"/>
        </w:rPr>
        <w:t xml:space="preserve">. </w:t>
      </w:r>
    </w:p>
    <w:p w:rsidR="00A229A8" w:rsidRPr="001427D9" w:rsidRDefault="00A229A8" w:rsidP="00050CC1">
      <w:pPr>
        <w:rPr>
          <w:sz w:val="22"/>
          <w:szCs w:val="22"/>
          <w:lang w:val="ru-RU"/>
        </w:rPr>
      </w:pPr>
      <w:r w:rsidRPr="000B71CA">
        <w:rPr>
          <w:sz w:val="22"/>
          <w:szCs w:val="22"/>
        </w:rPr>
        <w:t xml:space="preserve">За целта сме направили клас Student, който съдържа следните данни: факултетен номер, име и фамилия на студента. Факултетният номер е уникален и чрез него ще идентифицираме студента. С нашата програма трябва да можем да добавяме и премахваме студенти и да променяме техните данни. За целта ще съхраняваме обекти от тип Student в някаква структура от данни. </w:t>
      </w:r>
    </w:p>
    <w:p w:rsidR="00803802" w:rsidRDefault="00803802" w:rsidP="00050CC1">
      <w:pPr>
        <w:rPr>
          <w:sz w:val="22"/>
          <w:szCs w:val="22"/>
        </w:rPr>
      </w:pPr>
    </w:p>
    <w:p w:rsidR="00A229A8" w:rsidRPr="000B71CA" w:rsidRDefault="00A229A8" w:rsidP="00050CC1">
      <w:pPr>
        <w:outlineLvl w:val="1"/>
        <w:rPr>
          <w:b/>
          <w:bCs/>
          <w:sz w:val="22"/>
          <w:szCs w:val="22"/>
        </w:rPr>
      </w:pPr>
      <w:r w:rsidRPr="000B71CA">
        <w:rPr>
          <w:b/>
          <w:bCs/>
          <w:sz w:val="22"/>
          <w:szCs w:val="22"/>
        </w:rPr>
        <w:t>Реализация</w:t>
      </w:r>
    </w:p>
    <w:p w:rsidR="00A229A8" w:rsidRDefault="00A229A8" w:rsidP="00803802">
      <w:pPr>
        <w:rPr>
          <w:sz w:val="22"/>
          <w:szCs w:val="22"/>
        </w:rPr>
      </w:pPr>
      <w:r w:rsidRPr="000B71CA">
        <w:rPr>
          <w:sz w:val="22"/>
          <w:szCs w:val="22"/>
        </w:rPr>
        <w:t xml:space="preserve">Във файла </w:t>
      </w:r>
      <w:hyperlink r:id="rId14" w:history="1">
        <w:r w:rsidRPr="000B71CA">
          <w:rPr>
            <w:color w:val="0000FF"/>
            <w:sz w:val="22"/>
            <w:szCs w:val="22"/>
            <w:u w:val="single"/>
          </w:rPr>
          <w:t>student.h</w:t>
        </w:r>
      </w:hyperlink>
      <w:r w:rsidRPr="000B71CA">
        <w:rPr>
          <w:sz w:val="22"/>
          <w:szCs w:val="22"/>
        </w:rPr>
        <w:t xml:space="preserve"> е поместен класът Student. </w:t>
      </w:r>
    </w:p>
    <w:p w:rsidR="00803802" w:rsidRPr="00803802" w:rsidRDefault="00803802" w:rsidP="00803802">
      <w:pPr>
        <w:rPr>
          <w:sz w:val="22"/>
          <w:szCs w:val="22"/>
        </w:rPr>
      </w:pPr>
      <w:r w:rsidRPr="00803802">
        <w:rPr>
          <w:sz w:val="22"/>
          <w:szCs w:val="22"/>
        </w:rPr>
        <w:t>/**</w:t>
      </w:r>
    </w:p>
    <w:p w:rsidR="00803802" w:rsidRPr="00803802" w:rsidRDefault="00803802" w:rsidP="00803802">
      <w:pPr>
        <w:rPr>
          <w:sz w:val="22"/>
          <w:szCs w:val="22"/>
        </w:rPr>
      </w:pPr>
      <w:r w:rsidRPr="00803802">
        <w:rPr>
          <w:sz w:val="22"/>
          <w:szCs w:val="22"/>
        </w:rPr>
        <w:t>*</w:t>
      </w:r>
      <w:r w:rsidRPr="00803802">
        <w:rPr>
          <w:sz w:val="22"/>
          <w:szCs w:val="22"/>
        </w:rPr>
        <w:tab/>
        <w:t>http://trekto.info/asd</w:t>
      </w:r>
    </w:p>
    <w:p w:rsidR="00803802" w:rsidRPr="00803802" w:rsidRDefault="00803802" w:rsidP="00803802">
      <w:pPr>
        <w:rPr>
          <w:sz w:val="22"/>
          <w:szCs w:val="22"/>
        </w:rPr>
      </w:pPr>
      <w:r w:rsidRPr="00803802">
        <w:rPr>
          <w:sz w:val="22"/>
          <w:szCs w:val="22"/>
        </w:rPr>
        <w:t>*/</w:t>
      </w:r>
    </w:p>
    <w:p w:rsidR="00803802" w:rsidRPr="00803802" w:rsidRDefault="00803802" w:rsidP="00803802">
      <w:pPr>
        <w:rPr>
          <w:sz w:val="22"/>
          <w:szCs w:val="22"/>
        </w:rPr>
      </w:pPr>
    </w:p>
    <w:p w:rsidR="00803802" w:rsidRPr="00803802" w:rsidRDefault="00803802" w:rsidP="00803802">
      <w:pPr>
        <w:rPr>
          <w:sz w:val="22"/>
          <w:szCs w:val="22"/>
        </w:rPr>
      </w:pPr>
      <w:r w:rsidRPr="00803802">
        <w:rPr>
          <w:sz w:val="22"/>
          <w:szCs w:val="22"/>
        </w:rPr>
        <w:t>#include &lt;iostream&gt;</w:t>
      </w:r>
    </w:p>
    <w:p w:rsidR="00803802" w:rsidRPr="00803802" w:rsidRDefault="00803802" w:rsidP="00803802">
      <w:pPr>
        <w:rPr>
          <w:sz w:val="22"/>
          <w:szCs w:val="22"/>
        </w:rPr>
      </w:pPr>
      <w:r w:rsidRPr="00803802">
        <w:rPr>
          <w:sz w:val="22"/>
          <w:szCs w:val="22"/>
        </w:rPr>
        <w:t>#include &lt;string&gt;</w:t>
      </w:r>
    </w:p>
    <w:p w:rsidR="00803802" w:rsidRPr="00803802" w:rsidRDefault="00803802" w:rsidP="00803802">
      <w:pPr>
        <w:rPr>
          <w:sz w:val="22"/>
          <w:szCs w:val="22"/>
        </w:rPr>
      </w:pPr>
    </w:p>
    <w:p w:rsidR="00803802" w:rsidRPr="00803802" w:rsidRDefault="00803802" w:rsidP="00803802">
      <w:pPr>
        <w:rPr>
          <w:sz w:val="22"/>
          <w:szCs w:val="22"/>
        </w:rPr>
      </w:pPr>
      <w:r w:rsidRPr="00803802">
        <w:rPr>
          <w:sz w:val="22"/>
          <w:szCs w:val="22"/>
        </w:rPr>
        <w:t>using namespace std;</w:t>
      </w:r>
    </w:p>
    <w:p w:rsidR="00803802" w:rsidRPr="00803802" w:rsidRDefault="00803802" w:rsidP="00803802">
      <w:pPr>
        <w:rPr>
          <w:sz w:val="22"/>
          <w:szCs w:val="22"/>
        </w:rPr>
      </w:pPr>
    </w:p>
    <w:p w:rsidR="00803802" w:rsidRPr="00803802" w:rsidRDefault="00803802" w:rsidP="00803802">
      <w:pPr>
        <w:rPr>
          <w:sz w:val="22"/>
          <w:szCs w:val="22"/>
        </w:rPr>
      </w:pPr>
      <w:r w:rsidRPr="00803802">
        <w:rPr>
          <w:sz w:val="22"/>
          <w:szCs w:val="22"/>
        </w:rPr>
        <w:t>class Student {</w:t>
      </w:r>
    </w:p>
    <w:p w:rsidR="00803802" w:rsidRPr="00803802" w:rsidRDefault="00803802" w:rsidP="00803802">
      <w:pPr>
        <w:rPr>
          <w:sz w:val="22"/>
          <w:szCs w:val="22"/>
        </w:rPr>
      </w:pPr>
      <w:r w:rsidRPr="00803802">
        <w:rPr>
          <w:sz w:val="22"/>
          <w:szCs w:val="22"/>
        </w:rPr>
        <w:t>public:</w:t>
      </w:r>
    </w:p>
    <w:p w:rsidR="00803802" w:rsidRPr="00803802" w:rsidRDefault="00803802" w:rsidP="00803802">
      <w:pPr>
        <w:rPr>
          <w:sz w:val="22"/>
          <w:szCs w:val="22"/>
        </w:rPr>
      </w:pPr>
      <w:r w:rsidRPr="00803802">
        <w:rPr>
          <w:sz w:val="22"/>
          <w:szCs w:val="22"/>
        </w:rPr>
        <w:tab/>
        <w:t>string fn;</w:t>
      </w:r>
    </w:p>
    <w:p w:rsidR="00803802" w:rsidRPr="00803802" w:rsidRDefault="00803802" w:rsidP="00803802">
      <w:pPr>
        <w:rPr>
          <w:sz w:val="22"/>
          <w:szCs w:val="22"/>
        </w:rPr>
      </w:pPr>
      <w:r w:rsidRPr="00803802">
        <w:rPr>
          <w:sz w:val="22"/>
          <w:szCs w:val="22"/>
        </w:rPr>
        <w:tab/>
        <w:t>string firstName;</w:t>
      </w:r>
    </w:p>
    <w:p w:rsidR="00803802" w:rsidRPr="00803802" w:rsidRDefault="00803802" w:rsidP="00803802">
      <w:pPr>
        <w:rPr>
          <w:sz w:val="22"/>
          <w:szCs w:val="22"/>
        </w:rPr>
      </w:pPr>
      <w:r w:rsidRPr="00803802">
        <w:rPr>
          <w:sz w:val="22"/>
          <w:szCs w:val="22"/>
        </w:rPr>
        <w:tab/>
        <w:t>string lastName;</w:t>
      </w:r>
    </w:p>
    <w:p w:rsidR="00803802" w:rsidRPr="00803802" w:rsidRDefault="00803802" w:rsidP="00803802">
      <w:pPr>
        <w:rPr>
          <w:sz w:val="22"/>
          <w:szCs w:val="22"/>
        </w:rPr>
      </w:pPr>
    </w:p>
    <w:p w:rsidR="00803802" w:rsidRPr="00803802" w:rsidRDefault="00803802" w:rsidP="00803802">
      <w:pPr>
        <w:rPr>
          <w:sz w:val="22"/>
          <w:szCs w:val="22"/>
        </w:rPr>
      </w:pPr>
      <w:r w:rsidRPr="00803802">
        <w:rPr>
          <w:sz w:val="22"/>
          <w:szCs w:val="22"/>
        </w:rPr>
        <w:tab/>
        <w:t>Student() {</w:t>
      </w:r>
    </w:p>
    <w:p w:rsidR="00803802" w:rsidRPr="00803802" w:rsidRDefault="00803802" w:rsidP="00803802">
      <w:pPr>
        <w:rPr>
          <w:sz w:val="22"/>
          <w:szCs w:val="22"/>
        </w:rPr>
      </w:pPr>
      <w:r w:rsidRPr="00803802">
        <w:rPr>
          <w:sz w:val="22"/>
          <w:szCs w:val="22"/>
        </w:rPr>
        <w:tab/>
        <w:t>}</w:t>
      </w:r>
    </w:p>
    <w:p w:rsidR="00803802" w:rsidRPr="00803802" w:rsidRDefault="00803802" w:rsidP="00803802">
      <w:pPr>
        <w:rPr>
          <w:sz w:val="22"/>
          <w:szCs w:val="22"/>
        </w:rPr>
      </w:pPr>
    </w:p>
    <w:p w:rsidR="00803802" w:rsidRPr="00803802" w:rsidRDefault="00803802" w:rsidP="00803802">
      <w:pPr>
        <w:rPr>
          <w:sz w:val="22"/>
          <w:szCs w:val="22"/>
        </w:rPr>
      </w:pPr>
      <w:r w:rsidRPr="00803802">
        <w:rPr>
          <w:sz w:val="22"/>
          <w:szCs w:val="22"/>
        </w:rPr>
        <w:tab/>
        <w:t>Student(string fn, string firstName, string lastName) {</w:t>
      </w:r>
    </w:p>
    <w:p w:rsidR="00803802" w:rsidRPr="00803802" w:rsidRDefault="00803802" w:rsidP="00803802">
      <w:pPr>
        <w:rPr>
          <w:sz w:val="22"/>
          <w:szCs w:val="22"/>
        </w:rPr>
      </w:pPr>
      <w:r w:rsidRPr="00803802">
        <w:rPr>
          <w:sz w:val="22"/>
          <w:szCs w:val="22"/>
        </w:rPr>
        <w:tab/>
      </w:r>
      <w:r w:rsidRPr="00803802">
        <w:rPr>
          <w:sz w:val="22"/>
          <w:szCs w:val="22"/>
        </w:rPr>
        <w:tab/>
        <w:t>this-&gt;fn = fn;</w:t>
      </w:r>
    </w:p>
    <w:p w:rsidR="00803802" w:rsidRPr="00803802" w:rsidRDefault="00803802" w:rsidP="00803802">
      <w:pPr>
        <w:rPr>
          <w:sz w:val="22"/>
          <w:szCs w:val="22"/>
        </w:rPr>
      </w:pPr>
      <w:r w:rsidRPr="00803802">
        <w:rPr>
          <w:sz w:val="22"/>
          <w:szCs w:val="22"/>
        </w:rPr>
        <w:tab/>
      </w:r>
      <w:r w:rsidRPr="00803802">
        <w:rPr>
          <w:sz w:val="22"/>
          <w:szCs w:val="22"/>
        </w:rPr>
        <w:tab/>
        <w:t>this-&gt;firstName = firstName;</w:t>
      </w:r>
    </w:p>
    <w:p w:rsidR="00803802" w:rsidRPr="00803802" w:rsidRDefault="00803802" w:rsidP="00803802">
      <w:pPr>
        <w:rPr>
          <w:sz w:val="22"/>
          <w:szCs w:val="22"/>
        </w:rPr>
      </w:pPr>
      <w:r w:rsidRPr="00803802">
        <w:rPr>
          <w:sz w:val="22"/>
          <w:szCs w:val="22"/>
        </w:rPr>
        <w:tab/>
      </w:r>
      <w:r w:rsidRPr="00803802">
        <w:rPr>
          <w:sz w:val="22"/>
          <w:szCs w:val="22"/>
        </w:rPr>
        <w:tab/>
        <w:t>this-&gt;lastName = lastName;</w:t>
      </w:r>
    </w:p>
    <w:p w:rsidR="00803802" w:rsidRPr="00803802" w:rsidRDefault="00803802" w:rsidP="00803802">
      <w:pPr>
        <w:rPr>
          <w:sz w:val="22"/>
          <w:szCs w:val="22"/>
        </w:rPr>
      </w:pPr>
      <w:r w:rsidRPr="00803802">
        <w:rPr>
          <w:sz w:val="22"/>
          <w:szCs w:val="22"/>
        </w:rPr>
        <w:tab/>
        <w:t>}</w:t>
      </w:r>
    </w:p>
    <w:p w:rsidR="00803802" w:rsidRPr="00803802" w:rsidRDefault="00803802" w:rsidP="00803802">
      <w:pPr>
        <w:rPr>
          <w:sz w:val="22"/>
          <w:szCs w:val="22"/>
        </w:rPr>
      </w:pPr>
    </w:p>
    <w:p w:rsidR="00803802" w:rsidRPr="00803802" w:rsidRDefault="00803802" w:rsidP="00803802">
      <w:pPr>
        <w:rPr>
          <w:sz w:val="22"/>
          <w:szCs w:val="22"/>
        </w:rPr>
      </w:pPr>
      <w:r w:rsidRPr="00803802">
        <w:rPr>
          <w:sz w:val="22"/>
          <w:szCs w:val="22"/>
        </w:rPr>
        <w:tab/>
        <w:t>friend ostream &amp;operator &lt;&lt; (ostream &amp;os, const Student &amp;aStudent) {</w:t>
      </w:r>
    </w:p>
    <w:p w:rsidR="00803802" w:rsidRPr="00803802" w:rsidRDefault="00803802" w:rsidP="00803802">
      <w:pPr>
        <w:rPr>
          <w:sz w:val="22"/>
          <w:szCs w:val="22"/>
        </w:rPr>
      </w:pPr>
      <w:r w:rsidRPr="00803802">
        <w:rPr>
          <w:sz w:val="22"/>
          <w:szCs w:val="22"/>
        </w:rPr>
        <w:tab/>
      </w:r>
      <w:r w:rsidRPr="00803802">
        <w:rPr>
          <w:sz w:val="22"/>
          <w:szCs w:val="22"/>
        </w:rPr>
        <w:tab/>
        <w:t>os &lt;&lt; aStudent.fn &lt;&lt; " - " &lt;&lt; aStudent.firstName &lt;&lt; " " &lt;&lt; aStudent.lastName;</w:t>
      </w:r>
    </w:p>
    <w:p w:rsidR="00803802" w:rsidRPr="00803802" w:rsidRDefault="00803802" w:rsidP="00803802">
      <w:pPr>
        <w:rPr>
          <w:sz w:val="22"/>
          <w:szCs w:val="22"/>
        </w:rPr>
      </w:pPr>
      <w:r w:rsidRPr="00803802">
        <w:rPr>
          <w:sz w:val="22"/>
          <w:szCs w:val="22"/>
        </w:rPr>
        <w:tab/>
      </w:r>
      <w:r w:rsidRPr="00803802">
        <w:rPr>
          <w:sz w:val="22"/>
          <w:szCs w:val="22"/>
        </w:rPr>
        <w:tab/>
        <w:t>return os;</w:t>
      </w:r>
    </w:p>
    <w:p w:rsidR="00803802" w:rsidRPr="00803802" w:rsidRDefault="00803802" w:rsidP="00803802">
      <w:pPr>
        <w:rPr>
          <w:sz w:val="22"/>
          <w:szCs w:val="22"/>
        </w:rPr>
      </w:pPr>
      <w:r w:rsidRPr="00803802">
        <w:rPr>
          <w:sz w:val="22"/>
          <w:szCs w:val="22"/>
        </w:rPr>
        <w:tab/>
        <w:t>}</w:t>
      </w:r>
    </w:p>
    <w:p w:rsidR="00803802" w:rsidRDefault="00803802" w:rsidP="00803802">
      <w:pPr>
        <w:rPr>
          <w:sz w:val="22"/>
          <w:szCs w:val="22"/>
        </w:rPr>
      </w:pPr>
      <w:r w:rsidRPr="00803802">
        <w:rPr>
          <w:sz w:val="22"/>
          <w:szCs w:val="22"/>
        </w:rPr>
        <w:t>};</w:t>
      </w:r>
    </w:p>
    <w:p w:rsidR="00803802" w:rsidRPr="000B71CA" w:rsidRDefault="00803802" w:rsidP="00050CC1">
      <w:pPr>
        <w:rPr>
          <w:sz w:val="22"/>
          <w:szCs w:val="22"/>
        </w:rPr>
      </w:pPr>
    </w:p>
    <w:p w:rsidR="00A229A8" w:rsidRPr="000B71CA" w:rsidRDefault="00A229A8" w:rsidP="00050CC1">
      <w:pPr>
        <w:rPr>
          <w:sz w:val="22"/>
          <w:szCs w:val="22"/>
        </w:rPr>
      </w:pPr>
      <w:r w:rsidRPr="000B71CA">
        <w:rPr>
          <w:sz w:val="22"/>
          <w:szCs w:val="22"/>
        </w:rPr>
        <w:t xml:space="preserve">Във файла </w:t>
      </w:r>
      <w:hyperlink r:id="rId15" w:history="1">
        <w:r w:rsidRPr="000B71CA">
          <w:rPr>
            <w:color w:val="0000FF"/>
            <w:sz w:val="22"/>
            <w:szCs w:val="22"/>
            <w:u w:val="single"/>
          </w:rPr>
          <w:t>student_list.h</w:t>
        </w:r>
      </w:hyperlink>
      <w:r w:rsidRPr="000B71CA">
        <w:rPr>
          <w:sz w:val="22"/>
          <w:szCs w:val="22"/>
        </w:rPr>
        <w:t xml:space="preserve"> е класът List, който съдържа методи</w:t>
      </w:r>
      <w:r w:rsidR="002B7518">
        <w:rPr>
          <w:sz w:val="22"/>
          <w:szCs w:val="22"/>
        </w:rPr>
        <w:t xml:space="preserve"> за добавяне, премахване и търсене</w:t>
      </w:r>
      <w:r w:rsidRPr="000B71CA">
        <w:rPr>
          <w:sz w:val="22"/>
          <w:szCs w:val="22"/>
        </w:rPr>
        <w:t>:</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r w:rsidRPr="002B7518">
        <w:rPr>
          <w:sz w:val="22"/>
          <w:szCs w:val="22"/>
        </w:rPr>
        <w:t>*</w:t>
      </w:r>
      <w:r w:rsidRPr="002B7518">
        <w:rPr>
          <w:sz w:val="22"/>
          <w:szCs w:val="22"/>
        </w:rPr>
        <w:tab/>
        <w:t>http://trekto.info/asd</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lastRenderedPageBreak/>
        <w:t>#include &lt;iostream&gt;</w:t>
      </w:r>
    </w:p>
    <w:p w:rsidR="002B7518" w:rsidRPr="002B7518" w:rsidRDefault="002B7518" w:rsidP="002B7518">
      <w:pPr>
        <w:rPr>
          <w:sz w:val="22"/>
          <w:szCs w:val="22"/>
        </w:rPr>
      </w:pPr>
      <w:r w:rsidRPr="002B7518">
        <w:rPr>
          <w:sz w:val="22"/>
          <w:szCs w:val="22"/>
        </w:rPr>
        <w:t>#include &lt;string&gt;</w:t>
      </w:r>
    </w:p>
    <w:p w:rsidR="002B7518" w:rsidRPr="002B7518" w:rsidRDefault="002B7518" w:rsidP="002B7518">
      <w:pPr>
        <w:rPr>
          <w:sz w:val="22"/>
          <w:szCs w:val="22"/>
        </w:rPr>
      </w:pPr>
      <w:r w:rsidRPr="002B7518">
        <w:rPr>
          <w:sz w:val="22"/>
          <w:szCs w:val="22"/>
        </w:rPr>
        <w:t>#include &lt;cstdlib&gt;</w:t>
      </w:r>
      <w:r w:rsidRPr="002B7518">
        <w:rPr>
          <w:sz w:val="22"/>
          <w:szCs w:val="22"/>
        </w:rPr>
        <w:tab/>
      </w:r>
      <w:r w:rsidRPr="002B7518">
        <w:rPr>
          <w:sz w:val="22"/>
          <w:szCs w:val="22"/>
        </w:rPr>
        <w:tab/>
      </w:r>
      <w:r w:rsidRPr="002B7518">
        <w:rPr>
          <w:sz w:val="22"/>
          <w:szCs w:val="22"/>
        </w:rPr>
        <w:tab/>
      </w:r>
      <w:r w:rsidRPr="002B7518">
        <w:rPr>
          <w:sz w:val="22"/>
          <w:szCs w:val="22"/>
        </w:rPr>
        <w:tab/>
        <w:t>// нужна за използване на exit()</w:t>
      </w:r>
    </w:p>
    <w:p w:rsidR="002B7518" w:rsidRPr="002B7518" w:rsidRDefault="002B7518" w:rsidP="002B7518">
      <w:pPr>
        <w:rPr>
          <w:sz w:val="22"/>
          <w:szCs w:val="22"/>
        </w:rPr>
      </w:pPr>
      <w:r w:rsidRPr="002B7518">
        <w:rPr>
          <w:sz w:val="22"/>
          <w:szCs w:val="22"/>
        </w:rPr>
        <w:t>#include "student.h"</w:t>
      </w:r>
      <w:r w:rsidRPr="002B7518">
        <w:rPr>
          <w:sz w:val="22"/>
          <w:szCs w:val="22"/>
        </w:rPr>
        <w:tab/>
      </w:r>
      <w:r w:rsidRPr="002B7518">
        <w:rPr>
          <w:sz w:val="22"/>
          <w:szCs w:val="22"/>
        </w:rPr>
        <w:tab/>
      </w:r>
      <w:r w:rsidRPr="002B7518">
        <w:rPr>
          <w:sz w:val="22"/>
          <w:szCs w:val="22"/>
        </w:rPr>
        <w:tab/>
      </w:r>
      <w:r w:rsidRPr="002B7518">
        <w:rPr>
          <w:sz w:val="22"/>
          <w:szCs w:val="22"/>
        </w:rPr>
        <w:tab/>
        <w:t>// описва класа Student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using namespace std;</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struct Elem {</w:t>
      </w:r>
    </w:p>
    <w:p w:rsidR="002B7518" w:rsidRPr="002B7518" w:rsidRDefault="002B7518" w:rsidP="002B7518">
      <w:pPr>
        <w:rPr>
          <w:sz w:val="22"/>
          <w:szCs w:val="22"/>
        </w:rPr>
      </w:pPr>
      <w:r w:rsidRPr="002B7518">
        <w:rPr>
          <w:sz w:val="22"/>
          <w:szCs w:val="22"/>
        </w:rPr>
        <w:tab/>
        <w:t>Student data;</w:t>
      </w:r>
      <w:r w:rsidRPr="002B7518">
        <w:rPr>
          <w:sz w:val="22"/>
          <w:szCs w:val="22"/>
        </w:rPr>
        <w:tab/>
      </w:r>
      <w:r w:rsidRPr="002B7518">
        <w:rPr>
          <w:sz w:val="22"/>
          <w:szCs w:val="22"/>
        </w:rPr>
        <w:tab/>
      </w:r>
      <w:r w:rsidRPr="002B7518">
        <w:rPr>
          <w:sz w:val="22"/>
          <w:szCs w:val="22"/>
        </w:rPr>
        <w:tab/>
      </w:r>
      <w:r w:rsidRPr="002B7518">
        <w:rPr>
          <w:sz w:val="22"/>
          <w:szCs w:val="22"/>
        </w:rPr>
        <w:tab/>
        <w:t>// данни</w:t>
      </w:r>
    </w:p>
    <w:p w:rsidR="002B7518" w:rsidRPr="002B7518" w:rsidRDefault="002B7518" w:rsidP="002B7518">
      <w:pPr>
        <w:rPr>
          <w:sz w:val="22"/>
          <w:szCs w:val="22"/>
        </w:rPr>
      </w:pPr>
      <w:r w:rsidRPr="002B7518">
        <w:rPr>
          <w:sz w:val="22"/>
          <w:szCs w:val="22"/>
        </w:rPr>
        <w:tab/>
        <w:t>Elem* next;</w:t>
      </w:r>
      <w:r w:rsidRPr="002B7518">
        <w:rPr>
          <w:sz w:val="22"/>
          <w:szCs w:val="22"/>
        </w:rPr>
        <w:tab/>
      </w:r>
      <w:r w:rsidRPr="002B7518">
        <w:rPr>
          <w:sz w:val="22"/>
          <w:szCs w:val="22"/>
        </w:rPr>
        <w:tab/>
      </w:r>
      <w:r w:rsidRPr="002B7518">
        <w:rPr>
          <w:sz w:val="22"/>
          <w:szCs w:val="22"/>
        </w:rPr>
        <w:tab/>
      </w:r>
      <w:r w:rsidRPr="002B7518">
        <w:rPr>
          <w:sz w:val="22"/>
          <w:szCs w:val="22"/>
        </w:rPr>
        <w:tab/>
        <w:t>// указател към следващия елемент</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class List {</w:t>
      </w:r>
    </w:p>
    <w:p w:rsidR="002B7518" w:rsidRPr="002B7518" w:rsidRDefault="002B7518" w:rsidP="002B7518">
      <w:pPr>
        <w:rPr>
          <w:sz w:val="22"/>
          <w:szCs w:val="22"/>
        </w:rPr>
      </w:pPr>
      <w:r w:rsidRPr="002B7518">
        <w:rPr>
          <w:sz w:val="22"/>
          <w:szCs w:val="22"/>
        </w:rPr>
        <w:t>private:</w:t>
      </w:r>
    </w:p>
    <w:p w:rsidR="002B7518" w:rsidRPr="002B7518" w:rsidRDefault="002B7518" w:rsidP="002B7518">
      <w:pPr>
        <w:rPr>
          <w:sz w:val="22"/>
          <w:szCs w:val="22"/>
        </w:rPr>
      </w:pPr>
      <w:r w:rsidRPr="002B7518">
        <w:rPr>
          <w:sz w:val="22"/>
          <w:szCs w:val="22"/>
        </w:rPr>
        <w:tab/>
        <w:t>Elem* pStart;</w:t>
      </w:r>
      <w:r w:rsidRPr="002B7518">
        <w:rPr>
          <w:sz w:val="22"/>
          <w:szCs w:val="22"/>
        </w:rPr>
        <w:tab/>
      </w:r>
      <w:r w:rsidRPr="002B7518">
        <w:rPr>
          <w:sz w:val="22"/>
          <w:szCs w:val="22"/>
        </w:rPr>
        <w:tab/>
      </w:r>
      <w:r w:rsidRPr="002B7518">
        <w:rPr>
          <w:sz w:val="22"/>
          <w:szCs w:val="22"/>
        </w:rPr>
        <w:tab/>
      </w:r>
      <w:r w:rsidRPr="002B7518">
        <w:rPr>
          <w:sz w:val="22"/>
          <w:szCs w:val="22"/>
        </w:rPr>
        <w:tab/>
        <w:t>// указател към началото на списъка</w:t>
      </w:r>
    </w:p>
    <w:p w:rsidR="002B7518" w:rsidRPr="002B7518" w:rsidRDefault="002B7518" w:rsidP="002B7518">
      <w:pPr>
        <w:rPr>
          <w:sz w:val="22"/>
          <w:szCs w:val="22"/>
        </w:rPr>
      </w:pPr>
      <w:r w:rsidRPr="002B7518">
        <w:rPr>
          <w:sz w:val="22"/>
          <w:szCs w:val="22"/>
        </w:rPr>
        <w:tab/>
        <w:t>void copyList(const List &amp;aList);</w:t>
      </w:r>
      <w:r w:rsidRPr="002B7518">
        <w:rPr>
          <w:sz w:val="22"/>
          <w:szCs w:val="22"/>
        </w:rPr>
        <w:tab/>
        <w:t>// помощен метод за копиране на списъка</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public:</w:t>
      </w:r>
    </w:p>
    <w:p w:rsidR="002B7518" w:rsidRPr="002B7518" w:rsidRDefault="002B7518" w:rsidP="002B7518">
      <w:pPr>
        <w:rPr>
          <w:sz w:val="22"/>
          <w:szCs w:val="22"/>
        </w:rPr>
      </w:pPr>
      <w:r w:rsidRPr="002B7518">
        <w:rPr>
          <w:sz w:val="22"/>
          <w:szCs w:val="22"/>
        </w:rPr>
        <w:tab/>
        <w:t>List();</w:t>
      </w:r>
      <w:r w:rsidRPr="002B7518">
        <w:rPr>
          <w:sz w:val="22"/>
          <w:szCs w:val="22"/>
        </w:rPr>
        <w:tab/>
      </w:r>
      <w:r w:rsidRPr="002B7518">
        <w:rPr>
          <w:sz w:val="22"/>
          <w:szCs w:val="22"/>
        </w:rPr>
        <w:tab/>
      </w:r>
      <w:r w:rsidRPr="002B7518">
        <w:rPr>
          <w:sz w:val="22"/>
          <w:szCs w:val="22"/>
        </w:rPr>
        <w:tab/>
      </w:r>
      <w:r w:rsidRPr="002B7518">
        <w:rPr>
          <w:sz w:val="22"/>
          <w:szCs w:val="22"/>
        </w:rPr>
        <w:tab/>
      </w:r>
      <w:r w:rsidRPr="002B7518">
        <w:rPr>
          <w:sz w:val="22"/>
          <w:szCs w:val="22"/>
        </w:rPr>
        <w:tab/>
        <w:t>// конструктор по подразбиране</w:t>
      </w:r>
    </w:p>
    <w:p w:rsidR="002B7518" w:rsidRPr="002B7518" w:rsidRDefault="002B7518" w:rsidP="002B7518">
      <w:pPr>
        <w:rPr>
          <w:sz w:val="22"/>
          <w:szCs w:val="22"/>
        </w:rPr>
      </w:pPr>
      <w:r w:rsidRPr="002B7518">
        <w:rPr>
          <w:sz w:val="22"/>
          <w:szCs w:val="22"/>
        </w:rPr>
        <w:tab/>
        <w:t>List(const List &amp;aList);</w:t>
      </w:r>
      <w:r w:rsidRPr="002B7518">
        <w:rPr>
          <w:sz w:val="22"/>
          <w:szCs w:val="22"/>
        </w:rPr>
        <w:tab/>
      </w:r>
      <w:r w:rsidRPr="002B7518">
        <w:rPr>
          <w:sz w:val="22"/>
          <w:szCs w:val="22"/>
        </w:rPr>
        <w:tab/>
        <w:t>// копиращ конструктор</w:t>
      </w:r>
    </w:p>
    <w:p w:rsidR="002B7518" w:rsidRPr="002B7518" w:rsidRDefault="002B7518" w:rsidP="002B7518">
      <w:pPr>
        <w:rPr>
          <w:sz w:val="22"/>
          <w:szCs w:val="22"/>
        </w:rPr>
      </w:pPr>
      <w:r w:rsidRPr="002B7518">
        <w:rPr>
          <w:sz w:val="22"/>
          <w:szCs w:val="22"/>
        </w:rPr>
        <w:tab/>
        <w:t>~List();</w:t>
      </w:r>
      <w:r w:rsidRPr="002B7518">
        <w:rPr>
          <w:sz w:val="22"/>
          <w:szCs w:val="22"/>
        </w:rPr>
        <w:tab/>
      </w:r>
      <w:r w:rsidRPr="002B7518">
        <w:rPr>
          <w:sz w:val="22"/>
          <w:szCs w:val="22"/>
        </w:rPr>
        <w:tab/>
      </w:r>
      <w:r w:rsidRPr="002B7518">
        <w:rPr>
          <w:sz w:val="22"/>
          <w:szCs w:val="22"/>
        </w:rPr>
        <w:tab/>
      </w:r>
      <w:r w:rsidRPr="002B7518">
        <w:rPr>
          <w:sz w:val="22"/>
          <w:szCs w:val="22"/>
        </w:rPr>
        <w:tab/>
        <w:t xml:space="preserve">// </w:t>
      </w:r>
      <w:proofErr w:type="spellStart"/>
      <w:r w:rsidRPr="002B7518">
        <w:rPr>
          <w:sz w:val="22"/>
          <w:szCs w:val="22"/>
        </w:rPr>
        <w:t>деструктор</w:t>
      </w:r>
      <w:proofErr w:type="spellEnd"/>
    </w:p>
    <w:p w:rsidR="002B7518" w:rsidRPr="002B7518" w:rsidRDefault="002B7518" w:rsidP="002B7518">
      <w:pPr>
        <w:rPr>
          <w:sz w:val="22"/>
          <w:szCs w:val="22"/>
        </w:rPr>
      </w:pPr>
      <w:r w:rsidRPr="002B7518">
        <w:rPr>
          <w:sz w:val="22"/>
          <w:szCs w:val="22"/>
        </w:rPr>
        <w:tab/>
        <w:t>void add(Student aData);</w:t>
      </w:r>
      <w:r w:rsidRPr="002B7518">
        <w:rPr>
          <w:sz w:val="22"/>
          <w:szCs w:val="22"/>
        </w:rPr>
        <w:tab/>
      </w:r>
      <w:r w:rsidRPr="002B7518">
        <w:rPr>
          <w:sz w:val="22"/>
          <w:szCs w:val="22"/>
        </w:rPr>
        <w:tab/>
        <w:t>// добавя студент</w:t>
      </w:r>
    </w:p>
    <w:p w:rsidR="002B7518" w:rsidRPr="002B7518" w:rsidRDefault="002B7518" w:rsidP="002B7518">
      <w:pPr>
        <w:rPr>
          <w:sz w:val="22"/>
          <w:szCs w:val="22"/>
        </w:rPr>
      </w:pPr>
      <w:r w:rsidRPr="002B7518">
        <w:rPr>
          <w:sz w:val="22"/>
          <w:szCs w:val="22"/>
        </w:rPr>
        <w:tab/>
        <w:t>void remove(string fn);</w:t>
      </w:r>
      <w:r w:rsidRPr="002B7518">
        <w:rPr>
          <w:sz w:val="22"/>
          <w:szCs w:val="22"/>
        </w:rPr>
        <w:tab/>
      </w:r>
      <w:r w:rsidRPr="002B7518">
        <w:rPr>
          <w:sz w:val="22"/>
          <w:szCs w:val="22"/>
        </w:rPr>
        <w:tab/>
      </w:r>
      <w:r w:rsidRPr="002B7518">
        <w:rPr>
          <w:sz w:val="22"/>
          <w:szCs w:val="22"/>
        </w:rPr>
        <w:tab/>
        <w:t>// премахва студента с ф.н. fn</w:t>
      </w:r>
    </w:p>
    <w:p w:rsidR="002B7518" w:rsidRPr="002B7518" w:rsidRDefault="002B7518" w:rsidP="002B7518">
      <w:pPr>
        <w:rPr>
          <w:sz w:val="22"/>
          <w:szCs w:val="22"/>
        </w:rPr>
      </w:pPr>
      <w:r w:rsidRPr="002B7518">
        <w:rPr>
          <w:sz w:val="22"/>
          <w:szCs w:val="22"/>
        </w:rPr>
        <w:tab/>
        <w:t>Student find(string fn);</w:t>
      </w:r>
      <w:r w:rsidRPr="002B7518">
        <w:rPr>
          <w:sz w:val="22"/>
          <w:szCs w:val="22"/>
        </w:rPr>
        <w:tab/>
      </w:r>
      <w:r w:rsidRPr="002B7518">
        <w:rPr>
          <w:sz w:val="22"/>
          <w:szCs w:val="22"/>
        </w:rPr>
        <w:tab/>
        <w:t>// намира и връща студента с ф.н. fn</w:t>
      </w:r>
    </w:p>
    <w:p w:rsidR="002B7518" w:rsidRPr="002B7518" w:rsidRDefault="002B7518" w:rsidP="002B7518">
      <w:pPr>
        <w:rPr>
          <w:sz w:val="22"/>
          <w:szCs w:val="22"/>
        </w:rPr>
      </w:pPr>
      <w:r w:rsidRPr="002B7518">
        <w:rPr>
          <w:sz w:val="22"/>
          <w:szCs w:val="22"/>
        </w:rPr>
        <w:tab/>
        <w:t>void removeAll();</w:t>
      </w:r>
      <w:r w:rsidRPr="002B7518">
        <w:rPr>
          <w:sz w:val="22"/>
          <w:szCs w:val="22"/>
        </w:rPr>
        <w:tab/>
      </w:r>
      <w:r w:rsidRPr="002B7518">
        <w:rPr>
          <w:sz w:val="22"/>
          <w:szCs w:val="22"/>
        </w:rPr>
        <w:tab/>
      </w:r>
      <w:r w:rsidRPr="002B7518">
        <w:rPr>
          <w:sz w:val="22"/>
          <w:szCs w:val="22"/>
        </w:rPr>
        <w:tab/>
        <w:t>// премахва всички елементи от списъка</w:t>
      </w:r>
    </w:p>
    <w:p w:rsidR="002B7518" w:rsidRPr="002B7518" w:rsidRDefault="002B7518" w:rsidP="002B7518">
      <w:pPr>
        <w:rPr>
          <w:sz w:val="22"/>
          <w:szCs w:val="22"/>
        </w:rPr>
      </w:pPr>
      <w:r w:rsidRPr="002B7518">
        <w:rPr>
          <w:sz w:val="22"/>
          <w:szCs w:val="22"/>
        </w:rPr>
        <w:tab/>
        <w:t>List &amp;operator = (const List &amp;aList);</w:t>
      </w:r>
      <w:r w:rsidRPr="002B7518">
        <w:rPr>
          <w:sz w:val="22"/>
          <w:szCs w:val="22"/>
        </w:rPr>
        <w:tab/>
        <w:t>// оператор за присвояване</w:t>
      </w:r>
    </w:p>
    <w:p w:rsidR="002B7518" w:rsidRPr="002B7518" w:rsidRDefault="002B7518" w:rsidP="002B7518">
      <w:pPr>
        <w:rPr>
          <w:sz w:val="22"/>
          <w:szCs w:val="22"/>
        </w:rPr>
      </w:pPr>
      <w:r w:rsidRPr="002B7518">
        <w:rPr>
          <w:sz w:val="22"/>
          <w:szCs w:val="22"/>
        </w:rPr>
        <w:tab/>
        <w:t>friend ostream &amp;operator &lt;&lt; (ostream &amp;os, List &amp;aList) {</w:t>
      </w:r>
      <w:r w:rsidRPr="002B7518">
        <w:rPr>
          <w:sz w:val="22"/>
          <w:szCs w:val="22"/>
        </w:rPr>
        <w:tab/>
        <w:t>// оператор за извеждане</w:t>
      </w:r>
    </w:p>
    <w:p w:rsidR="002B7518" w:rsidRPr="002B7518" w:rsidRDefault="002B7518" w:rsidP="002B7518">
      <w:pPr>
        <w:rPr>
          <w:sz w:val="22"/>
          <w:szCs w:val="22"/>
        </w:rPr>
      </w:pPr>
      <w:r w:rsidRPr="002B7518">
        <w:rPr>
          <w:sz w:val="22"/>
          <w:szCs w:val="22"/>
        </w:rPr>
        <w:tab/>
      </w:r>
      <w:r w:rsidRPr="002B7518">
        <w:rPr>
          <w:sz w:val="22"/>
          <w:szCs w:val="22"/>
        </w:rPr>
        <w:tab/>
        <w:t>Elem* p = aList.pStart;</w:t>
      </w:r>
    </w:p>
    <w:p w:rsidR="002B7518" w:rsidRPr="002B7518" w:rsidRDefault="002B7518" w:rsidP="002B7518">
      <w:pPr>
        <w:rPr>
          <w:sz w:val="22"/>
          <w:szCs w:val="22"/>
        </w:rPr>
      </w:pPr>
      <w:r w:rsidRPr="002B7518">
        <w:rPr>
          <w:sz w:val="22"/>
          <w:szCs w:val="22"/>
        </w:rPr>
        <w:tab/>
      </w:r>
      <w:r w:rsidRPr="002B7518">
        <w:rPr>
          <w:sz w:val="22"/>
          <w:szCs w:val="22"/>
        </w:rPr>
        <w:tab/>
        <w:t>while(p) {</w:t>
      </w:r>
    </w:p>
    <w:p w:rsidR="002B7518" w:rsidRPr="002B7518" w:rsidRDefault="002B7518" w:rsidP="002B7518">
      <w:pPr>
        <w:rPr>
          <w:sz w:val="22"/>
          <w:szCs w:val="22"/>
        </w:rPr>
      </w:pPr>
      <w:r w:rsidRPr="002B7518">
        <w:rPr>
          <w:sz w:val="22"/>
          <w:szCs w:val="22"/>
        </w:rPr>
        <w:tab/>
      </w:r>
      <w:r w:rsidRPr="002B7518">
        <w:rPr>
          <w:sz w:val="22"/>
          <w:szCs w:val="22"/>
        </w:rPr>
        <w:tab/>
      </w:r>
      <w:r w:rsidRPr="002B7518">
        <w:rPr>
          <w:sz w:val="22"/>
          <w:szCs w:val="22"/>
        </w:rPr>
        <w:tab/>
        <w:t>os &lt;&lt; p-&gt;data &lt;&lt; '\</w:t>
      </w:r>
      <w:proofErr w:type="spellStart"/>
      <w:r w:rsidRPr="002B7518">
        <w:rPr>
          <w:sz w:val="22"/>
          <w:szCs w:val="22"/>
        </w:rPr>
        <w:t>n'</w:t>
      </w:r>
      <w:proofErr w:type="spellEnd"/>
      <w:r w:rsidRPr="002B7518">
        <w:rPr>
          <w:sz w:val="22"/>
          <w:szCs w:val="22"/>
        </w:rPr>
        <w:t>;</w:t>
      </w:r>
    </w:p>
    <w:p w:rsidR="002B7518" w:rsidRPr="002B7518" w:rsidRDefault="002B7518" w:rsidP="002B7518">
      <w:pPr>
        <w:rPr>
          <w:sz w:val="22"/>
          <w:szCs w:val="22"/>
        </w:rPr>
      </w:pPr>
      <w:r w:rsidRPr="002B7518">
        <w:rPr>
          <w:sz w:val="22"/>
          <w:szCs w:val="22"/>
        </w:rPr>
        <w:tab/>
      </w:r>
      <w:r w:rsidRPr="002B7518">
        <w:rPr>
          <w:sz w:val="22"/>
          <w:szCs w:val="22"/>
        </w:rPr>
        <w:tab/>
      </w:r>
      <w:r w:rsidRPr="002B7518">
        <w:rPr>
          <w:sz w:val="22"/>
          <w:szCs w:val="22"/>
        </w:rPr>
        <w:tab/>
        <w:t>p = p-&gt;next;</w:t>
      </w:r>
    </w:p>
    <w:p w:rsidR="002B7518" w:rsidRPr="002B7518" w:rsidRDefault="002B7518" w:rsidP="002B7518">
      <w:pPr>
        <w:rPr>
          <w:sz w:val="22"/>
          <w:szCs w:val="22"/>
        </w:rPr>
      </w:pPr>
      <w:r w:rsidRPr="002B7518">
        <w:rPr>
          <w:sz w:val="22"/>
          <w:szCs w:val="22"/>
        </w:rPr>
        <w:tab/>
      </w:r>
      <w:r w:rsidRPr="002B7518">
        <w:rPr>
          <w:sz w:val="22"/>
          <w:szCs w:val="22"/>
        </w:rPr>
        <w:tab/>
        <w:t>}</w:t>
      </w:r>
    </w:p>
    <w:p w:rsidR="002B7518" w:rsidRPr="002B7518" w:rsidRDefault="002B7518" w:rsidP="002B7518">
      <w:pPr>
        <w:rPr>
          <w:sz w:val="22"/>
          <w:szCs w:val="22"/>
        </w:rPr>
      </w:pPr>
      <w:r w:rsidRPr="002B7518">
        <w:rPr>
          <w:sz w:val="22"/>
          <w:szCs w:val="22"/>
        </w:rPr>
        <w:tab/>
      </w:r>
      <w:r w:rsidRPr="002B7518">
        <w:rPr>
          <w:sz w:val="22"/>
          <w:szCs w:val="22"/>
        </w:rPr>
        <w:tab/>
        <w:t>return os;</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void List:: add(Student aData) {</w:t>
      </w:r>
      <w:r w:rsidRPr="002B7518">
        <w:rPr>
          <w:sz w:val="22"/>
          <w:szCs w:val="22"/>
        </w:rPr>
        <w:tab/>
      </w:r>
      <w:r w:rsidRPr="002B7518">
        <w:rPr>
          <w:sz w:val="22"/>
          <w:szCs w:val="22"/>
        </w:rPr>
        <w:tab/>
        <w:t>// добавя студент</w:t>
      </w:r>
    </w:p>
    <w:p w:rsidR="002B7518" w:rsidRPr="002B7518" w:rsidRDefault="002B7518" w:rsidP="002B7518">
      <w:pPr>
        <w:rPr>
          <w:sz w:val="22"/>
          <w:szCs w:val="22"/>
        </w:rPr>
      </w:pPr>
      <w:r w:rsidRPr="002B7518">
        <w:rPr>
          <w:sz w:val="22"/>
          <w:szCs w:val="22"/>
        </w:rPr>
        <w:tab/>
        <w:t>Elem* temp = new Elem;</w:t>
      </w:r>
      <w:r w:rsidRPr="002B7518">
        <w:rPr>
          <w:sz w:val="22"/>
          <w:szCs w:val="22"/>
        </w:rPr>
        <w:tab/>
      </w:r>
      <w:r w:rsidRPr="002B7518">
        <w:rPr>
          <w:sz w:val="22"/>
          <w:szCs w:val="22"/>
        </w:rPr>
        <w:tab/>
      </w:r>
      <w:r w:rsidRPr="002B7518">
        <w:rPr>
          <w:sz w:val="22"/>
          <w:szCs w:val="22"/>
        </w:rPr>
        <w:tab/>
        <w:t>// заделяме памет за новия елемент</w:t>
      </w:r>
    </w:p>
    <w:p w:rsidR="002B7518" w:rsidRPr="002B7518" w:rsidRDefault="002B7518" w:rsidP="002B7518">
      <w:pPr>
        <w:rPr>
          <w:sz w:val="22"/>
          <w:szCs w:val="22"/>
        </w:rPr>
      </w:pPr>
      <w:r w:rsidRPr="002B7518">
        <w:rPr>
          <w:sz w:val="22"/>
          <w:szCs w:val="22"/>
        </w:rPr>
        <w:tab/>
        <w:t>temp-&gt;data = aData;</w:t>
      </w:r>
      <w:r w:rsidRPr="002B7518">
        <w:rPr>
          <w:sz w:val="22"/>
          <w:szCs w:val="22"/>
        </w:rPr>
        <w:tab/>
      </w:r>
      <w:r w:rsidRPr="002B7518">
        <w:rPr>
          <w:sz w:val="22"/>
          <w:szCs w:val="22"/>
        </w:rPr>
        <w:tab/>
      </w:r>
      <w:r w:rsidRPr="002B7518">
        <w:rPr>
          <w:sz w:val="22"/>
          <w:szCs w:val="22"/>
        </w:rPr>
        <w:tab/>
        <w:t>// копираме в него данните</w:t>
      </w:r>
    </w:p>
    <w:p w:rsidR="002B7518" w:rsidRPr="002B7518" w:rsidRDefault="002B7518" w:rsidP="002B7518">
      <w:pPr>
        <w:rPr>
          <w:sz w:val="22"/>
          <w:szCs w:val="22"/>
        </w:rPr>
      </w:pPr>
      <w:r w:rsidRPr="002B7518">
        <w:rPr>
          <w:sz w:val="22"/>
          <w:szCs w:val="22"/>
        </w:rPr>
        <w:tab/>
        <w:t>temp-&gt;next = pStart;</w:t>
      </w:r>
      <w:r w:rsidRPr="002B7518">
        <w:rPr>
          <w:sz w:val="22"/>
          <w:szCs w:val="22"/>
        </w:rPr>
        <w:tab/>
      </w:r>
      <w:r w:rsidRPr="002B7518">
        <w:rPr>
          <w:sz w:val="22"/>
          <w:szCs w:val="22"/>
        </w:rPr>
        <w:tab/>
      </w:r>
      <w:r w:rsidRPr="002B7518">
        <w:rPr>
          <w:sz w:val="22"/>
          <w:szCs w:val="22"/>
        </w:rPr>
        <w:tab/>
        <w:t>// насочваме 'следващия' му към стария първи елемент</w:t>
      </w:r>
    </w:p>
    <w:p w:rsidR="002B7518" w:rsidRPr="002B7518" w:rsidRDefault="002B7518" w:rsidP="002B7518">
      <w:pPr>
        <w:rPr>
          <w:sz w:val="22"/>
          <w:szCs w:val="22"/>
        </w:rPr>
      </w:pPr>
      <w:r w:rsidRPr="002B7518">
        <w:rPr>
          <w:sz w:val="22"/>
          <w:szCs w:val="22"/>
        </w:rPr>
        <w:tab/>
        <w:t>pStart = temp;</w:t>
      </w:r>
      <w:r w:rsidRPr="002B7518">
        <w:rPr>
          <w:sz w:val="22"/>
          <w:szCs w:val="22"/>
        </w:rPr>
        <w:tab/>
      </w:r>
      <w:r w:rsidRPr="002B7518">
        <w:rPr>
          <w:sz w:val="22"/>
          <w:szCs w:val="22"/>
        </w:rPr>
        <w:tab/>
      </w:r>
      <w:r w:rsidRPr="002B7518">
        <w:rPr>
          <w:sz w:val="22"/>
          <w:szCs w:val="22"/>
        </w:rPr>
        <w:tab/>
      </w:r>
      <w:r w:rsidRPr="002B7518">
        <w:rPr>
          <w:sz w:val="22"/>
          <w:szCs w:val="22"/>
        </w:rPr>
        <w:tab/>
        <w:t>// правим новия елемент първи</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Student List:: find(string fn) {</w:t>
      </w:r>
      <w:r w:rsidRPr="002B7518">
        <w:rPr>
          <w:sz w:val="22"/>
          <w:szCs w:val="22"/>
        </w:rPr>
        <w:tab/>
      </w:r>
      <w:r w:rsidRPr="002B7518">
        <w:rPr>
          <w:sz w:val="22"/>
          <w:szCs w:val="22"/>
        </w:rPr>
        <w:tab/>
        <w:t>// намира и връща студента с ф.н. fn</w:t>
      </w:r>
    </w:p>
    <w:p w:rsidR="002B7518" w:rsidRPr="002B7518" w:rsidRDefault="002B7518" w:rsidP="002B7518">
      <w:pPr>
        <w:rPr>
          <w:sz w:val="22"/>
          <w:szCs w:val="22"/>
        </w:rPr>
      </w:pPr>
      <w:r w:rsidRPr="002B7518">
        <w:rPr>
          <w:sz w:val="22"/>
          <w:szCs w:val="22"/>
        </w:rPr>
        <w:tab/>
        <w:t>Elem* p = pStart;</w:t>
      </w:r>
      <w:r w:rsidRPr="002B7518">
        <w:rPr>
          <w:sz w:val="22"/>
          <w:szCs w:val="22"/>
        </w:rPr>
        <w:tab/>
      </w:r>
      <w:r w:rsidRPr="002B7518">
        <w:rPr>
          <w:sz w:val="22"/>
          <w:szCs w:val="22"/>
        </w:rPr>
        <w:tab/>
      </w:r>
      <w:r w:rsidRPr="002B7518">
        <w:rPr>
          <w:sz w:val="22"/>
          <w:szCs w:val="22"/>
        </w:rPr>
        <w:tab/>
        <w:t>// насочваме указател за обхождане към началото</w:t>
      </w:r>
    </w:p>
    <w:p w:rsidR="002B7518" w:rsidRPr="002B7518" w:rsidRDefault="002B7518" w:rsidP="002B7518">
      <w:pPr>
        <w:rPr>
          <w:sz w:val="22"/>
          <w:szCs w:val="22"/>
        </w:rPr>
      </w:pPr>
      <w:r w:rsidRPr="002B7518">
        <w:rPr>
          <w:sz w:val="22"/>
          <w:szCs w:val="22"/>
        </w:rPr>
        <w:tab/>
        <w:t>while(p &amp;&amp; p-&gt;data.fn != fn)</w:t>
      </w:r>
      <w:r w:rsidRPr="002B7518">
        <w:rPr>
          <w:sz w:val="22"/>
          <w:szCs w:val="22"/>
        </w:rPr>
        <w:tab/>
      </w:r>
      <w:r w:rsidRPr="002B7518">
        <w:rPr>
          <w:sz w:val="22"/>
          <w:szCs w:val="22"/>
        </w:rPr>
        <w:tab/>
        <w:t>// докато списъкът не е свършил и не е намерен студентът</w:t>
      </w:r>
    </w:p>
    <w:p w:rsidR="002B7518" w:rsidRPr="002B7518" w:rsidRDefault="002B7518" w:rsidP="002B7518">
      <w:pPr>
        <w:rPr>
          <w:sz w:val="22"/>
          <w:szCs w:val="22"/>
        </w:rPr>
      </w:pPr>
      <w:r w:rsidRPr="002B7518">
        <w:rPr>
          <w:sz w:val="22"/>
          <w:szCs w:val="22"/>
        </w:rPr>
        <w:tab/>
      </w:r>
      <w:r w:rsidRPr="002B7518">
        <w:rPr>
          <w:sz w:val="22"/>
          <w:szCs w:val="22"/>
        </w:rPr>
        <w:tab/>
        <w:t>p = p-&gt;next;</w:t>
      </w:r>
      <w:r w:rsidRPr="002B7518">
        <w:rPr>
          <w:sz w:val="22"/>
          <w:szCs w:val="22"/>
        </w:rPr>
        <w:tab/>
      </w:r>
      <w:r w:rsidRPr="002B7518">
        <w:rPr>
          <w:sz w:val="22"/>
          <w:szCs w:val="22"/>
        </w:rPr>
        <w:tab/>
      </w:r>
      <w:r w:rsidRPr="002B7518">
        <w:rPr>
          <w:sz w:val="22"/>
          <w:szCs w:val="22"/>
        </w:rPr>
        <w:tab/>
        <w:t>// преминаваме към следващия студент</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if(!p) {</w:t>
      </w:r>
      <w:r w:rsidRPr="002B7518">
        <w:rPr>
          <w:sz w:val="22"/>
          <w:szCs w:val="22"/>
        </w:rPr>
        <w:tab/>
      </w:r>
      <w:r w:rsidRPr="002B7518">
        <w:rPr>
          <w:sz w:val="22"/>
          <w:szCs w:val="22"/>
        </w:rPr>
        <w:tab/>
      </w:r>
      <w:r w:rsidRPr="002B7518">
        <w:rPr>
          <w:sz w:val="22"/>
          <w:szCs w:val="22"/>
        </w:rPr>
        <w:tab/>
      </w:r>
      <w:r w:rsidRPr="002B7518">
        <w:rPr>
          <w:sz w:val="22"/>
          <w:szCs w:val="22"/>
        </w:rPr>
        <w:tab/>
        <w:t>// ако списъкът свърши преди да сме намерили студента</w:t>
      </w:r>
    </w:p>
    <w:p w:rsidR="002B7518" w:rsidRPr="002B7518" w:rsidRDefault="002B7518" w:rsidP="002B7518">
      <w:pPr>
        <w:rPr>
          <w:sz w:val="22"/>
          <w:szCs w:val="22"/>
        </w:rPr>
      </w:pPr>
      <w:r w:rsidRPr="002B7518">
        <w:rPr>
          <w:sz w:val="22"/>
          <w:szCs w:val="22"/>
        </w:rPr>
        <w:tab/>
      </w:r>
      <w:r w:rsidRPr="002B7518">
        <w:rPr>
          <w:sz w:val="22"/>
          <w:szCs w:val="22"/>
        </w:rPr>
        <w:tab/>
        <w:t>cerr &lt;&lt; "Няма студент с ф.н.: " &lt;&lt; fn &lt;&lt; "!\n\n";</w:t>
      </w:r>
    </w:p>
    <w:p w:rsidR="002B7518" w:rsidRPr="002B7518" w:rsidRDefault="002B7518" w:rsidP="002B7518">
      <w:pPr>
        <w:rPr>
          <w:sz w:val="22"/>
          <w:szCs w:val="22"/>
        </w:rPr>
      </w:pPr>
      <w:r w:rsidRPr="002B7518">
        <w:rPr>
          <w:sz w:val="22"/>
          <w:szCs w:val="22"/>
        </w:rPr>
        <w:tab/>
      </w:r>
      <w:r w:rsidRPr="002B7518">
        <w:rPr>
          <w:sz w:val="22"/>
          <w:szCs w:val="22"/>
        </w:rPr>
        <w:tab/>
        <w:t>exit(1);</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return p-&gt;data;</w:t>
      </w:r>
      <w:r w:rsidRPr="002B7518">
        <w:rPr>
          <w:sz w:val="22"/>
          <w:szCs w:val="22"/>
        </w:rPr>
        <w:tab/>
      </w:r>
      <w:r w:rsidRPr="002B7518">
        <w:rPr>
          <w:sz w:val="22"/>
          <w:szCs w:val="22"/>
        </w:rPr>
        <w:tab/>
      </w:r>
      <w:r w:rsidRPr="002B7518">
        <w:rPr>
          <w:sz w:val="22"/>
          <w:szCs w:val="22"/>
        </w:rPr>
        <w:tab/>
      </w:r>
      <w:r w:rsidRPr="002B7518">
        <w:rPr>
          <w:sz w:val="22"/>
          <w:szCs w:val="22"/>
        </w:rPr>
        <w:tab/>
        <w:t>// връщаме студента</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void List:: remove(string fn) {</w:t>
      </w:r>
      <w:r w:rsidRPr="002B7518">
        <w:rPr>
          <w:sz w:val="22"/>
          <w:szCs w:val="22"/>
        </w:rPr>
        <w:tab/>
      </w:r>
      <w:r w:rsidRPr="002B7518">
        <w:rPr>
          <w:sz w:val="22"/>
          <w:szCs w:val="22"/>
        </w:rPr>
        <w:tab/>
      </w:r>
      <w:r w:rsidRPr="002B7518">
        <w:rPr>
          <w:sz w:val="22"/>
          <w:szCs w:val="22"/>
        </w:rPr>
        <w:tab/>
        <w:t>// премахва студента с ф.н. fn</w:t>
      </w:r>
    </w:p>
    <w:p w:rsidR="002B7518" w:rsidRPr="002B7518" w:rsidRDefault="002B7518" w:rsidP="002B7518">
      <w:pPr>
        <w:rPr>
          <w:sz w:val="22"/>
          <w:szCs w:val="22"/>
        </w:rPr>
      </w:pPr>
      <w:r w:rsidRPr="002B7518">
        <w:rPr>
          <w:sz w:val="22"/>
          <w:szCs w:val="22"/>
        </w:rPr>
        <w:tab/>
        <w:t>if(!pStart) {</w:t>
      </w:r>
      <w:r w:rsidRPr="002B7518">
        <w:rPr>
          <w:sz w:val="22"/>
          <w:szCs w:val="22"/>
        </w:rPr>
        <w:tab/>
      </w:r>
      <w:r w:rsidRPr="002B7518">
        <w:rPr>
          <w:sz w:val="22"/>
          <w:szCs w:val="22"/>
        </w:rPr>
        <w:tab/>
      </w:r>
      <w:r w:rsidRPr="002B7518">
        <w:rPr>
          <w:sz w:val="22"/>
          <w:szCs w:val="22"/>
        </w:rPr>
        <w:tab/>
      </w:r>
      <w:r w:rsidRPr="002B7518">
        <w:rPr>
          <w:sz w:val="22"/>
          <w:szCs w:val="22"/>
        </w:rPr>
        <w:tab/>
        <w:t>// ако списъкът е празен</w:t>
      </w:r>
    </w:p>
    <w:p w:rsidR="002B7518" w:rsidRPr="002B7518" w:rsidRDefault="002B7518" w:rsidP="002B7518">
      <w:pPr>
        <w:rPr>
          <w:sz w:val="22"/>
          <w:szCs w:val="22"/>
        </w:rPr>
      </w:pPr>
      <w:r w:rsidRPr="002B7518">
        <w:rPr>
          <w:sz w:val="22"/>
          <w:szCs w:val="22"/>
        </w:rPr>
        <w:tab/>
      </w:r>
      <w:r w:rsidRPr="002B7518">
        <w:rPr>
          <w:sz w:val="22"/>
          <w:szCs w:val="22"/>
        </w:rPr>
        <w:tab/>
        <w:t>cerr &lt;&lt; "Няма студент с ф.н.: " &lt;&lt; fn &lt;&lt; "!\n\n";</w:t>
      </w:r>
    </w:p>
    <w:p w:rsidR="002B7518" w:rsidRPr="002B7518" w:rsidRDefault="002B7518" w:rsidP="002B7518">
      <w:pPr>
        <w:rPr>
          <w:sz w:val="22"/>
          <w:szCs w:val="22"/>
        </w:rPr>
      </w:pPr>
      <w:r w:rsidRPr="002B7518">
        <w:rPr>
          <w:sz w:val="22"/>
          <w:szCs w:val="22"/>
        </w:rPr>
        <w:lastRenderedPageBreak/>
        <w:tab/>
      </w:r>
      <w:r w:rsidRPr="002B7518">
        <w:rPr>
          <w:sz w:val="22"/>
          <w:szCs w:val="22"/>
        </w:rPr>
        <w:tab/>
        <w:t>exit(1);</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if(fn, pStart-&gt;data.fn == fn) {</w:t>
      </w:r>
      <w:r w:rsidRPr="002B7518">
        <w:rPr>
          <w:sz w:val="22"/>
          <w:szCs w:val="22"/>
        </w:rPr>
        <w:tab/>
        <w:t>// ако студентът е в началото на списъка</w:t>
      </w:r>
    </w:p>
    <w:p w:rsidR="002B7518" w:rsidRPr="002B7518" w:rsidRDefault="002B7518" w:rsidP="002B7518">
      <w:pPr>
        <w:rPr>
          <w:sz w:val="22"/>
          <w:szCs w:val="22"/>
        </w:rPr>
      </w:pPr>
      <w:r w:rsidRPr="002B7518">
        <w:rPr>
          <w:sz w:val="22"/>
          <w:szCs w:val="22"/>
        </w:rPr>
        <w:tab/>
      </w:r>
      <w:r w:rsidRPr="002B7518">
        <w:rPr>
          <w:sz w:val="22"/>
          <w:szCs w:val="22"/>
        </w:rPr>
        <w:tab/>
        <w:t>Elem* temp = pStart;</w:t>
      </w:r>
      <w:r w:rsidRPr="002B7518">
        <w:rPr>
          <w:sz w:val="22"/>
          <w:szCs w:val="22"/>
        </w:rPr>
        <w:tab/>
      </w:r>
      <w:r w:rsidRPr="002B7518">
        <w:rPr>
          <w:sz w:val="22"/>
          <w:szCs w:val="22"/>
        </w:rPr>
        <w:tab/>
        <w:t>// насочваме помощен указател към първия елемент</w:t>
      </w:r>
    </w:p>
    <w:p w:rsidR="002B7518" w:rsidRPr="002B7518" w:rsidRDefault="002B7518" w:rsidP="002B7518">
      <w:pPr>
        <w:rPr>
          <w:sz w:val="22"/>
          <w:szCs w:val="22"/>
        </w:rPr>
      </w:pPr>
      <w:r w:rsidRPr="002B7518">
        <w:rPr>
          <w:sz w:val="22"/>
          <w:szCs w:val="22"/>
        </w:rPr>
        <w:tab/>
      </w:r>
      <w:r w:rsidRPr="002B7518">
        <w:rPr>
          <w:sz w:val="22"/>
          <w:szCs w:val="22"/>
        </w:rPr>
        <w:tab/>
        <w:t>pStart = pStart-&gt;next;</w:t>
      </w:r>
      <w:r w:rsidRPr="002B7518">
        <w:rPr>
          <w:sz w:val="22"/>
          <w:szCs w:val="22"/>
        </w:rPr>
        <w:tab/>
      </w:r>
      <w:r w:rsidRPr="002B7518">
        <w:rPr>
          <w:sz w:val="22"/>
          <w:szCs w:val="22"/>
        </w:rPr>
        <w:tab/>
        <w:t>// насочваме началото към 'следващия' му</w:t>
      </w:r>
    </w:p>
    <w:p w:rsidR="002B7518" w:rsidRPr="002B7518" w:rsidRDefault="002B7518" w:rsidP="002B7518">
      <w:pPr>
        <w:rPr>
          <w:sz w:val="22"/>
          <w:szCs w:val="22"/>
        </w:rPr>
      </w:pPr>
      <w:r w:rsidRPr="002B7518">
        <w:rPr>
          <w:sz w:val="22"/>
          <w:szCs w:val="22"/>
        </w:rPr>
        <w:tab/>
      </w:r>
      <w:r w:rsidRPr="002B7518">
        <w:rPr>
          <w:sz w:val="22"/>
          <w:szCs w:val="22"/>
        </w:rPr>
        <w:tab/>
        <w:t>delete temp;</w:t>
      </w:r>
      <w:r w:rsidRPr="002B7518">
        <w:rPr>
          <w:sz w:val="22"/>
          <w:szCs w:val="22"/>
        </w:rPr>
        <w:tab/>
      </w:r>
      <w:r w:rsidRPr="002B7518">
        <w:rPr>
          <w:sz w:val="22"/>
          <w:szCs w:val="22"/>
        </w:rPr>
        <w:tab/>
      </w:r>
      <w:r w:rsidRPr="002B7518">
        <w:rPr>
          <w:sz w:val="22"/>
          <w:szCs w:val="22"/>
        </w:rPr>
        <w:tab/>
        <w:t>// изтриваме първия</w:t>
      </w:r>
    </w:p>
    <w:p w:rsidR="002B7518" w:rsidRPr="002B7518" w:rsidRDefault="002B7518" w:rsidP="002B7518">
      <w:pPr>
        <w:rPr>
          <w:sz w:val="22"/>
          <w:szCs w:val="22"/>
        </w:rPr>
      </w:pPr>
      <w:r w:rsidRPr="002B7518">
        <w:rPr>
          <w:sz w:val="22"/>
          <w:szCs w:val="22"/>
        </w:rPr>
        <w:tab/>
      </w:r>
      <w:r w:rsidRPr="002B7518">
        <w:rPr>
          <w:sz w:val="22"/>
          <w:szCs w:val="22"/>
        </w:rPr>
        <w:tab/>
        <w:t>return;</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Elem* p = pStart;</w:t>
      </w:r>
      <w:r w:rsidRPr="002B7518">
        <w:rPr>
          <w:sz w:val="22"/>
          <w:szCs w:val="22"/>
        </w:rPr>
        <w:tab/>
      </w:r>
      <w:r w:rsidRPr="002B7518">
        <w:rPr>
          <w:sz w:val="22"/>
          <w:szCs w:val="22"/>
        </w:rPr>
        <w:tab/>
      </w:r>
      <w:r w:rsidRPr="002B7518">
        <w:rPr>
          <w:sz w:val="22"/>
          <w:szCs w:val="22"/>
        </w:rPr>
        <w:tab/>
        <w:t>// насочваме указател за обхождане към началото</w:t>
      </w:r>
    </w:p>
    <w:p w:rsidR="002B7518" w:rsidRPr="002B7518" w:rsidRDefault="002B7518" w:rsidP="002B7518">
      <w:pPr>
        <w:rPr>
          <w:sz w:val="22"/>
          <w:szCs w:val="22"/>
        </w:rPr>
      </w:pPr>
      <w:r w:rsidRPr="002B7518">
        <w:rPr>
          <w:sz w:val="22"/>
          <w:szCs w:val="22"/>
        </w:rPr>
        <w:tab/>
        <w:t>while(p-&gt;next &amp;&amp; p-&gt;next-&gt;data.fn != fn)</w:t>
      </w:r>
      <w:r w:rsidRPr="002B7518">
        <w:rPr>
          <w:sz w:val="22"/>
          <w:szCs w:val="22"/>
        </w:rPr>
        <w:tab/>
        <w:t>// докато списъкът не е свършил</w:t>
      </w:r>
    </w:p>
    <w:p w:rsidR="002B7518" w:rsidRPr="002B7518" w:rsidRDefault="002B7518" w:rsidP="002B7518">
      <w:pPr>
        <w:rPr>
          <w:sz w:val="22"/>
          <w:szCs w:val="22"/>
        </w:rPr>
      </w:pPr>
      <w:r w:rsidRPr="002B7518">
        <w:rPr>
          <w:sz w:val="22"/>
          <w:szCs w:val="22"/>
        </w:rPr>
        <w:tab/>
      </w:r>
      <w:r w:rsidRPr="002B7518">
        <w:rPr>
          <w:sz w:val="22"/>
          <w:szCs w:val="22"/>
        </w:rPr>
        <w:tab/>
      </w:r>
      <w:r w:rsidRPr="002B7518">
        <w:rPr>
          <w:sz w:val="22"/>
          <w:szCs w:val="22"/>
        </w:rPr>
        <w:tab/>
      </w:r>
      <w:r w:rsidRPr="002B7518">
        <w:rPr>
          <w:sz w:val="22"/>
          <w:szCs w:val="22"/>
        </w:rPr>
        <w:tab/>
      </w:r>
      <w:r w:rsidRPr="002B7518">
        <w:rPr>
          <w:sz w:val="22"/>
          <w:szCs w:val="22"/>
        </w:rPr>
        <w:tab/>
      </w:r>
      <w:r w:rsidRPr="002B7518">
        <w:rPr>
          <w:sz w:val="22"/>
          <w:szCs w:val="22"/>
        </w:rPr>
        <w:tab/>
      </w:r>
      <w:r w:rsidRPr="002B7518">
        <w:rPr>
          <w:sz w:val="22"/>
          <w:szCs w:val="22"/>
        </w:rPr>
        <w:tab/>
        <w:t>// и не е намерен студентът</w:t>
      </w:r>
    </w:p>
    <w:p w:rsidR="002B7518" w:rsidRPr="002B7518" w:rsidRDefault="002B7518" w:rsidP="002B7518">
      <w:pPr>
        <w:rPr>
          <w:sz w:val="22"/>
          <w:szCs w:val="22"/>
        </w:rPr>
      </w:pPr>
      <w:r w:rsidRPr="002B7518">
        <w:rPr>
          <w:sz w:val="22"/>
          <w:szCs w:val="22"/>
        </w:rPr>
        <w:tab/>
      </w:r>
      <w:r w:rsidRPr="002B7518">
        <w:rPr>
          <w:sz w:val="22"/>
          <w:szCs w:val="22"/>
        </w:rPr>
        <w:tab/>
        <w:t>p = p-&gt;next;</w:t>
      </w:r>
      <w:r w:rsidRPr="002B7518">
        <w:rPr>
          <w:sz w:val="22"/>
          <w:szCs w:val="22"/>
        </w:rPr>
        <w:tab/>
      </w:r>
      <w:r w:rsidRPr="002B7518">
        <w:rPr>
          <w:sz w:val="22"/>
          <w:szCs w:val="22"/>
        </w:rPr>
        <w:tab/>
      </w:r>
      <w:r w:rsidRPr="002B7518">
        <w:rPr>
          <w:sz w:val="22"/>
          <w:szCs w:val="22"/>
        </w:rPr>
        <w:tab/>
      </w:r>
      <w:r w:rsidRPr="002B7518">
        <w:rPr>
          <w:sz w:val="22"/>
          <w:szCs w:val="22"/>
        </w:rPr>
        <w:tab/>
        <w:t>// преминаваме към следващия студент</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if(!p-&gt;next) {</w:t>
      </w:r>
      <w:r w:rsidRPr="002B7518">
        <w:rPr>
          <w:sz w:val="22"/>
          <w:szCs w:val="22"/>
        </w:rPr>
        <w:tab/>
      </w:r>
      <w:r w:rsidRPr="002B7518">
        <w:rPr>
          <w:sz w:val="22"/>
          <w:szCs w:val="22"/>
        </w:rPr>
        <w:tab/>
      </w:r>
      <w:r w:rsidRPr="002B7518">
        <w:rPr>
          <w:sz w:val="22"/>
          <w:szCs w:val="22"/>
        </w:rPr>
        <w:tab/>
      </w:r>
      <w:r w:rsidRPr="002B7518">
        <w:rPr>
          <w:sz w:val="22"/>
          <w:szCs w:val="22"/>
        </w:rPr>
        <w:tab/>
        <w:t>// ако списъкът свърши преди да сме намерили студента</w:t>
      </w:r>
    </w:p>
    <w:p w:rsidR="002B7518" w:rsidRPr="002B7518" w:rsidRDefault="002B7518" w:rsidP="002B7518">
      <w:pPr>
        <w:rPr>
          <w:sz w:val="22"/>
          <w:szCs w:val="22"/>
        </w:rPr>
      </w:pPr>
      <w:r w:rsidRPr="002B7518">
        <w:rPr>
          <w:sz w:val="22"/>
          <w:szCs w:val="22"/>
        </w:rPr>
        <w:tab/>
      </w:r>
      <w:r w:rsidRPr="002B7518">
        <w:rPr>
          <w:sz w:val="22"/>
          <w:szCs w:val="22"/>
        </w:rPr>
        <w:tab/>
        <w:t>cerr &lt;&lt; "Няма студент с ф.н.: " &lt;&lt; fn &lt;&lt; "!\n\n";</w:t>
      </w:r>
    </w:p>
    <w:p w:rsidR="002B7518" w:rsidRPr="002B7518" w:rsidRDefault="002B7518" w:rsidP="002B7518">
      <w:pPr>
        <w:rPr>
          <w:sz w:val="22"/>
          <w:szCs w:val="22"/>
        </w:rPr>
      </w:pPr>
      <w:r w:rsidRPr="002B7518">
        <w:rPr>
          <w:sz w:val="22"/>
          <w:szCs w:val="22"/>
        </w:rPr>
        <w:tab/>
      </w:r>
      <w:r w:rsidRPr="002B7518">
        <w:rPr>
          <w:sz w:val="22"/>
          <w:szCs w:val="22"/>
        </w:rPr>
        <w:tab/>
        <w:t>exit(1);</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 щом сме стигнали до тук p трябва да сочи към студента преди този с ф.н. fn</w:t>
      </w:r>
    </w:p>
    <w:p w:rsidR="002B7518" w:rsidRPr="002B7518" w:rsidRDefault="002B7518" w:rsidP="002B7518">
      <w:pPr>
        <w:rPr>
          <w:sz w:val="22"/>
          <w:szCs w:val="22"/>
        </w:rPr>
      </w:pPr>
      <w:r w:rsidRPr="002B7518">
        <w:rPr>
          <w:sz w:val="22"/>
          <w:szCs w:val="22"/>
        </w:rPr>
        <w:tab/>
        <w:t>Elem* temp = p-&gt;next;</w:t>
      </w:r>
      <w:r w:rsidRPr="002B7518">
        <w:rPr>
          <w:sz w:val="22"/>
          <w:szCs w:val="22"/>
        </w:rPr>
        <w:tab/>
      </w:r>
      <w:r w:rsidRPr="002B7518">
        <w:rPr>
          <w:sz w:val="22"/>
          <w:szCs w:val="22"/>
        </w:rPr>
        <w:tab/>
      </w:r>
      <w:r w:rsidRPr="002B7518">
        <w:rPr>
          <w:sz w:val="22"/>
          <w:szCs w:val="22"/>
        </w:rPr>
        <w:tab/>
        <w:t>// насочваме временен указател към ел. който ще премахваме</w:t>
      </w:r>
    </w:p>
    <w:p w:rsidR="002B7518" w:rsidRPr="002B7518" w:rsidRDefault="002B7518" w:rsidP="002B7518">
      <w:pPr>
        <w:rPr>
          <w:sz w:val="22"/>
          <w:szCs w:val="22"/>
        </w:rPr>
      </w:pPr>
      <w:r w:rsidRPr="002B7518">
        <w:rPr>
          <w:sz w:val="22"/>
          <w:szCs w:val="22"/>
        </w:rPr>
        <w:tab/>
        <w:t>p-&gt;next = p-&gt;next-&gt;next;</w:t>
      </w:r>
      <w:r w:rsidRPr="002B7518">
        <w:rPr>
          <w:sz w:val="22"/>
          <w:szCs w:val="22"/>
        </w:rPr>
        <w:tab/>
      </w:r>
      <w:r w:rsidRPr="002B7518">
        <w:rPr>
          <w:sz w:val="22"/>
          <w:szCs w:val="22"/>
        </w:rPr>
        <w:tab/>
        <w:t>// премахваме елемента от списъка</w:t>
      </w:r>
    </w:p>
    <w:p w:rsidR="002B7518" w:rsidRPr="002B7518" w:rsidRDefault="002B7518" w:rsidP="002B7518">
      <w:pPr>
        <w:rPr>
          <w:sz w:val="22"/>
          <w:szCs w:val="22"/>
        </w:rPr>
      </w:pPr>
      <w:r w:rsidRPr="002B7518">
        <w:rPr>
          <w:sz w:val="22"/>
          <w:szCs w:val="22"/>
        </w:rPr>
        <w:tab/>
        <w:t>delete temp;</w:t>
      </w:r>
      <w:r w:rsidRPr="002B7518">
        <w:rPr>
          <w:sz w:val="22"/>
          <w:szCs w:val="22"/>
        </w:rPr>
        <w:tab/>
      </w:r>
      <w:r w:rsidRPr="002B7518">
        <w:rPr>
          <w:sz w:val="22"/>
          <w:szCs w:val="22"/>
        </w:rPr>
        <w:tab/>
      </w:r>
      <w:r w:rsidRPr="002B7518">
        <w:rPr>
          <w:sz w:val="22"/>
          <w:szCs w:val="22"/>
        </w:rPr>
        <w:tab/>
      </w:r>
      <w:r w:rsidRPr="002B7518">
        <w:rPr>
          <w:sz w:val="22"/>
          <w:szCs w:val="22"/>
        </w:rPr>
        <w:tab/>
        <w:t>// и го изтриваме</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List:: List() {</w:t>
      </w:r>
    </w:p>
    <w:p w:rsidR="002B7518" w:rsidRPr="002B7518" w:rsidRDefault="002B7518" w:rsidP="002B7518">
      <w:pPr>
        <w:rPr>
          <w:sz w:val="22"/>
          <w:szCs w:val="22"/>
        </w:rPr>
      </w:pPr>
      <w:r w:rsidRPr="002B7518">
        <w:rPr>
          <w:sz w:val="22"/>
          <w:szCs w:val="22"/>
        </w:rPr>
        <w:tab/>
        <w:t>pStart = NULL;</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List:: List(const List &amp;aList) {</w:t>
      </w:r>
    </w:p>
    <w:p w:rsidR="002B7518" w:rsidRPr="002B7518" w:rsidRDefault="002B7518" w:rsidP="002B7518">
      <w:pPr>
        <w:rPr>
          <w:sz w:val="22"/>
          <w:szCs w:val="22"/>
        </w:rPr>
      </w:pPr>
      <w:r w:rsidRPr="002B7518">
        <w:rPr>
          <w:sz w:val="22"/>
          <w:szCs w:val="22"/>
        </w:rPr>
        <w:tab/>
        <w:t>pStart =  NULL;</w:t>
      </w:r>
    </w:p>
    <w:p w:rsidR="002B7518" w:rsidRPr="002B7518" w:rsidRDefault="002B7518" w:rsidP="002B7518">
      <w:pPr>
        <w:rPr>
          <w:sz w:val="22"/>
          <w:szCs w:val="22"/>
        </w:rPr>
      </w:pPr>
      <w:r w:rsidRPr="002B7518">
        <w:rPr>
          <w:sz w:val="22"/>
          <w:szCs w:val="22"/>
        </w:rPr>
        <w:tab/>
        <w:t>copyList(aList);</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List:: ~List() {</w:t>
      </w:r>
    </w:p>
    <w:p w:rsidR="002B7518" w:rsidRPr="002B7518" w:rsidRDefault="002B7518" w:rsidP="002B7518">
      <w:pPr>
        <w:rPr>
          <w:sz w:val="22"/>
          <w:szCs w:val="22"/>
        </w:rPr>
      </w:pPr>
      <w:r w:rsidRPr="002B7518">
        <w:rPr>
          <w:sz w:val="22"/>
          <w:szCs w:val="22"/>
        </w:rPr>
        <w:tab/>
        <w:t>removeAll();</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void List:: copyList(const List &amp;aList) {</w:t>
      </w:r>
    </w:p>
    <w:p w:rsidR="002B7518" w:rsidRPr="002B7518" w:rsidRDefault="002B7518" w:rsidP="002B7518">
      <w:pPr>
        <w:rPr>
          <w:sz w:val="22"/>
          <w:szCs w:val="22"/>
        </w:rPr>
      </w:pPr>
      <w:r w:rsidRPr="002B7518">
        <w:rPr>
          <w:sz w:val="22"/>
          <w:szCs w:val="22"/>
        </w:rPr>
        <w:tab/>
        <w:t>Elem* p = aList.pStart;</w:t>
      </w:r>
    </w:p>
    <w:p w:rsidR="002B7518" w:rsidRPr="002B7518" w:rsidRDefault="002B7518" w:rsidP="002B7518">
      <w:pPr>
        <w:rPr>
          <w:sz w:val="22"/>
          <w:szCs w:val="22"/>
        </w:rPr>
      </w:pPr>
      <w:r w:rsidRPr="002B7518">
        <w:rPr>
          <w:sz w:val="22"/>
          <w:szCs w:val="22"/>
        </w:rPr>
        <w:tab/>
        <w:t>while(p) {</w:t>
      </w:r>
    </w:p>
    <w:p w:rsidR="002B7518" w:rsidRPr="002B7518" w:rsidRDefault="002B7518" w:rsidP="002B7518">
      <w:pPr>
        <w:rPr>
          <w:sz w:val="22"/>
          <w:szCs w:val="22"/>
        </w:rPr>
      </w:pPr>
      <w:r w:rsidRPr="002B7518">
        <w:rPr>
          <w:sz w:val="22"/>
          <w:szCs w:val="22"/>
        </w:rPr>
        <w:tab/>
      </w:r>
      <w:r w:rsidRPr="002B7518">
        <w:rPr>
          <w:sz w:val="22"/>
          <w:szCs w:val="22"/>
        </w:rPr>
        <w:tab/>
        <w:t>add(p-&gt;data);</w:t>
      </w:r>
    </w:p>
    <w:p w:rsidR="002B7518" w:rsidRPr="002B7518" w:rsidRDefault="002B7518" w:rsidP="002B7518">
      <w:pPr>
        <w:rPr>
          <w:sz w:val="22"/>
          <w:szCs w:val="22"/>
        </w:rPr>
      </w:pPr>
      <w:r w:rsidRPr="002B7518">
        <w:rPr>
          <w:sz w:val="22"/>
          <w:szCs w:val="22"/>
        </w:rPr>
        <w:tab/>
      </w:r>
      <w:r w:rsidRPr="002B7518">
        <w:rPr>
          <w:sz w:val="22"/>
          <w:szCs w:val="22"/>
        </w:rPr>
        <w:tab/>
        <w:t>p = p-&gt;next;</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List &amp;List:: operator = (const List &amp;aList) {</w:t>
      </w:r>
    </w:p>
    <w:p w:rsidR="002B7518" w:rsidRPr="002B7518" w:rsidRDefault="002B7518" w:rsidP="002B7518">
      <w:pPr>
        <w:rPr>
          <w:sz w:val="22"/>
          <w:szCs w:val="22"/>
        </w:rPr>
      </w:pPr>
      <w:r w:rsidRPr="002B7518">
        <w:rPr>
          <w:sz w:val="22"/>
          <w:szCs w:val="22"/>
        </w:rPr>
        <w:tab/>
        <w:t>if(this != &amp;aList) {</w:t>
      </w:r>
    </w:p>
    <w:p w:rsidR="002B7518" w:rsidRPr="002B7518" w:rsidRDefault="002B7518" w:rsidP="002B7518">
      <w:pPr>
        <w:rPr>
          <w:sz w:val="22"/>
          <w:szCs w:val="22"/>
        </w:rPr>
      </w:pPr>
      <w:r w:rsidRPr="002B7518">
        <w:rPr>
          <w:sz w:val="22"/>
          <w:szCs w:val="22"/>
        </w:rPr>
        <w:tab/>
      </w:r>
      <w:r w:rsidRPr="002B7518">
        <w:rPr>
          <w:sz w:val="22"/>
          <w:szCs w:val="22"/>
        </w:rPr>
        <w:tab/>
        <w:t>removeAll();</w:t>
      </w:r>
    </w:p>
    <w:p w:rsidR="002B7518" w:rsidRPr="002B7518" w:rsidRDefault="002B7518" w:rsidP="002B7518">
      <w:pPr>
        <w:rPr>
          <w:sz w:val="22"/>
          <w:szCs w:val="22"/>
        </w:rPr>
      </w:pPr>
      <w:r w:rsidRPr="002B7518">
        <w:rPr>
          <w:sz w:val="22"/>
          <w:szCs w:val="22"/>
        </w:rPr>
        <w:tab/>
      </w:r>
      <w:r w:rsidRPr="002B7518">
        <w:rPr>
          <w:sz w:val="22"/>
          <w:szCs w:val="22"/>
        </w:rPr>
        <w:tab/>
        <w:t>copyList(aList);</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r w:rsidRPr="002B7518">
        <w:rPr>
          <w:sz w:val="22"/>
          <w:szCs w:val="22"/>
        </w:rPr>
        <w:tab/>
        <w:t>return *this;</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void List:: removeAll() {</w:t>
      </w:r>
    </w:p>
    <w:p w:rsidR="002B7518" w:rsidRPr="002B7518" w:rsidRDefault="002B7518" w:rsidP="002B7518">
      <w:pPr>
        <w:rPr>
          <w:sz w:val="22"/>
          <w:szCs w:val="22"/>
        </w:rPr>
      </w:pPr>
      <w:r w:rsidRPr="002B7518">
        <w:rPr>
          <w:sz w:val="22"/>
          <w:szCs w:val="22"/>
        </w:rPr>
        <w:tab/>
        <w:t>Elem* temp;</w:t>
      </w:r>
    </w:p>
    <w:p w:rsidR="002B7518" w:rsidRPr="002B7518" w:rsidRDefault="002B7518" w:rsidP="002B7518">
      <w:pPr>
        <w:rPr>
          <w:sz w:val="22"/>
          <w:szCs w:val="22"/>
        </w:rPr>
      </w:pPr>
      <w:r w:rsidRPr="002B7518">
        <w:rPr>
          <w:sz w:val="22"/>
          <w:szCs w:val="22"/>
        </w:rPr>
        <w:tab/>
        <w:t>while(pStart) {</w:t>
      </w:r>
    </w:p>
    <w:p w:rsidR="002B7518" w:rsidRPr="002B7518" w:rsidRDefault="002B7518" w:rsidP="002B7518">
      <w:pPr>
        <w:rPr>
          <w:sz w:val="22"/>
          <w:szCs w:val="22"/>
        </w:rPr>
      </w:pPr>
      <w:r w:rsidRPr="002B7518">
        <w:rPr>
          <w:sz w:val="22"/>
          <w:szCs w:val="22"/>
        </w:rPr>
        <w:lastRenderedPageBreak/>
        <w:tab/>
      </w:r>
      <w:r w:rsidRPr="002B7518">
        <w:rPr>
          <w:sz w:val="22"/>
          <w:szCs w:val="22"/>
        </w:rPr>
        <w:tab/>
        <w:t>temp = pStart;</w:t>
      </w:r>
    </w:p>
    <w:p w:rsidR="002B7518" w:rsidRPr="002B7518" w:rsidRDefault="002B7518" w:rsidP="002B7518">
      <w:pPr>
        <w:rPr>
          <w:sz w:val="22"/>
          <w:szCs w:val="22"/>
        </w:rPr>
      </w:pPr>
      <w:r w:rsidRPr="002B7518">
        <w:rPr>
          <w:sz w:val="22"/>
          <w:szCs w:val="22"/>
        </w:rPr>
        <w:tab/>
      </w:r>
      <w:r w:rsidRPr="002B7518">
        <w:rPr>
          <w:sz w:val="22"/>
          <w:szCs w:val="22"/>
        </w:rPr>
        <w:tab/>
        <w:t>pStart = pStart-&gt;next;</w:t>
      </w:r>
    </w:p>
    <w:p w:rsidR="002B7518" w:rsidRPr="002B7518" w:rsidRDefault="002B7518" w:rsidP="002B7518">
      <w:pPr>
        <w:rPr>
          <w:sz w:val="22"/>
          <w:szCs w:val="22"/>
        </w:rPr>
      </w:pPr>
      <w:r w:rsidRPr="002B7518">
        <w:rPr>
          <w:sz w:val="22"/>
          <w:szCs w:val="22"/>
        </w:rPr>
        <w:tab/>
      </w:r>
      <w:r w:rsidRPr="002B7518">
        <w:rPr>
          <w:sz w:val="22"/>
          <w:szCs w:val="22"/>
        </w:rPr>
        <w:tab/>
        <w:t>delete temp;</w:t>
      </w:r>
    </w:p>
    <w:p w:rsidR="002B7518" w:rsidRPr="002B7518" w:rsidRDefault="002B7518" w:rsidP="002B7518">
      <w:pPr>
        <w:rPr>
          <w:sz w:val="22"/>
          <w:szCs w:val="22"/>
        </w:rPr>
      </w:pPr>
      <w:r w:rsidRPr="002B7518">
        <w:rPr>
          <w:sz w:val="22"/>
          <w:szCs w:val="22"/>
        </w:rPr>
        <w:tab/>
        <w:t>}</w:t>
      </w:r>
    </w:p>
    <w:p w:rsidR="00803802" w:rsidRPr="002B7518" w:rsidRDefault="002B7518" w:rsidP="002B7518">
      <w:pPr>
        <w:rPr>
          <w:sz w:val="22"/>
          <w:szCs w:val="22"/>
        </w:rPr>
      </w:pPr>
      <w:r w:rsidRPr="002B7518">
        <w:rPr>
          <w:sz w:val="22"/>
          <w:szCs w:val="22"/>
        </w:rPr>
        <w:t>}</w:t>
      </w:r>
    </w:p>
    <w:p w:rsidR="002B7518" w:rsidRDefault="002B7518" w:rsidP="002B7518">
      <w:pPr>
        <w:rPr>
          <w:sz w:val="22"/>
          <w:szCs w:val="22"/>
        </w:rPr>
      </w:pPr>
    </w:p>
    <w:p w:rsidR="00A229A8" w:rsidRPr="000B71CA" w:rsidRDefault="00A229A8" w:rsidP="00050CC1">
      <w:pPr>
        <w:rPr>
          <w:sz w:val="22"/>
          <w:szCs w:val="22"/>
        </w:rPr>
      </w:pPr>
      <w:r w:rsidRPr="000B71CA">
        <w:rPr>
          <w:sz w:val="22"/>
          <w:szCs w:val="22"/>
        </w:rPr>
        <w:t xml:space="preserve">Във файла </w:t>
      </w:r>
      <w:hyperlink r:id="rId16" w:history="1">
        <w:r w:rsidRPr="000B71CA">
          <w:rPr>
            <w:color w:val="0000FF"/>
            <w:sz w:val="22"/>
            <w:szCs w:val="22"/>
            <w:u w:val="single"/>
          </w:rPr>
          <w:t>hash.h</w:t>
        </w:r>
      </w:hyperlink>
      <w:r w:rsidRPr="000B71CA">
        <w:rPr>
          <w:sz w:val="22"/>
          <w:szCs w:val="22"/>
        </w:rPr>
        <w:t xml:space="preserve"> е реализиран класът HashTable. Той има</w:t>
      </w:r>
      <w:r w:rsidR="002B7518">
        <w:rPr>
          <w:sz w:val="22"/>
          <w:szCs w:val="22"/>
        </w:rPr>
        <w:t xml:space="preserve"> </w:t>
      </w:r>
      <w:r w:rsidRPr="000B71CA">
        <w:rPr>
          <w:sz w:val="22"/>
          <w:szCs w:val="22"/>
        </w:rPr>
        <w:t>метод</w:t>
      </w:r>
      <w:r w:rsidR="002B7518">
        <w:rPr>
          <w:sz w:val="22"/>
          <w:szCs w:val="22"/>
        </w:rPr>
        <w:t>и</w:t>
      </w:r>
      <w:r w:rsidRPr="000B71CA">
        <w:rPr>
          <w:sz w:val="22"/>
          <w:szCs w:val="22"/>
        </w:rPr>
        <w:t xml:space="preserve"> за добавяне</w:t>
      </w:r>
      <w:r w:rsidR="002B7518">
        <w:rPr>
          <w:sz w:val="22"/>
          <w:szCs w:val="22"/>
        </w:rPr>
        <w:t>, премахване, търсене</w:t>
      </w:r>
      <w:r w:rsidRPr="000B71CA">
        <w:rPr>
          <w:sz w:val="22"/>
          <w:szCs w:val="22"/>
        </w:rPr>
        <w:t xml:space="preserve"> на студент:</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r w:rsidRPr="002B7518">
        <w:rPr>
          <w:sz w:val="22"/>
          <w:szCs w:val="22"/>
        </w:rPr>
        <w:t>*</w:t>
      </w:r>
      <w:r w:rsidRPr="002B7518">
        <w:rPr>
          <w:sz w:val="22"/>
          <w:szCs w:val="22"/>
        </w:rPr>
        <w:tab/>
        <w:t>http://trekto.info/asd</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#include &lt;iostream&gt;</w:t>
      </w:r>
    </w:p>
    <w:p w:rsidR="002B7518" w:rsidRPr="002B7518" w:rsidRDefault="002B7518" w:rsidP="002B7518">
      <w:pPr>
        <w:rPr>
          <w:sz w:val="22"/>
          <w:szCs w:val="22"/>
        </w:rPr>
      </w:pPr>
      <w:r w:rsidRPr="002B7518">
        <w:rPr>
          <w:sz w:val="22"/>
          <w:szCs w:val="22"/>
        </w:rPr>
        <w:t>#include "student_list.h"</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using namespace std;</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class HashTable {</w:t>
      </w:r>
    </w:p>
    <w:p w:rsidR="002B7518" w:rsidRPr="002B7518" w:rsidRDefault="002B7518" w:rsidP="002B7518">
      <w:pPr>
        <w:rPr>
          <w:sz w:val="22"/>
          <w:szCs w:val="22"/>
        </w:rPr>
      </w:pPr>
      <w:r w:rsidRPr="002B7518">
        <w:rPr>
          <w:sz w:val="22"/>
          <w:szCs w:val="22"/>
        </w:rPr>
        <w:t>private:</w:t>
      </w:r>
    </w:p>
    <w:p w:rsidR="002B7518" w:rsidRPr="002B7518" w:rsidRDefault="002B7518" w:rsidP="002B7518">
      <w:pPr>
        <w:rPr>
          <w:sz w:val="22"/>
          <w:szCs w:val="22"/>
        </w:rPr>
      </w:pPr>
      <w:r w:rsidRPr="002B7518">
        <w:rPr>
          <w:sz w:val="22"/>
          <w:szCs w:val="22"/>
        </w:rPr>
        <w:tab/>
        <w:t>List* a;</w:t>
      </w:r>
      <w:r w:rsidRPr="002B7518">
        <w:rPr>
          <w:sz w:val="22"/>
          <w:szCs w:val="22"/>
        </w:rPr>
        <w:tab/>
      </w:r>
      <w:r w:rsidRPr="002B7518">
        <w:rPr>
          <w:sz w:val="22"/>
          <w:szCs w:val="22"/>
        </w:rPr>
        <w:tab/>
      </w:r>
      <w:r w:rsidRPr="002B7518">
        <w:rPr>
          <w:sz w:val="22"/>
          <w:szCs w:val="22"/>
        </w:rPr>
        <w:tab/>
      </w:r>
      <w:r w:rsidRPr="002B7518">
        <w:rPr>
          <w:sz w:val="22"/>
          <w:szCs w:val="22"/>
        </w:rPr>
        <w:tab/>
      </w:r>
      <w:r w:rsidRPr="002B7518">
        <w:rPr>
          <w:sz w:val="22"/>
          <w:szCs w:val="22"/>
        </w:rPr>
        <w:tab/>
        <w:t>// масив от списъци</w:t>
      </w:r>
    </w:p>
    <w:p w:rsidR="002B7518" w:rsidRPr="002B7518" w:rsidRDefault="002B7518" w:rsidP="002B7518">
      <w:pPr>
        <w:rPr>
          <w:sz w:val="22"/>
          <w:szCs w:val="22"/>
        </w:rPr>
      </w:pPr>
      <w:r w:rsidRPr="002B7518">
        <w:rPr>
          <w:sz w:val="22"/>
          <w:szCs w:val="22"/>
        </w:rPr>
        <w:tab/>
        <w:t>unsigned n;</w:t>
      </w:r>
      <w:r w:rsidRPr="002B7518">
        <w:rPr>
          <w:sz w:val="22"/>
          <w:szCs w:val="22"/>
        </w:rPr>
        <w:tab/>
      </w:r>
      <w:r w:rsidRPr="002B7518">
        <w:rPr>
          <w:sz w:val="22"/>
          <w:szCs w:val="22"/>
        </w:rPr>
        <w:tab/>
      </w:r>
      <w:r w:rsidRPr="002B7518">
        <w:rPr>
          <w:sz w:val="22"/>
          <w:szCs w:val="22"/>
        </w:rPr>
        <w:tab/>
      </w:r>
      <w:r w:rsidRPr="002B7518">
        <w:rPr>
          <w:sz w:val="22"/>
          <w:szCs w:val="22"/>
        </w:rPr>
        <w:tab/>
      </w:r>
      <w:r w:rsidRPr="002B7518">
        <w:rPr>
          <w:sz w:val="22"/>
          <w:szCs w:val="22"/>
        </w:rPr>
        <w:tab/>
        <w:t>// брой списъци</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public:</w:t>
      </w:r>
    </w:p>
    <w:p w:rsidR="002B7518" w:rsidRPr="002B7518" w:rsidRDefault="002B7518" w:rsidP="002B7518">
      <w:pPr>
        <w:rPr>
          <w:sz w:val="22"/>
          <w:szCs w:val="22"/>
        </w:rPr>
      </w:pPr>
      <w:r w:rsidRPr="002B7518">
        <w:rPr>
          <w:sz w:val="22"/>
          <w:szCs w:val="22"/>
        </w:rPr>
        <w:tab/>
        <w:t>HashTable(unsigned n = 100) {</w:t>
      </w:r>
      <w:r w:rsidRPr="002B7518">
        <w:rPr>
          <w:sz w:val="22"/>
          <w:szCs w:val="22"/>
        </w:rPr>
        <w:tab/>
      </w:r>
      <w:r w:rsidRPr="002B7518">
        <w:rPr>
          <w:sz w:val="22"/>
          <w:szCs w:val="22"/>
        </w:rPr>
        <w:tab/>
      </w:r>
      <w:r w:rsidRPr="002B7518">
        <w:rPr>
          <w:sz w:val="22"/>
          <w:szCs w:val="22"/>
        </w:rPr>
        <w:tab/>
        <w:t>// конструктори</w:t>
      </w:r>
    </w:p>
    <w:p w:rsidR="002B7518" w:rsidRPr="002B7518" w:rsidRDefault="002B7518" w:rsidP="002B7518">
      <w:pPr>
        <w:rPr>
          <w:sz w:val="22"/>
          <w:szCs w:val="22"/>
        </w:rPr>
      </w:pPr>
      <w:r w:rsidRPr="002B7518">
        <w:rPr>
          <w:sz w:val="22"/>
          <w:szCs w:val="22"/>
        </w:rPr>
        <w:tab/>
      </w:r>
      <w:r w:rsidRPr="002B7518">
        <w:rPr>
          <w:sz w:val="22"/>
          <w:szCs w:val="22"/>
        </w:rPr>
        <w:tab/>
        <w:t>this-&gt;n = n;</w:t>
      </w:r>
    </w:p>
    <w:p w:rsidR="002B7518" w:rsidRPr="002B7518" w:rsidRDefault="002B7518" w:rsidP="002B7518">
      <w:pPr>
        <w:rPr>
          <w:sz w:val="22"/>
          <w:szCs w:val="22"/>
        </w:rPr>
      </w:pPr>
      <w:r w:rsidRPr="002B7518">
        <w:rPr>
          <w:sz w:val="22"/>
          <w:szCs w:val="22"/>
        </w:rPr>
        <w:tab/>
      </w:r>
      <w:r w:rsidRPr="002B7518">
        <w:rPr>
          <w:sz w:val="22"/>
          <w:szCs w:val="22"/>
        </w:rPr>
        <w:tab/>
        <w:t>cout &lt;&lt; "hash start\n";</w:t>
      </w:r>
    </w:p>
    <w:p w:rsidR="002B7518" w:rsidRPr="002B7518" w:rsidRDefault="002B7518" w:rsidP="002B7518">
      <w:pPr>
        <w:rPr>
          <w:sz w:val="22"/>
          <w:szCs w:val="22"/>
        </w:rPr>
      </w:pPr>
      <w:r w:rsidRPr="002B7518">
        <w:rPr>
          <w:sz w:val="22"/>
          <w:szCs w:val="22"/>
        </w:rPr>
        <w:tab/>
      </w:r>
      <w:r w:rsidRPr="002B7518">
        <w:rPr>
          <w:sz w:val="22"/>
          <w:szCs w:val="22"/>
        </w:rPr>
        <w:tab/>
        <w:t>a = new List[n];</w:t>
      </w:r>
      <w:r w:rsidRPr="002B7518">
        <w:rPr>
          <w:sz w:val="22"/>
          <w:szCs w:val="22"/>
        </w:rPr>
        <w:tab/>
      </w:r>
      <w:r w:rsidRPr="002B7518">
        <w:rPr>
          <w:sz w:val="22"/>
          <w:szCs w:val="22"/>
        </w:rPr>
        <w:tab/>
      </w:r>
      <w:r w:rsidRPr="002B7518">
        <w:rPr>
          <w:sz w:val="22"/>
          <w:szCs w:val="22"/>
        </w:rPr>
        <w:tab/>
        <w:t>// тук се извикват конструкторите на всички списъци от масива</w:t>
      </w:r>
    </w:p>
    <w:p w:rsidR="002B7518" w:rsidRPr="002B7518" w:rsidRDefault="002B7518" w:rsidP="002B7518">
      <w:pPr>
        <w:rPr>
          <w:sz w:val="22"/>
          <w:szCs w:val="22"/>
        </w:rPr>
      </w:pPr>
      <w:r w:rsidRPr="002B7518">
        <w:rPr>
          <w:sz w:val="22"/>
          <w:szCs w:val="22"/>
        </w:rPr>
        <w:tab/>
      </w:r>
      <w:r w:rsidRPr="002B7518">
        <w:rPr>
          <w:sz w:val="22"/>
          <w:szCs w:val="22"/>
        </w:rPr>
        <w:tab/>
        <w:t>cout &lt;&lt; "hash end\n";</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r w:rsidRPr="002B7518">
        <w:rPr>
          <w:sz w:val="22"/>
          <w:szCs w:val="22"/>
        </w:rPr>
        <w:tab/>
      </w:r>
    </w:p>
    <w:p w:rsidR="002B7518" w:rsidRPr="002B7518" w:rsidRDefault="002B7518" w:rsidP="002B7518">
      <w:pPr>
        <w:rPr>
          <w:sz w:val="22"/>
          <w:szCs w:val="22"/>
        </w:rPr>
      </w:pPr>
      <w:r w:rsidRPr="002B7518">
        <w:rPr>
          <w:sz w:val="22"/>
          <w:szCs w:val="22"/>
        </w:rPr>
        <w:tab/>
        <w:t>~HashTable() {</w:t>
      </w:r>
      <w:r w:rsidRPr="002B7518">
        <w:rPr>
          <w:sz w:val="22"/>
          <w:szCs w:val="22"/>
        </w:rPr>
        <w:tab/>
      </w:r>
      <w:r w:rsidRPr="002B7518">
        <w:rPr>
          <w:sz w:val="22"/>
          <w:szCs w:val="22"/>
        </w:rPr>
        <w:tab/>
      </w:r>
      <w:r w:rsidRPr="002B7518">
        <w:rPr>
          <w:sz w:val="22"/>
          <w:szCs w:val="22"/>
        </w:rPr>
        <w:tab/>
      </w:r>
      <w:r w:rsidRPr="002B7518">
        <w:rPr>
          <w:sz w:val="22"/>
          <w:szCs w:val="22"/>
        </w:rPr>
        <w:tab/>
      </w:r>
      <w:r w:rsidRPr="002B7518">
        <w:rPr>
          <w:sz w:val="22"/>
          <w:szCs w:val="22"/>
        </w:rPr>
        <w:tab/>
        <w:t xml:space="preserve">// </w:t>
      </w:r>
      <w:proofErr w:type="spellStart"/>
      <w:r w:rsidRPr="002B7518">
        <w:rPr>
          <w:sz w:val="22"/>
          <w:szCs w:val="22"/>
        </w:rPr>
        <w:t>деструктор</w:t>
      </w:r>
      <w:proofErr w:type="spellEnd"/>
    </w:p>
    <w:p w:rsidR="002B7518" w:rsidRPr="002B7518" w:rsidRDefault="002B7518" w:rsidP="002B7518">
      <w:pPr>
        <w:rPr>
          <w:sz w:val="22"/>
          <w:szCs w:val="22"/>
        </w:rPr>
      </w:pPr>
      <w:r w:rsidRPr="002B7518">
        <w:rPr>
          <w:sz w:val="22"/>
          <w:szCs w:val="22"/>
        </w:rPr>
        <w:tab/>
      </w:r>
      <w:r w:rsidRPr="002B7518">
        <w:rPr>
          <w:sz w:val="22"/>
          <w:szCs w:val="22"/>
        </w:rPr>
        <w:tab/>
        <w:t>delete[] a;</w:t>
      </w:r>
      <w:r w:rsidRPr="002B7518">
        <w:rPr>
          <w:sz w:val="22"/>
          <w:szCs w:val="22"/>
        </w:rPr>
        <w:tab/>
      </w:r>
      <w:r w:rsidRPr="002B7518">
        <w:rPr>
          <w:sz w:val="22"/>
          <w:szCs w:val="22"/>
        </w:rPr>
        <w:tab/>
      </w:r>
      <w:r w:rsidRPr="002B7518">
        <w:rPr>
          <w:sz w:val="22"/>
          <w:szCs w:val="22"/>
        </w:rPr>
        <w:tab/>
      </w:r>
      <w:r w:rsidRPr="002B7518">
        <w:rPr>
          <w:sz w:val="22"/>
          <w:szCs w:val="22"/>
        </w:rPr>
        <w:tab/>
        <w:t xml:space="preserve">// тук се извикват </w:t>
      </w:r>
      <w:proofErr w:type="spellStart"/>
      <w:r w:rsidRPr="002B7518">
        <w:rPr>
          <w:sz w:val="22"/>
          <w:szCs w:val="22"/>
        </w:rPr>
        <w:t>деструкторите</w:t>
      </w:r>
      <w:proofErr w:type="spellEnd"/>
      <w:r w:rsidRPr="002B7518">
        <w:rPr>
          <w:sz w:val="22"/>
          <w:szCs w:val="22"/>
        </w:rPr>
        <w:t xml:space="preserve"> на списъците</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r w:rsidRPr="002B7518">
        <w:rPr>
          <w:sz w:val="22"/>
          <w:szCs w:val="22"/>
        </w:rPr>
        <w:tab/>
      </w:r>
    </w:p>
    <w:p w:rsidR="002B7518" w:rsidRPr="002B7518" w:rsidRDefault="002B7518" w:rsidP="002B7518">
      <w:pPr>
        <w:rPr>
          <w:sz w:val="22"/>
          <w:szCs w:val="22"/>
        </w:rPr>
      </w:pPr>
      <w:r w:rsidRPr="002B7518">
        <w:rPr>
          <w:sz w:val="22"/>
          <w:szCs w:val="22"/>
        </w:rPr>
        <w:tab/>
        <w:t>unsigned hash(string fn) {</w:t>
      </w:r>
      <w:r w:rsidRPr="002B7518">
        <w:rPr>
          <w:sz w:val="22"/>
          <w:szCs w:val="22"/>
        </w:rPr>
        <w:tab/>
      </w:r>
      <w:r w:rsidRPr="002B7518">
        <w:rPr>
          <w:sz w:val="22"/>
          <w:szCs w:val="22"/>
        </w:rPr>
        <w:tab/>
      </w:r>
      <w:r w:rsidRPr="002B7518">
        <w:rPr>
          <w:sz w:val="22"/>
          <w:szCs w:val="22"/>
        </w:rPr>
        <w:tab/>
        <w:t>// хеш функция</w:t>
      </w:r>
    </w:p>
    <w:p w:rsidR="002B7518" w:rsidRPr="002B7518" w:rsidRDefault="002B7518" w:rsidP="002B7518">
      <w:pPr>
        <w:rPr>
          <w:sz w:val="22"/>
          <w:szCs w:val="22"/>
        </w:rPr>
      </w:pPr>
      <w:r w:rsidRPr="002B7518">
        <w:rPr>
          <w:sz w:val="22"/>
          <w:szCs w:val="22"/>
        </w:rPr>
        <w:tab/>
      </w:r>
      <w:r w:rsidRPr="002B7518">
        <w:rPr>
          <w:sz w:val="22"/>
          <w:szCs w:val="22"/>
        </w:rPr>
        <w:tab/>
        <w:t>unsigned sum = 0;</w:t>
      </w:r>
    </w:p>
    <w:p w:rsidR="002B7518" w:rsidRPr="002B7518" w:rsidRDefault="002B7518" w:rsidP="002B7518">
      <w:pPr>
        <w:rPr>
          <w:sz w:val="22"/>
          <w:szCs w:val="22"/>
        </w:rPr>
      </w:pPr>
      <w:r w:rsidRPr="002B7518">
        <w:rPr>
          <w:sz w:val="22"/>
          <w:szCs w:val="22"/>
        </w:rPr>
        <w:tab/>
      </w:r>
      <w:r w:rsidRPr="002B7518">
        <w:rPr>
          <w:sz w:val="22"/>
          <w:szCs w:val="22"/>
        </w:rPr>
        <w:tab/>
        <w:t>for(int i = 0; i &lt; fn.length(); i++) {</w:t>
      </w:r>
    </w:p>
    <w:p w:rsidR="002B7518" w:rsidRPr="002B7518" w:rsidRDefault="002B7518" w:rsidP="002B7518">
      <w:pPr>
        <w:rPr>
          <w:sz w:val="22"/>
          <w:szCs w:val="22"/>
        </w:rPr>
      </w:pPr>
      <w:r w:rsidRPr="002B7518">
        <w:rPr>
          <w:sz w:val="22"/>
          <w:szCs w:val="22"/>
        </w:rPr>
        <w:tab/>
      </w:r>
      <w:r w:rsidRPr="002B7518">
        <w:rPr>
          <w:sz w:val="22"/>
          <w:szCs w:val="22"/>
        </w:rPr>
        <w:tab/>
      </w:r>
      <w:r w:rsidRPr="002B7518">
        <w:rPr>
          <w:sz w:val="22"/>
          <w:szCs w:val="22"/>
        </w:rPr>
        <w:tab/>
        <w:t>sum += (i+1) * fn[i];</w:t>
      </w:r>
    </w:p>
    <w:p w:rsidR="002B7518" w:rsidRPr="002B7518" w:rsidRDefault="002B7518" w:rsidP="002B7518">
      <w:pPr>
        <w:rPr>
          <w:sz w:val="22"/>
          <w:szCs w:val="22"/>
        </w:rPr>
      </w:pPr>
      <w:r w:rsidRPr="002B7518">
        <w:rPr>
          <w:sz w:val="22"/>
          <w:szCs w:val="22"/>
        </w:rPr>
        <w:tab/>
      </w:r>
      <w:r w:rsidRPr="002B7518">
        <w:rPr>
          <w:sz w:val="22"/>
          <w:szCs w:val="22"/>
        </w:rPr>
        <w:tab/>
        <w:t>}</w:t>
      </w:r>
    </w:p>
    <w:p w:rsidR="002B7518" w:rsidRPr="002B7518" w:rsidRDefault="002B7518" w:rsidP="002B7518">
      <w:pPr>
        <w:rPr>
          <w:sz w:val="22"/>
          <w:szCs w:val="22"/>
        </w:rPr>
      </w:pPr>
      <w:r w:rsidRPr="002B7518">
        <w:rPr>
          <w:sz w:val="22"/>
          <w:szCs w:val="22"/>
        </w:rPr>
        <w:tab/>
      </w:r>
      <w:r w:rsidRPr="002B7518">
        <w:rPr>
          <w:sz w:val="22"/>
          <w:szCs w:val="22"/>
        </w:rPr>
        <w:tab/>
        <w:t>return sum % n;</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void add(Student student) {</w:t>
      </w:r>
      <w:r w:rsidRPr="002B7518">
        <w:rPr>
          <w:sz w:val="22"/>
          <w:szCs w:val="22"/>
        </w:rPr>
        <w:tab/>
      </w:r>
      <w:r w:rsidRPr="002B7518">
        <w:rPr>
          <w:sz w:val="22"/>
          <w:szCs w:val="22"/>
        </w:rPr>
        <w:tab/>
      </w:r>
      <w:r w:rsidRPr="002B7518">
        <w:rPr>
          <w:sz w:val="22"/>
          <w:szCs w:val="22"/>
        </w:rPr>
        <w:tab/>
        <w:t>// добавя нов студент</w:t>
      </w:r>
    </w:p>
    <w:p w:rsidR="002B7518" w:rsidRPr="002B7518" w:rsidRDefault="002B7518" w:rsidP="002B7518">
      <w:pPr>
        <w:rPr>
          <w:sz w:val="22"/>
          <w:szCs w:val="22"/>
        </w:rPr>
      </w:pPr>
      <w:r w:rsidRPr="002B7518">
        <w:rPr>
          <w:sz w:val="22"/>
          <w:szCs w:val="22"/>
        </w:rPr>
        <w:tab/>
      </w:r>
      <w:r w:rsidRPr="002B7518">
        <w:rPr>
          <w:sz w:val="22"/>
          <w:szCs w:val="22"/>
        </w:rPr>
        <w:tab/>
        <w:t>a[hash(student.fn)].add(student);</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r w:rsidRPr="002B7518">
        <w:rPr>
          <w:sz w:val="22"/>
          <w:szCs w:val="22"/>
        </w:rPr>
        <w:tab/>
      </w:r>
    </w:p>
    <w:p w:rsidR="002B7518" w:rsidRPr="002B7518" w:rsidRDefault="002B7518" w:rsidP="002B7518">
      <w:pPr>
        <w:rPr>
          <w:sz w:val="22"/>
          <w:szCs w:val="22"/>
        </w:rPr>
      </w:pPr>
      <w:r w:rsidRPr="002B7518">
        <w:rPr>
          <w:sz w:val="22"/>
          <w:szCs w:val="22"/>
        </w:rPr>
        <w:tab/>
        <w:t>void remove(string fn) {</w:t>
      </w:r>
      <w:r w:rsidRPr="002B7518">
        <w:rPr>
          <w:sz w:val="22"/>
          <w:szCs w:val="22"/>
        </w:rPr>
        <w:tab/>
      </w:r>
      <w:r w:rsidRPr="002B7518">
        <w:rPr>
          <w:sz w:val="22"/>
          <w:szCs w:val="22"/>
        </w:rPr>
        <w:tab/>
      </w:r>
      <w:r w:rsidRPr="002B7518">
        <w:rPr>
          <w:sz w:val="22"/>
          <w:szCs w:val="22"/>
        </w:rPr>
        <w:tab/>
        <w:t>// премахва студента с ф.н. fn</w:t>
      </w:r>
    </w:p>
    <w:p w:rsidR="002B7518" w:rsidRPr="002B7518" w:rsidRDefault="002B7518" w:rsidP="002B7518">
      <w:pPr>
        <w:rPr>
          <w:sz w:val="22"/>
          <w:szCs w:val="22"/>
        </w:rPr>
      </w:pPr>
      <w:r w:rsidRPr="002B7518">
        <w:rPr>
          <w:sz w:val="22"/>
          <w:szCs w:val="22"/>
        </w:rPr>
        <w:tab/>
      </w:r>
      <w:r w:rsidRPr="002B7518">
        <w:rPr>
          <w:sz w:val="22"/>
          <w:szCs w:val="22"/>
        </w:rPr>
        <w:tab/>
        <w:t>a[hash(fn)].remove(fn);</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Student find(string fn) {</w:t>
      </w:r>
      <w:r w:rsidRPr="002B7518">
        <w:rPr>
          <w:sz w:val="22"/>
          <w:szCs w:val="22"/>
        </w:rPr>
        <w:tab/>
      </w:r>
      <w:r w:rsidRPr="002B7518">
        <w:rPr>
          <w:sz w:val="22"/>
          <w:szCs w:val="22"/>
        </w:rPr>
        <w:tab/>
      </w:r>
      <w:r w:rsidRPr="002B7518">
        <w:rPr>
          <w:sz w:val="22"/>
          <w:szCs w:val="22"/>
        </w:rPr>
        <w:tab/>
        <w:t>// намира и връща студента с ф.н. fn</w:t>
      </w:r>
    </w:p>
    <w:p w:rsidR="002B7518" w:rsidRPr="002B7518" w:rsidRDefault="002B7518" w:rsidP="002B7518">
      <w:pPr>
        <w:rPr>
          <w:sz w:val="22"/>
          <w:szCs w:val="22"/>
        </w:rPr>
      </w:pPr>
      <w:r w:rsidRPr="002B7518">
        <w:rPr>
          <w:sz w:val="22"/>
          <w:szCs w:val="22"/>
        </w:rPr>
        <w:tab/>
      </w:r>
      <w:r w:rsidRPr="002B7518">
        <w:rPr>
          <w:sz w:val="22"/>
          <w:szCs w:val="22"/>
        </w:rPr>
        <w:tab/>
        <w:t>return (a[hash(fn)]).find(fn);</w:t>
      </w:r>
    </w:p>
    <w:p w:rsidR="002B7518" w:rsidRPr="002B7518" w:rsidRDefault="002B7518" w:rsidP="002B7518">
      <w:pPr>
        <w:rPr>
          <w:sz w:val="22"/>
          <w:szCs w:val="22"/>
        </w:rPr>
      </w:pPr>
      <w:r w:rsidRPr="002B7518">
        <w:rPr>
          <w:sz w:val="22"/>
          <w:szCs w:val="22"/>
        </w:rPr>
        <w:tab/>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friend ostream &amp;operator &lt;&lt; (ostream &amp;os, HashTable &amp;aHashTable) {</w:t>
      </w:r>
      <w:r w:rsidRPr="002B7518">
        <w:rPr>
          <w:sz w:val="22"/>
          <w:szCs w:val="22"/>
        </w:rPr>
        <w:tab/>
        <w:t>// извежда hash таблицата</w:t>
      </w:r>
    </w:p>
    <w:p w:rsidR="002B7518" w:rsidRPr="002B7518" w:rsidRDefault="002B7518" w:rsidP="002B7518">
      <w:pPr>
        <w:rPr>
          <w:sz w:val="22"/>
          <w:szCs w:val="22"/>
        </w:rPr>
      </w:pPr>
      <w:r w:rsidRPr="002B7518">
        <w:rPr>
          <w:sz w:val="22"/>
          <w:szCs w:val="22"/>
        </w:rPr>
        <w:tab/>
      </w:r>
      <w:r w:rsidRPr="002B7518">
        <w:rPr>
          <w:sz w:val="22"/>
          <w:szCs w:val="22"/>
        </w:rPr>
        <w:tab/>
        <w:t>os &lt;&lt; "===================================\n";</w:t>
      </w:r>
    </w:p>
    <w:p w:rsidR="002B7518" w:rsidRPr="002B7518" w:rsidRDefault="002B7518" w:rsidP="002B7518">
      <w:pPr>
        <w:rPr>
          <w:sz w:val="22"/>
          <w:szCs w:val="22"/>
        </w:rPr>
      </w:pPr>
      <w:r w:rsidRPr="002B7518">
        <w:rPr>
          <w:sz w:val="22"/>
          <w:szCs w:val="22"/>
        </w:rPr>
        <w:tab/>
      </w:r>
      <w:r w:rsidRPr="002B7518">
        <w:rPr>
          <w:sz w:val="22"/>
          <w:szCs w:val="22"/>
        </w:rPr>
        <w:tab/>
        <w:t>for(int i = 0; i &lt; aHashTable.n; i++)</w:t>
      </w:r>
    </w:p>
    <w:p w:rsidR="002B7518" w:rsidRPr="002B7518" w:rsidRDefault="002B7518" w:rsidP="002B7518">
      <w:pPr>
        <w:rPr>
          <w:sz w:val="22"/>
          <w:szCs w:val="22"/>
        </w:rPr>
      </w:pPr>
      <w:r w:rsidRPr="002B7518">
        <w:rPr>
          <w:sz w:val="22"/>
          <w:szCs w:val="22"/>
        </w:rPr>
        <w:tab/>
      </w:r>
      <w:r w:rsidRPr="002B7518">
        <w:rPr>
          <w:sz w:val="22"/>
          <w:szCs w:val="22"/>
        </w:rPr>
        <w:tab/>
      </w:r>
      <w:r w:rsidRPr="002B7518">
        <w:rPr>
          <w:sz w:val="22"/>
          <w:szCs w:val="22"/>
        </w:rPr>
        <w:tab/>
        <w:t>os &lt;&lt; i &lt;&lt; ": \n" &lt;&lt; aHashTable.a[i] &lt;&lt; "\n";</w:t>
      </w:r>
    </w:p>
    <w:p w:rsidR="002B7518" w:rsidRPr="002B7518" w:rsidRDefault="002B7518" w:rsidP="002B7518">
      <w:pPr>
        <w:rPr>
          <w:sz w:val="22"/>
          <w:szCs w:val="22"/>
        </w:rPr>
      </w:pPr>
      <w:r w:rsidRPr="002B7518">
        <w:rPr>
          <w:sz w:val="22"/>
          <w:szCs w:val="22"/>
        </w:rPr>
        <w:lastRenderedPageBreak/>
        <w:tab/>
      </w:r>
      <w:r w:rsidRPr="002B7518">
        <w:rPr>
          <w:sz w:val="22"/>
          <w:szCs w:val="22"/>
        </w:rPr>
        <w:tab/>
        <w:t>os &lt;&lt; "===================================\n";</w:t>
      </w:r>
    </w:p>
    <w:p w:rsidR="002B7518" w:rsidRPr="002B7518" w:rsidRDefault="002B7518" w:rsidP="002B7518">
      <w:pPr>
        <w:rPr>
          <w:sz w:val="22"/>
          <w:szCs w:val="22"/>
        </w:rPr>
      </w:pPr>
      <w:r w:rsidRPr="002B7518">
        <w:rPr>
          <w:sz w:val="22"/>
          <w:szCs w:val="22"/>
        </w:rPr>
        <w:tab/>
      </w:r>
      <w:r w:rsidRPr="002B7518">
        <w:rPr>
          <w:sz w:val="22"/>
          <w:szCs w:val="22"/>
        </w:rPr>
        <w:tab/>
        <w:t>return os;</w:t>
      </w:r>
    </w:p>
    <w:p w:rsidR="002B7518" w:rsidRPr="002B7518" w:rsidRDefault="002B7518" w:rsidP="002B7518">
      <w:pPr>
        <w:rPr>
          <w:sz w:val="22"/>
          <w:szCs w:val="22"/>
        </w:rPr>
      </w:pPr>
      <w:r w:rsidRPr="002B7518">
        <w:rPr>
          <w:sz w:val="22"/>
          <w:szCs w:val="22"/>
        </w:rPr>
        <w:tab/>
        <w:t>}</w:t>
      </w:r>
    </w:p>
    <w:p w:rsidR="002B7518" w:rsidRDefault="002B7518" w:rsidP="002B7518">
      <w:pPr>
        <w:rPr>
          <w:sz w:val="22"/>
          <w:szCs w:val="22"/>
        </w:rPr>
      </w:pPr>
      <w:r w:rsidRPr="002B7518">
        <w:rPr>
          <w:sz w:val="22"/>
          <w:szCs w:val="22"/>
        </w:rPr>
        <w:t>};</w:t>
      </w:r>
    </w:p>
    <w:p w:rsidR="002B7518" w:rsidRDefault="002B7518" w:rsidP="002B7518">
      <w:pPr>
        <w:rPr>
          <w:sz w:val="22"/>
          <w:szCs w:val="22"/>
        </w:rPr>
      </w:pPr>
    </w:p>
    <w:p w:rsidR="00A229A8" w:rsidRPr="000B71CA" w:rsidRDefault="00A229A8" w:rsidP="00050CC1">
      <w:pPr>
        <w:rPr>
          <w:sz w:val="22"/>
          <w:szCs w:val="22"/>
        </w:rPr>
      </w:pPr>
      <w:r w:rsidRPr="000B71CA">
        <w:rPr>
          <w:sz w:val="22"/>
          <w:szCs w:val="22"/>
        </w:rPr>
        <w:t xml:space="preserve">За всеки символ от факултетния номер, хеш функцията умножава номера на неговата позиция по ASCII стойността му, след което събира тези произведения. Получената сума се дели на броя на списъците в хеш таблицата и се взема остатъкът от делението. Идеята с остатъка върши </w:t>
      </w:r>
      <w:proofErr w:type="spellStart"/>
      <w:r w:rsidRPr="000B71CA">
        <w:rPr>
          <w:sz w:val="22"/>
          <w:szCs w:val="22"/>
        </w:rPr>
        <w:t>нелоша</w:t>
      </w:r>
      <w:proofErr w:type="spellEnd"/>
      <w:r w:rsidRPr="000B71CA">
        <w:rPr>
          <w:sz w:val="22"/>
          <w:szCs w:val="22"/>
        </w:rPr>
        <w:t xml:space="preserve"> работа, когато входните данни са сравнително равномерно разпределени.</w:t>
      </w:r>
    </w:p>
    <w:p w:rsidR="00A229A8" w:rsidRPr="000B71CA" w:rsidRDefault="00A229A8" w:rsidP="000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B71CA">
        <w:rPr>
          <w:color w:val="800000"/>
          <w:sz w:val="22"/>
          <w:szCs w:val="22"/>
        </w:rPr>
        <w:t>unsigned</w:t>
      </w:r>
      <w:r w:rsidRPr="000B71CA">
        <w:rPr>
          <w:color w:val="000000"/>
          <w:sz w:val="22"/>
          <w:szCs w:val="22"/>
        </w:rPr>
        <w:t xml:space="preserve"> hash(string fn) {</w:t>
      </w:r>
      <w:r w:rsidRPr="000B71CA">
        <w:rPr>
          <w:color w:val="000000"/>
          <w:sz w:val="22"/>
          <w:szCs w:val="22"/>
        </w:rPr>
        <w:tab/>
      </w:r>
      <w:r w:rsidRPr="000B71CA">
        <w:rPr>
          <w:i/>
          <w:iCs/>
          <w:color w:val="808080"/>
          <w:sz w:val="22"/>
          <w:szCs w:val="22"/>
        </w:rPr>
        <w:t>// хеш функция</w:t>
      </w:r>
    </w:p>
    <w:p w:rsidR="00A229A8" w:rsidRPr="000B71CA" w:rsidRDefault="00A229A8" w:rsidP="000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B71CA">
        <w:rPr>
          <w:color w:val="000000"/>
          <w:sz w:val="22"/>
          <w:szCs w:val="22"/>
        </w:rPr>
        <w:tab/>
      </w:r>
      <w:r w:rsidRPr="000B71CA">
        <w:rPr>
          <w:color w:val="800000"/>
          <w:sz w:val="22"/>
          <w:szCs w:val="22"/>
        </w:rPr>
        <w:t>unsigned</w:t>
      </w:r>
      <w:r w:rsidRPr="000B71CA">
        <w:rPr>
          <w:color w:val="000000"/>
          <w:sz w:val="22"/>
          <w:szCs w:val="22"/>
        </w:rPr>
        <w:t xml:space="preserve"> sum = </w:t>
      </w:r>
      <w:r w:rsidRPr="000B71CA">
        <w:rPr>
          <w:color w:val="0000FF"/>
          <w:sz w:val="22"/>
          <w:szCs w:val="22"/>
        </w:rPr>
        <w:t>0</w:t>
      </w:r>
      <w:r w:rsidRPr="000B71CA">
        <w:rPr>
          <w:color w:val="000000"/>
          <w:sz w:val="22"/>
          <w:szCs w:val="22"/>
        </w:rPr>
        <w:t>;</w:t>
      </w:r>
    </w:p>
    <w:p w:rsidR="00A229A8" w:rsidRPr="000B71CA" w:rsidRDefault="00A229A8" w:rsidP="000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B71CA">
        <w:rPr>
          <w:color w:val="000000"/>
          <w:sz w:val="22"/>
          <w:szCs w:val="22"/>
        </w:rPr>
        <w:tab/>
      </w:r>
      <w:r w:rsidRPr="000B71CA">
        <w:rPr>
          <w:b/>
          <w:bCs/>
          <w:color w:val="000000"/>
          <w:sz w:val="22"/>
          <w:szCs w:val="22"/>
        </w:rPr>
        <w:t>for</w:t>
      </w:r>
      <w:r w:rsidRPr="000B71CA">
        <w:rPr>
          <w:color w:val="000000"/>
          <w:sz w:val="22"/>
          <w:szCs w:val="22"/>
        </w:rPr>
        <w:t>(</w:t>
      </w:r>
      <w:r w:rsidRPr="000B71CA">
        <w:rPr>
          <w:color w:val="800000"/>
          <w:sz w:val="22"/>
          <w:szCs w:val="22"/>
        </w:rPr>
        <w:t>int</w:t>
      </w:r>
      <w:r w:rsidRPr="000B71CA">
        <w:rPr>
          <w:color w:val="000000"/>
          <w:sz w:val="22"/>
          <w:szCs w:val="22"/>
        </w:rPr>
        <w:t xml:space="preserve"> i = </w:t>
      </w:r>
      <w:r w:rsidRPr="000B71CA">
        <w:rPr>
          <w:color w:val="0000FF"/>
          <w:sz w:val="22"/>
          <w:szCs w:val="22"/>
        </w:rPr>
        <w:t>0</w:t>
      </w:r>
      <w:r w:rsidRPr="000B71CA">
        <w:rPr>
          <w:color w:val="000000"/>
          <w:sz w:val="22"/>
          <w:szCs w:val="22"/>
        </w:rPr>
        <w:t>; i &lt; fn.length(); i++) {</w:t>
      </w:r>
    </w:p>
    <w:p w:rsidR="00A229A8" w:rsidRPr="000B71CA" w:rsidRDefault="00A229A8" w:rsidP="000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B71CA">
        <w:rPr>
          <w:color w:val="000000"/>
          <w:sz w:val="22"/>
          <w:szCs w:val="22"/>
        </w:rPr>
        <w:tab/>
      </w:r>
      <w:r w:rsidRPr="000B71CA">
        <w:rPr>
          <w:color w:val="000000"/>
          <w:sz w:val="22"/>
          <w:szCs w:val="22"/>
        </w:rPr>
        <w:tab/>
        <w:t>sum += (i+</w:t>
      </w:r>
      <w:r w:rsidRPr="000B71CA">
        <w:rPr>
          <w:color w:val="0000FF"/>
          <w:sz w:val="22"/>
          <w:szCs w:val="22"/>
        </w:rPr>
        <w:t>1</w:t>
      </w:r>
      <w:r w:rsidRPr="000B71CA">
        <w:rPr>
          <w:color w:val="000000"/>
          <w:sz w:val="22"/>
          <w:szCs w:val="22"/>
        </w:rPr>
        <w:t>) * fn[i];</w:t>
      </w:r>
    </w:p>
    <w:p w:rsidR="00A229A8" w:rsidRPr="000B71CA" w:rsidRDefault="00A229A8" w:rsidP="000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B71CA">
        <w:rPr>
          <w:color w:val="000000"/>
          <w:sz w:val="22"/>
          <w:szCs w:val="22"/>
        </w:rPr>
        <w:tab/>
        <w:t>}</w:t>
      </w:r>
    </w:p>
    <w:p w:rsidR="00A229A8" w:rsidRPr="000B71CA" w:rsidRDefault="00A229A8" w:rsidP="000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B71CA">
        <w:rPr>
          <w:color w:val="000000"/>
          <w:sz w:val="22"/>
          <w:szCs w:val="22"/>
        </w:rPr>
        <w:tab/>
      </w:r>
      <w:r w:rsidRPr="000B71CA">
        <w:rPr>
          <w:b/>
          <w:bCs/>
          <w:color w:val="000000"/>
          <w:sz w:val="22"/>
          <w:szCs w:val="22"/>
        </w:rPr>
        <w:t>return</w:t>
      </w:r>
      <w:r w:rsidRPr="000B71CA">
        <w:rPr>
          <w:color w:val="000000"/>
          <w:sz w:val="22"/>
          <w:szCs w:val="22"/>
        </w:rPr>
        <w:t xml:space="preserve"> sum % n;</w:t>
      </w:r>
    </w:p>
    <w:p w:rsidR="00A229A8" w:rsidRPr="000B71CA" w:rsidRDefault="00A229A8" w:rsidP="00050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B71CA">
        <w:rPr>
          <w:color w:val="000000"/>
          <w:sz w:val="22"/>
          <w:szCs w:val="22"/>
        </w:rPr>
        <w:t>}</w:t>
      </w:r>
    </w:p>
    <w:p w:rsidR="00A229A8" w:rsidRPr="000B71CA" w:rsidRDefault="00A229A8" w:rsidP="00050CC1">
      <w:pPr>
        <w:rPr>
          <w:sz w:val="22"/>
          <w:szCs w:val="22"/>
        </w:rPr>
      </w:pPr>
      <w:r w:rsidRPr="000B71CA">
        <w:rPr>
          <w:sz w:val="22"/>
          <w:szCs w:val="22"/>
        </w:rPr>
        <w:t xml:space="preserve">В програмата </w:t>
      </w:r>
      <w:hyperlink r:id="rId17" w:history="1">
        <w:r w:rsidRPr="000B71CA">
          <w:rPr>
            <w:color w:val="0000FF"/>
            <w:sz w:val="22"/>
            <w:szCs w:val="22"/>
            <w:u w:val="single"/>
          </w:rPr>
          <w:t>hash.cpp</w:t>
        </w:r>
      </w:hyperlink>
      <w:r w:rsidRPr="000B71CA">
        <w:rPr>
          <w:sz w:val="22"/>
          <w:szCs w:val="22"/>
        </w:rPr>
        <w:t xml:space="preserve"> се демонстрира използването на хеш таблицата.</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r w:rsidRPr="002B7518">
        <w:rPr>
          <w:sz w:val="22"/>
          <w:szCs w:val="22"/>
        </w:rPr>
        <w:t>*</w:t>
      </w:r>
      <w:r w:rsidRPr="002B7518">
        <w:rPr>
          <w:sz w:val="22"/>
          <w:szCs w:val="22"/>
        </w:rPr>
        <w:tab/>
        <w:t>http://trekto.info/asd</w:t>
      </w:r>
    </w:p>
    <w:p w:rsidR="002B7518" w:rsidRPr="002B7518" w:rsidRDefault="002B7518" w:rsidP="002B7518">
      <w:pPr>
        <w:rPr>
          <w:sz w:val="22"/>
          <w:szCs w:val="22"/>
        </w:rPr>
      </w:pPr>
      <w:r w:rsidRPr="002B7518">
        <w:rPr>
          <w:sz w:val="22"/>
          <w:szCs w:val="22"/>
        </w:rPr>
        <w:t>*/</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#include &lt;iostream&gt;</w:t>
      </w:r>
    </w:p>
    <w:p w:rsidR="002B7518" w:rsidRPr="002B7518" w:rsidRDefault="002B7518" w:rsidP="002B7518">
      <w:pPr>
        <w:rPr>
          <w:sz w:val="22"/>
          <w:szCs w:val="22"/>
        </w:rPr>
      </w:pPr>
      <w:r w:rsidRPr="002B7518">
        <w:rPr>
          <w:sz w:val="22"/>
          <w:szCs w:val="22"/>
        </w:rPr>
        <w:t>#include "hash.h"</w:t>
      </w:r>
    </w:p>
    <w:p w:rsidR="002B7518" w:rsidRPr="002B7518" w:rsidRDefault="002B7518" w:rsidP="002B7518">
      <w:pPr>
        <w:rPr>
          <w:sz w:val="22"/>
          <w:szCs w:val="22"/>
        </w:rPr>
      </w:pPr>
      <w:r w:rsidRPr="002B7518">
        <w:rPr>
          <w:sz w:val="22"/>
          <w:szCs w:val="22"/>
        </w:rPr>
        <w:t>using namespace std;</w:t>
      </w:r>
    </w:p>
    <w:p w:rsidR="002B7518" w:rsidRPr="002B7518" w:rsidRDefault="002B7518" w:rsidP="002B7518">
      <w:pPr>
        <w:rPr>
          <w:sz w:val="22"/>
          <w:szCs w:val="22"/>
        </w:rPr>
      </w:pPr>
      <w:r w:rsidRPr="002B7518">
        <w:rPr>
          <w:sz w:val="22"/>
          <w:szCs w:val="22"/>
        </w:rPr>
        <w:t>int main() {</w:t>
      </w:r>
    </w:p>
    <w:p w:rsidR="002B7518" w:rsidRPr="002B7518" w:rsidRDefault="002B7518" w:rsidP="002B7518">
      <w:pPr>
        <w:rPr>
          <w:sz w:val="22"/>
          <w:szCs w:val="22"/>
        </w:rPr>
      </w:pPr>
      <w:r w:rsidRPr="002B7518">
        <w:rPr>
          <w:sz w:val="22"/>
          <w:szCs w:val="22"/>
        </w:rPr>
        <w:tab/>
        <w:t>HashTable hashTable(5);</w:t>
      </w:r>
    </w:p>
    <w:p w:rsidR="002B7518" w:rsidRPr="002B7518" w:rsidRDefault="002B7518" w:rsidP="002B7518">
      <w:pPr>
        <w:rPr>
          <w:sz w:val="22"/>
          <w:szCs w:val="22"/>
        </w:rPr>
      </w:pPr>
      <w:r w:rsidRPr="002B7518">
        <w:rPr>
          <w:sz w:val="22"/>
          <w:szCs w:val="22"/>
        </w:rPr>
        <w:tab/>
        <w:t>hashTable.add(Student("0801561302", "Веселина", "Георгиева"));</w:t>
      </w:r>
    </w:p>
    <w:p w:rsidR="002B7518" w:rsidRPr="002B7518" w:rsidRDefault="002B7518" w:rsidP="002B7518">
      <w:pPr>
        <w:rPr>
          <w:sz w:val="22"/>
          <w:szCs w:val="22"/>
        </w:rPr>
      </w:pPr>
      <w:r w:rsidRPr="002B7518">
        <w:rPr>
          <w:sz w:val="22"/>
          <w:szCs w:val="22"/>
        </w:rPr>
        <w:tab/>
        <w:t>hashTable.add(Student("0801571303", "Наталия", "</w:t>
      </w:r>
      <w:proofErr w:type="spellStart"/>
      <w:r w:rsidRPr="002B7518">
        <w:rPr>
          <w:sz w:val="22"/>
          <w:szCs w:val="22"/>
        </w:rPr>
        <w:t>Бекриева</w:t>
      </w:r>
      <w:proofErr w:type="spellEnd"/>
      <w:r w:rsidRPr="002B7518">
        <w:rPr>
          <w:sz w:val="22"/>
          <w:szCs w:val="22"/>
        </w:rPr>
        <w:t>"));</w:t>
      </w:r>
    </w:p>
    <w:p w:rsidR="002B7518" w:rsidRPr="002B7518" w:rsidRDefault="002B7518" w:rsidP="002B7518">
      <w:pPr>
        <w:rPr>
          <w:sz w:val="22"/>
          <w:szCs w:val="22"/>
        </w:rPr>
      </w:pPr>
      <w:r w:rsidRPr="002B7518">
        <w:rPr>
          <w:sz w:val="22"/>
          <w:szCs w:val="22"/>
        </w:rPr>
        <w:tab/>
        <w:t>hashTable.add(Student("0801581304", "Милена", "</w:t>
      </w:r>
      <w:proofErr w:type="spellStart"/>
      <w:r w:rsidRPr="002B7518">
        <w:rPr>
          <w:sz w:val="22"/>
          <w:szCs w:val="22"/>
        </w:rPr>
        <w:t>Кючюкова</w:t>
      </w:r>
      <w:proofErr w:type="spellEnd"/>
      <w:r w:rsidRPr="002B7518">
        <w:rPr>
          <w:sz w:val="22"/>
          <w:szCs w:val="22"/>
        </w:rPr>
        <w:t>"));</w:t>
      </w:r>
    </w:p>
    <w:p w:rsidR="002B7518" w:rsidRPr="002B7518" w:rsidRDefault="002B7518" w:rsidP="002B7518">
      <w:pPr>
        <w:rPr>
          <w:sz w:val="22"/>
          <w:szCs w:val="22"/>
        </w:rPr>
      </w:pPr>
      <w:r w:rsidRPr="002B7518">
        <w:rPr>
          <w:sz w:val="22"/>
          <w:szCs w:val="22"/>
        </w:rPr>
        <w:tab/>
        <w:t>hashTable.add(Student("0801581305", "Димитър", "Димитров"));</w:t>
      </w:r>
    </w:p>
    <w:p w:rsidR="002B7518" w:rsidRPr="002B7518" w:rsidRDefault="002B7518" w:rsidP="002B7518">
      <w:pPr>
        <w:rPr>
          <w:sz w:val="22"/>
          <w:szCs w:val="22"/>
        </w:rPr>
      </w:pPr>
      <w:r w:rsidRPr="002B7518">
        <w:rPr>
          <w:sz w:val="22"/>
          <w:szCs w:val="22"/>
        </w:rPr>
        <w:tab/>
        <w:t>hashTable.add(Student("0801601306", "Ангел", "</w:t>
      </w:r>
      <w:proofErr w:type="spellStart"/>
      <w:r w:rsidRPr="002B7518">
        <w:rPr>
          <w:sz w:val="22"/>
          <w:szCs w:val="22"/>
        </w:rPr>
        <w:t>Титов</w:t>
      </w:r>
      <w:proofErr w:type="spellEnd"/>
      <w:r w:rsidRPr="002B7518">
        <w:rPr>
          <w:sz w:val="22"/>
          <w:szCs w:val="22"/>
        </w:rPr>
        <w:t>"));</w:t>
      </w:r>
    </w:p>
    <w:p w:rsidR="002B7518" w:rsidRPr="002B7518" w:rsidRDefault="002B7518" w:rsidP="002B7518">
      <w:pPr>
        <w:rPr>
          <w:sz w:val="22"/>
          <w:szCs w:val="22"/>
        </w:rPr>
      </w:pPr>
      <w:r w:rsidRPr="002B7518">
        <w:rPr>
          <w:sz w:val="22"/>
          <w:szCs w:val="22"/>
        </w:rPr>
        <w:tab/>
        <w:t>hashTable.add(Student("0801611307", "Петко", "Петков"));</w:t>
      </w:r>
    </w:p>
    <w:p w:rsidR="002B7518" w:rsidRPr="002B7518" w:rsidRDefault="002B7518" w:rsidP="002B7518">
      <w:pPr>
        <w:rPr>
          <w:sz w:val="22"/>
          <w:szCs w:val="22"/>
        </w:rPr>
      </w:pPr>
      <w:r w:rsidRPr="002B7518">
        <w:rPr>
          <w:sz w:val="22"/>
          <w:szCs w:val="22"/>
        </w:rPr>
        <w:tab/>
        <w:t>cout&lt;&lt;"Хеш таблицата: \n" &lt;&lt; hashTable &lt;&lt; "\n";</w:t>
      </w:r>
    </w:p>
    <w:p w:rsidR="002B7518" w:rsidRPr="002B7518" w:rsidRDefault="002B7518" w:rsidP="002B7518">
      <w:pPr>
        <w:rPr>
          <w:sz w:val="22"/>
          <w:szCs w:val="22"/>
        </w:rPr>
      </w:pPr>
      <w:r w:rsidRPr="002B7518">
        <w:rPr>
          <w:sz w:val="22"/>
          <w:szCs w:val="22"/>
        </w:rPr>
        <w:tab/>
        <w:t>cout &lt;&lt; "Търсене на 0801561302...\n";</w:t>
      </w:r>
    </w:p>
    <w:p w:rsidR="002B7518" w:rsidRPr="002B7518" w:rsidRDefault="002B7518" w:rsidP="002B7518">
      <w:pPr>
        <w:rPr>
          <w:sz w:val="22"/>
          <w:szCs w:val="22"/>
        </w:rPr>
      </w:pPr>
      <w:r w:rsidRPr="002B7518">
        <w:rPr>
          <w:sz w:val="22"/>
          <w:szCs w:val="22"/>
        </w:rPr>
        <w:tab/>
        <w:t>cout &lt;&lt; hashTable.find("0801561302") &lt;&lt; "\n\n";</w:t>
      </w:r>
    </w:p>
    <w:p w:rsidR="002B7518" w:rsidRPr="002B7518" w:rsidRDefault="002B7518" w:rsidP="002B7518">
      <w:pPr>
        <w:rPr>
          <w:sz w:val="22"/>
          <w:szCs w:val="22"/>
        </w:rPr>
      </w:pPr>
    </w:p>
    <w:p w:rsidR="002B7518" w:rsidRPr="002B7518" w:rsidRDefault="002B7518" w:rsidP="002B7518">
      <w:pPr>
        <w:rPr>
          <w:sz w:val="22"/>
          <w:szCs w:val="22"/>
        </w:rPr>
      </w:pPr>
      <w:r w:rsidRPr="002B7518">
        <w:rPr>
          <w:sz w:val="22"/>
          <w:szCs w:val="22"/>
        </w:rPr>
        <w:tab/>
        <w:t>hashTable.remove("0801581305");</w:t>
      </w:r>
    </w:p>
    <w:p w:rsidR="002B7518" w:rsidRPr="002B7518" w:rsidRDefault="002B7518" w:rsidP="002B7518">
      <w:pPr>
        <w:rPr>
          <w:sz w:val="22"/>
          <w:szCs w:val="22"/>
        </w:rPr>
      </w:pPr>
      <w:r w:rsidRPr="002B7518">
        <w:rPr>
          <w:sz w:val="22"/>
          <w:szCs w:val="22"/>
        </w:rPr>
        <w:tab/>
        <w:t>hashTable.add(Student("0901911206", "Стефан", "Младенов"));</w:t>
      </w:r>
    </w:p>
    <w:p w:rsidR="002B7518" w:rsidRPr="002B7518" w:rsidRDefault="002B7518" w:rsidP="002B7518">
      <w:pPr>
        <w:rPr>
          <w:sz w:val="22"/>
          <w:szCs w:val="22"/>
        </w:rPr>
      </w:pPr>
      <w:r w:rsidRPr="002B7518">
        <w:rPr>
          <w:sz w:val="22"/>
          <w:szCs w:val="22"/>
        </w:rPr>
        <w:tab/>
        <w:t>cout &lt;&lt; "Хеш таблицата: \n" &lt;&lt; hashTable &lt;&lt; "\n";</w:t>
      </w:r>
    </w:p>
    <w:p w:rsidR="002B7518" w:rsidRPr="002B7518" w:rsidRDefault="002B7518" w:rsidP="002B7518">
      <w:pPr>
        <w:rPr>
          <w:sz w:val="22"/>
          <w:szCs w:val="22"/>
        </w:rPr>
      </w:pPr>
      <w:r w:rsidRPr="002B7518">
        <w:rPr>
          <w:sz w:val="22"/>
          <w:szCs w:val="22"/>
        </w:rPr>
        <w:tab/>
        <w:t>hashTable.remove("0801581005");</w:t>
      </w:r>
    </w:p>
    <w:p w:rsidR="002B7518" w:rsidRPr="002B7518" w:rsidRDefault="002B7518" w:rsidP="002B7518">
      <w:pPr>
        <w:rPr>
          <w:sz w:val="22"/>
          <w:szCs w:val="22"/>
        </w:rPr>
      </w:pPr>
      <w:r w:rsidRPr="002B7518">
        <w:rPr>
          <w:sz w:val="22"/>
          <w:szCs w:val="22"/>
        </w:rPr>
        <w:tab/>
        <w:t>return 0;</w:t>
      </w:r>
    </w:p>
    <w:p w:rsidR="002B7518" w:rsidRPr="002B7518" w:rsidRDefault="002B7518" w:rsidP="002B7518">
      <w:pPr>
        <w:rPr>
          <w:sz w:val="22"/>
          <w:szCs w:val="22"/>
        </w:rPr>
      </w:pPr>
      <w:r w:rsidRPr="002B7518">
        <w:rPr>
          <w:sz w:val="22"/>
          <w:szCs w:val="22"/>
        </w:rPr>
        <w:tab/>
        <w:t xml:space="preserve">// тук се вика </w:t>
      </w:r>
      <w:proofErr w:type="spellStart"/>
      <w:r w:rsidRPr="002B7518">
        <w:rPr>
          <w:sz w:val="22"/>
          <w:szCs w:val="22"/>
        </w:rPr>
        <w:t>деструкторът</w:t>
      </w:r>
      <w:proofErr w:type="spellEnd"/>
      <w:r w:rsidRPr="002B7518">
        <w:rPr>
          <w:sz w:val="22"/>
          <w:szCs w:val="22"/>
        </w:rPr>
        <w:t xml:space="preserve"> на hashTable, който извиква </w:t>
      </w:r>
      <w:proofErr w:type="spellStart"/>
      <w:r w:rsidRPr="002B7518">
        <w:rPr>
          <w:sz w:val="22"/>
          <w:szCs w:val="22"/>
        </w:rPr>
        <w:t>деструкторите</w:t>
      </w:r>
      <w:proofErr w:type="spellEnd"/>
      <w:r w:rsidRPr="002B7518">
        <w:rPr>
          <w:sz w:val="22"/>
          <w:szCs w:val="22"/>
        </w:rPr>
        <w:t xml:space="preserve"> на всички списъци</w:t>
      </w:r>
    </w:p>
    <w:p w:rsidR="000B6219" w:rsidRDefault="002B7518" w:rsidP="002B7518">
      <w:pPr>
        <w:rPr>
          <w:sz w:val="22"/>
          <w:szCs w:val="22"/>
        </w:rPr>
      </w:pPr>
      <w:r w:rsidRPr="002B7518">
        <w:rPr>
          <w:sz w:val="22"/>
          <w:szCs w:val="22"/>
        </w:rPr>
        <w:t>}</w:t>
      </w:r>
    </w:p>
    <w:p w:rsidR="003C333F" w:rsidRDefault="003C333F" w:rsidP="00050CC1">
      <w:pPr>
        <w:rPr>
          <w:sz w:val="22"/>
          <w:szCs w:val="22"/>
        </w:rPr>
      </w:pPr>
    </w:p>
    <w:p w:rsidR="002B7518" w:rsidRDefault="002B7518" w:rsidP="003C333F">
      <w:pPr>
        <w:spacing w:line="216" w:lineRule="auto"/>
        <w:ind w:firstLine="720"/>
        <w:rPr>
          <w:sz w:val="22"/>
          <w:szCs w:val="22"/>
        </w:rPr>
      </w:pPr>
      <w:r>
        <w:rPr>
          <w:sz w:val="22"/>
          <w:szCs w:val="22"/>
        </w:rPr>
        <w:t xml:space="preserve">Пример </w:t>
      </w:r>
    </w:p>
    <w:p w:rsidR="003C333F" w:rsidRDefault="003C333F" w:rsidP="003C333F">
      <w:pPr>
        <w:spacing w:line="216" w:lineRule="auto"/>
        <w:ind w:firstLine="720"/>
        <w:rPr>
          <w:sz w:val="22"/>
          <w:szCs w:val="22"/>
        </w:rPr>
      </w:pPr>
      <w:r>
        <w:rPr>
          <w:sz w:val="22"/>
          <w:szCs w:val="22"/>
        </w:rPr>
        <w:t>Да се въведат данни за р</w:t>
      </w:r>
      <w:r w:rsidRPr="002C5509">
        <w:rPr>
          <w:sz w:val="22"/>
          <w:szCs w:val="22"/>
        </w:rPr>
        <w:t>аботници в корпорация</w:t>
      </w:r>
      <w:r>
        <w:rPr>
          <w:sz w:val="22"/>
          <w:szCs w:val="22"/>
        </w:rPr>
        <w:t>, които</w:t>
      </w:r>
      <w:r w:rsidRPr="002C5509">
        <w:rPr>
          <w:sz w:val="22"/>
          <w:szCs w:val="22"/>
        </w:rPr>
        <w:t xml:space="preserve"> се идентифицират със сво</w:t>
      </w:r>
      <w:r>
        <w:rPr>
          <w:sz w:val="22"/>
          <w:szCs w:val="22"/>
        </w:rPr>
        <w:t xml:space="preserve">ето ЕГН (10-цифрено цяло число), като се използва </w:t>
      </w:r>
      <w:proofErr w:type="spellStart"/>
      <w:r>
        <w:rPr>
          <w:sz w:val="22"/>
          <w:szCs w:val="22"/>
        </w:rPr>
        <w:t>хешишране</w:t>
      </w:r>
      <w:proofErr w:type="spellEnd"/>
      <w:r>
        <w:rPr>
          <w:sz w:val="22"/>
          <w:szCs w:val="22"/>
        </w:rPr>
        <w:t>.</w:t>
      </w:r>
    </w:p>
    <w:p w:rsidR="003C333F" w:rsidRDefault="00B5279D" w:rsidP="003C333F">
      <w:pPr>
        <w:spacing w:line="216" w:lineRule="auto"/>
        <w:ind w:firstLine="720"/>
      </w:pPr>
      <w:r>
        <w:rPr>
          <w:sz w:val="22"/>
          <w:szCs w:val="22"/>
        </w:rPr>
        <w:t xml:space="preserve">Упътване </w:t>
      </w:r>
      <w:r w:rsidR="003C333F" w:rsidRPr="002C5509">
        <w:rPr>
          <w:sz w:val="22"/>
          <w:szCs w:val="22"/>
        </w:rPr>
        <w:t xml:space="preserve">За да реализираме хеш-таблицата, ще използваме масив </w:t>
      </w:r>
      <w:r w:rsidR="003C333F" w:rsidRPr="002C5509">
        <w:rPr>
          <w:rFonts w:ascii="Courier New" w:hAnsi="Courier New"/>
          <w:sz w:val="22"/>
          <w:szCs w:val="22"/>
        </w:rPr>
        <w:t>A[]</w:t>
      </w:r>
      <w:r w:rsidR="003C333F" w:rsidRPr="002C5509">
        <w:rPr>
          <w:sz w:val="22"/>
          <w:szCs w:val="22"/>
        </w:rPr>
        <w:t xml:space="preserve"> с </w:t>
      </w:r>
      <w:r w:rsidR="003C333F" w:rsidRPr="002C5509">
        <w:rPr>
          <w:i/>
          <w:sz w:val="22"/>
          <w:szCs w:val="22"/>
        </w:rPr>
        <w:t>n</w:t>
      </w:r>
      <w:r w:rsidR="003C333F" w:rsidRPr="002C5509">
        <w:rPr>
          <w:sz w:val="22"/>
          <w:szCs w:val="22"/>
        </w:rPr>
        <w:t xml:space="preserve"> елемента</w:t>
      </w:r>
      <w:r w:rsidR="003C333F">
        <w:rPr>
          <w:sz w:val="22"/>
          <w:szCs w:val="22"/>
        </w:rPr>
        <w:t>.</w:t>
      </w:r>
      <w:r w:rsidR="003C333F" w:rsidRPr="002C5509">
        <w:rPr>
          <w:sz w:val="22"/>
          <w:szCs w:val="22"/>
        </w:rPr>
        <w:t xml:space="preserve"> Ако броя на работниците е по-малък или равен на </w:t>
      </w:r>
      <w:r w:rsidR="003C333F" w:rsidRPr="002C5509">
        <w:rPr>
          <w:i/>
          <w:sz w:val="22"/>
          <w:szCs w:val="22"/>
        </w:rPr>
        <w:t>n</w:t>
      </w:r>
      <w:r w:rsidR="003C333F" w:rsidRPr="002C5509">
        <w:rPr>
          <w:sz w:val="22"/>
          <w:szCs w:val="22"/>
        </w:rPr>
        <w:t xml:space="preserve">, то ще има достатъчно памет за записването им в масива </w:t>
      </w:r>
      <w:r w:rsidR="003C333F" w:rsidRPr="002C5509">
        <w:rPr>
          <w:rFonts w:ascii="Courier New" w:hAnsi="Courier New"/>
          <w:sz w:val="22"/>
          <w:szCs w:val="22"/>
        </w:rPr>
        <w:t>A</w:t>
      </w:r>
      <w:r w:rsidR="003C333F" w:rsidRPr="002C5509">
        <w:rPr>
          <w:sz w:val="22"/>
          <w:szCs w:val="22"/>
        </w:rPr>
        <w:t xml:space="preserve">. За да стане обаче записването със сложност </w:t>
      </w:r>
      <w:r w:rsidR="003C333F" w:rsidRPr="002C5509">
        <w:rPr>
          <w:i/>
          <w:sz w:val="22"/>
          <w:szCs w:val="22"/>
        </w:rPr>
        <w:t>O</w:t>
      </w:r>
      <w:r w:rsidR="003C333F" w:rsidRPr="002C5509">
        <w:rPr>
          <w:sz w:val="22"/>
          <w:szCs w:val="22"/>
        </w:rPr>
        <w:t xml:space="preserve">(1), трябва да разполагаме с функция, която на ключа на всеки елемент съпоставя еднозначно адрес от 0 до </w:t>
      </w:r>
      <w:r w:rsidR="003C333F" w:rsidRPr="002C5509">
        <w:rPr>
          <w:i/>
          <w:sz w:val="22"/>
          <w:szCs w:val="22"/>
        </w:rPr>
        <w:t>n</w:t>
      </w:r>
      <w:r w:rsidR="003C333F" w:rsidRPr="002C5509">
        <w:rPr>
          <w:sz w:val="22"/>
          <w:szCs w:val="22"/>
        </w:rPr>
        <w:t xml:space="preserve">–1. Например, от произволно 10-цифрено число </w:t>
      </w:r>
      <w:r w:rsidR="003C333F" w:rsidRPr="002C5509">
        <w:rPr>
          <w:i/>
          <w:sz w:val="22"/>
          <w:szCs w:val="22"/>
        </w:rPr>
        <w:t>k</w:t>
      </w:r>
      <w:r w:rsidR="003C333F" w:rsidRPr="002C5509">
        <w:rPr>
          <w:sz w:val="22"/>
          <w:szCs w:val="22"/>
        </w:rPr>
        <w:t xml:space="preserve"> може да се получи цяло число от 0 до </w:t>
      </w:r>
      <w:r w:rsidR="003C333F" w:rsidRPr="002C5509">
        <w:rPr>
          <w:i/>
          <w:sz w:val="22"/>
          <w:szCs w:val="22"/>
        </w:rPr>
        <w:t>n</w:t>
      </w:r>
      <w:r w:rsidR="003C333F" w:rsidRPr="002C5509">
        <w:rPr>
          <w:sz w:val="22"/>
          <w:szCs w:val="22"/>
        </w:rPr>
        <w:t xml:space="preserve">–1 с единствена проста операция: </w:t>
      </w:r>
      <w:r w:rsidR="003C333F" w:rsidRPr="002C5509">
        <w:rPr>
          <w:i/>
          <w:sz w:val="22"/>
          <w:szCs w:val="22"/>
        </w:rPr>
        <w:t xml:space="preserve">k </w:t>
      </w:r>
      <w:r w:rsidR="003C333F" w:rsidRPr="002C5509">
        <w:rPr>
          <w:sz w:val="22"/>
          <w:szCs w:val="22"/>
        </w:rPr>
        <w:t xml:space="preserve">% </w:t>
      </w:r>
      <w:r w:rsidR="003C333F" w:rsidRPr="002C5509">
        <w:rPr>
          <w:i/>
          <w:sz w:val="22"/>
          <w:szCs w:val="22"/>
        </w:rPr>
        <w:t>n</w:t>
      </w:r>
      <w:r w:rsidR="003C333F" w:rsidRPr="002C5509">
        <w:rPr>
          <w:sz w:val="22"/>
          <w:szCs w:val="22"/>
        </w:rPr>
        <w:t xml:space="preserve">. Остатъкът, получен при делението на </w:t>
      </w:r>
      <w:r w:rsidR="003C333F" w:rsidRPr="002C5509">
        <w:rPr>
          <w:i/>
          <w:sz w:val="22"/>
          <w:szCs w:val="22"/>
        </w:rPr>
        <w:t>k</w:t>
      </w:r>
      <w:r w:rsidR="003C333F" w:rsidRPr="002C5509">
        <w:rPr>
          <w:sz w:val="22"/>
          <w:szCs w:val="22"/>
        </w:rPr>
        <w:t xml:space="preserve"> с капацитета на хеш-таблицата, е една възможна хеш-функция.</w:t>
      </w:r>
    </w:p>
    <w:p w:rsidR="003C333F" w:rsidRDefault="003C333F" w:rsidP="003C333F">
      <w:pPr>
        <w:spacing w:line="216" w:lineRule="auto"/>
      </w:pPr>
    </w:p>
    <w:p w:rsidR="003C333F" w:rsidRPr="000B71CA" w:rsidRDefault="003C333F" w:rsidP="00050CC1">
      <w:pPr>
        <w:rPr>
          <w:sz w:val="22"/>
          <w:szCs w:val="22"/>
        </w:rPr>
      </w:pPr>
    </w:p>
    <w:sectPr w:rsidR="003C333F" w:rsidRPr="000B71CA" w:rsidSect="00975E80">
      <w:footerReference w:type="default" r:id="rId18"/>
      <w:pgSz w:w="11906" w:h="16838"/>
      <w:pgMar w:top="851" w:right="851" w:bottom="851" w:left="1134"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A76" w:rsidRDefault="00CC4A76" w:rsidP="00975E80">
      <w:r>
        <w:separator/>
      </w:r>
    </w:p>
  </w:endnote>
  <w:endnote w:type="continuationSeparator" w:id="0">
    <w:p w:rsidR="00CC4A76" w:rsidRDefault="00CC4A76" w:rsidP="00975E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Arial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597719"/>
      <w:docPartObj>
        <w:docPartGallery w:val="Page Numbers (Bottom of Page)"/>
        <w:docPartUnique/>
      </w:docPartObj>
    </w:sdtPr>
    <w:sdtEndPr>
      <w:rPr>
        <w:sz w:val="16"/>
        <w:szCs w:val="16"/>
      </w:rPr>
    </w:sdtEndPr>
    <w:sdtContent>
      <w:p w:rsidR="004E1621" w:rsidRPr="007E27E2" w:rsidRDefault="00A4647A">
        <w:pPr>
          <w:pStyle w:val="Footer"/>
          <w:jc w:val="center"/>
          <w:rPr>
            <w:sz w:val="16"/>
            <w:szCs w:val="16"/>
          </w:rPr>
        </w:pPr>
        <w:r w:rsidRPr="007E27E2">
          <w:rPr>
            <w:sz w:val="16"/>
            <w:szCs w:val="16"/>
          </w:rPr>
          <w:fldChar w:fldCharType="begin"/>
        </w:r>
        <w:r w:rsidR="004E1621" w:rsidRPr="007E27E2">
          <w:rPr>
            <w:sz w:val="16"/>
            <w:szCs w:val="16"/>
          </w:rPr>
          <w:instrText xml:space="preserve"> PAGE   \* MERGEFORMAT </w:instrText>
        </w:r>
        <w:r w:rsidRPr="007E27E2">
          <w:rPr>
            <w:sz w:val="16"/>
            <w:szCs w:val="16"/>
          </w:rPr>
          <w:fldChar w:fldCharType="separate"/>
        </w:r>
        <w:r w:rsidR="008047BE">
          <w:rPr>
            <w:noProof/>
            <w:sz w:val="16"/>
            <w:szCs w:val="16"/>
          </w:rPr>
          <w:t>12</w:t>
        </w:r>
        <w:r w:rsidRPr="007E27E2">
          <w:rPr>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A76" w:rsidRDefault="00CC4A76" w:rsidP="00975E80">
      <w:r>
        <w:separator/>
      </w:r>
    </w:p>
  </w:footnote>
  <w:footnote w:type="continuationSeparator" w:id="0">
    <w:p w:rsidR="00CC4A76" w:rsidRDefault="00CC4A76" w:rsidP="00975E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12"/>
    <w:lvl w:ilvl="0">
      <w:numFmt w:val="bullet"/>
      <w:lvlText w:val="-"/>
      <w:lvlJc w:val="left"/>
      <w:pPr>
        <w:tabs>
          <w:tab w:val="num" w:pos="1080"/>
        </w:tabs>
        <w:ind w:left="1080" w:hanging="360"/>
      </w:pPr>
      <w:rPr>
        <w:rFonts w:ascii="Times New Roman" w:hAnsi="Times New Roman"/>
      </w:rPr>
    </w:lvl>
  </w:abstractNum>
  <w:abstractNum w:abstractNumId="2">
    <w:nsid w:val="00000003"/>
    <w:multiLevelType w:val="singleLevel"/>
    <w:tmpl w:val="00000003"/>
    <w:name w:val="WW8Num126"/>
    <w:lvl w:ilvl="0">
      <w:numFmt w:val="bullet"/>
      <w:lvlText w:val="-"/>
      <w:lvlJc w:val="left"/>
      <w:pPr>
        <w:tabs>
          <w:tab w:val="num" w:pos="960"/>
        </w:tabs>
        <w:ind w:left="960" w:hanging="360"/>
      </w:pPr>
      <w:rPr>
        <w:rFonts w:ascii="Times New Roman" w:hAnsi="Times New Roman"/>
      </w:rPr>
    </w:lvl>
  </w:abstractNum>
  <w:abstractNum w:abstractNumId="3">
    <w:nsid w:val="020E05D5"/>
    <w:multiLevelType w:val="hybridMultilevel"/>
    <w:tmpl w:val="D7069CAC"/>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4">
    <w:nsid w:val="20841E8D"/>
    <w:multiLevelType w:val="hybridMultilevel"/>
    <w:tmpl w:val="095C5BFC"/>
    <w:lvl w:ilvl="0" w:tplc="80D286D4">
      <w:start w:val="3"/>
      <w:numFmt w:val="bullet"/>
      <w:lvlText w:val="-"/>
      <w:lvlJc w:val="left"/>
      <w:pPr>
        <w:ind w:left="1211" w:hanging="360"/>
      </w:pPr>
      <w:rPr>
        <w:rFonts w:ascii="Times New Roman" w:eastAsia="Times New Roman"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5">
    <w:nsid w:val="2EF2352F"/>
    <w:multiLevelType w:val="multilevel"/>
    <w:tmpl w:val="33C6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F4C81"/>
    <w:multiLevelType w:val="multilevel"/>
    <w:tmpl w:val="7614814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nsid w:val="443E46C3"/>
    <w:multiLevelType w:val="hybridMultilevel"/>
    <w:tmpl w:val="0D00FA9C"/>
    <w:lvl w:ilvl="0" w:tplc="52D08784">
      <w:start w:val="1"/>
      <w:numFmt w:val="decimal"/>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058021E"/>
    <w:multiLevelType w:val="hybridMultilevel"/>
    <w:tmpl w:val="DEB42394"/>
    <w:lvl w:ilvl="0" w:tplc="6DCED90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9887C3A"/>
    <w:multiLevelType w:val="multilevel"/>
    <w:tmpl w:val="27A0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44043F"/>
    <w:multiLevelType w:val="hybridMultilevel"/>
    <w:tmpl w:val="9BC69CC4"/>
    <w:lvl w:ilvl="0" w:tplc="04020001">
      <w:start w:val="1"/>
      <w:numFmt w:val="bullet"/>
      <w:lvlText w:val=""/>
      <w:lvlJc w:val="left"/>
      <w:pPr>
        <w:ind w:left="2062"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num w:numId="1">
    <w:abstractNumId w:val="9"/>
  </w:num>
  <w:num w:numId="2">
    <w:abstractNumId w:val="6"/>
  </w:num>
  <w:num w:numId="3">
    <w:abstractNumId w:val="3"/>
  </w:num>
  <w:num w:numId="4">
    <w:abstractNumId w:val="4"/>
  </w:num>
  <w:num w:numId="5">
    <w:abstractNumId w:val="10"/>
  </w:num>
  <w:num w:numId="6">
    <w:abstractNumId w:val="5"/>
  </w:num>
  <w:num w:numId="7">
    <w:abstractNumId w:val="7"/>
  </w:num>
  <w:num w:numId="8">
    <w:abstractNumId w:val="0"/>
  </w:num>
  <w:num w:numId="9">
    <w:abstractNumId w:val="1"/>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stylePaneFormatFilter w:val="3F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793F25"/>
    <w:rsid w:val="00026B58"/>
    <w:rsid w:val="00050CC1"/>
    <w:rsid w:val="0007491A"/>
    <w:rsid w:val="0008014F"/>
    <w:rsid w:val="00081286"/>
    <w:rsid w:val="00081EAB"/>
    <w:rsid w:val="000B3802"/>
    <w:rsid w:val="000B6219"/>
    <w:rsid w:val="000B71CA"/>
    <w:rsid w:val="000C70DE"/>
    <w:rsid w:val="000E2FEF"/>
    <w:rsid w:val="001178A0"/>
    <w:rsid w:val="00125A35"/>
    <w:rsid w:val="001427D9"/>
    <w:rsid w:val="00183A09"/>
    <w:rsid w:val="00185B60"/>
    <w:rsid w:val="001A0E56"/>
    <w:rsid w:val="001E4474"/>
    <w:rsid w:val="001F769E"/>
    <w:rsid w:val="00231133"/>
    <w:rsid w:val="002453DB"/>
    <w:rsid w:val="00277BB0"/>
    <w:rsid w:val="002804A8"/>
    <w:rsid w:val="00284602"/>
    <w:rsid w:val="002A2110"/>
    <w:rsid w:val="002B7518"/>
    <w:rsid w:val="002E3A44"/>
    <w:rsid w:val="002E77F9"/>
    <w:rsid w:val="00325787"/>
    <w:rsid w:val="00326F7D"/>
    <w:rsid w:val="003922D9"/>
    <w:rsid w:val="00394E13"/>
    <w:rsid w:val="003C333F"/>
    <w:rsid w:val="003C6A5A"/>
    <w:rsid w:val="00410237"/>
    <w:rsid w:val="0044141A"/>
    <w:rsid w:val="00451FF6"/>
    <w:rsid w:val="004547F7"/>
    <w:rsid w:val="004731F6"/>
    <w:rsid w:val="004E1621"/>
    <w:rsid w:val="004E7B4A"/>
    <w:rsid w:val="004F729E"/>
    <w:rsid w:val="00526315"/>
    <w:rsid w:val="0053712B"/>
    <w:rsid w:val="00592214"/>
    <w:rsid w:val="00633553"/>
    <w:rsid w:val="00645212"/>
    <w:rsid w:val="00676D41"/>
    <w:rsid w:val="006874FE"/>
    <w:rsid w:val="006D2100"/>
    <w:rsid w:val="007002DC"/>
    <w:rsid w:val="0071636C"/>
    <w:rsid w:val="00734A83"/>
    <w:rsid w:val="00764108"/>
    <w:rsid w:val="00776897"/>
    <w:rsid w:val="00793F25"/>
    <w:rsid w:val="007B62B7"/>
    <w:rsid w:val="007C5862"/>
    <w:rsid w:val="007E27E2"/>
    <w:rsid w:val="0080101D"/>
    <w:rsid w:val="00803802"/>
    <w:rsid w:val="008047BE"/>
    <w:rsid w:val="00854B4B"/>
    <w:rsid w:val="00897816"/>
    <w:rsid w:val="00897E12"/>
    <w:rsid w:val="008A66AC"/>
    <w:rsid w:val="008B54DC"/>
    <w:rsid w:val="008B5D64"/>
    <w:rsid w:val="008F185D"/>
    <w:rsid w:val="00925113"/>
    <w:rsid w:val="009310BA"/>
    <w:rsid w:val="0095646A"/>
    <w:rsid w:val="00966D7A"/>
    <w:rsid w:val="00975E80"/>
    <w:rsid w:val="0098205A"/>
    <w:rsid w:val="0099671D"/>
    <w:rsid w:val="009E37D0"/>
    <w:rsid w:val="009F13E9"/>
    <w:rsid w:val="00A00ED9"/>
    <w:rsid w:val="00A02BA2"/>
    <w:rsid w:val="00A041E9"/>
    <w:rsid w:val="00A212EE"/>
    <w:rsid w:val="00A229A8"/>
    <w:rsid w:val="00A237C4"/>
    <w:rsid w:val="00A45043"/>
    <w:rsid w:val="00A45B94"/>
    <w:rsid w:val="00A4647A"/>
    <w:rsid w:val="00A702B7"/>
    <w:rsid w:val="00A7685C"/>
    <w:rsid w:val="00A8593A"/>
    <w:rsid w:val="00A866F9"/>
    <w:rsid w:val="00A96117"/>
    <w:rsid w:val="00A97812"/>
    <w:rsid w:val="00AA79D2"/>
    <w:rsid w:val="00AD3106"/>
    <w:rsid w:val="00B00A66"/>
    <w:rsid w:val="00B2632D"/>
    <w:rsid w:val="00B43EDA"/>
    <w:rsid w:val="00B5279D"/>
    <w:rsid w:val="00B63103"/>
    <w:rsid w:val="00B6785F"/>
    <w:rsid w:val="00B91758"/>
    <w:rsid w:val="00B96A81"/>
    <w:rsid w:val="00BD2EDC"/>
    <w:rsid w:val="00BE370A"/>
    <w:rsid w:val="00C40BF1"/>
    <w:rsid w:val="00C44DED"/>
    <w:rsid w:val="00C52ABB"/>
    <w:rsid w:val="00C5469F"/>
    <w:rsid w:val="00C56624"/>
    <w:rsid w:val="00C81E33"/>
    <w:rsid w:val="00CA39FA"/>
    <w:rsid w:val="00CA7EC3"/>
    <w:rsid w:val="00CB59ED"/>
    <w:rsid w:val="00CB6641"/>
    <w:rsid w:val="00CC4A76"/>
    <w:rsid w:val="00CC5E0A"/>
    <w:rsid w:val="00CC663E"/>
    <w:rsid w:val="00CE2391"/>
    <w:rsid w:val="00CF57E7"/>
    <w:rsid w:val="00D11B1F"/>
    <w:rsid w:val="00D56741"/>
    <w:rsid w:val="00D619F4"/>
    <w:rsid w:val="00D62AB6"/>
    <w:rsid w:val="00D9623D"/>
    <w:rsid w:val="00D96EA0"/>
    <w:rsid w:val="00DF7030"/>
    <w:rsid w:val="00E143D1"/>
    <w:rsid w:val="00E14B02"/>
    <w:rsid w:val="00E15E21"/>
    <w:rsid w:val="00E51C95"/>
    <w:rsid w:val="00E77BE5"/>
    <w:rsid w:val="00EA28F2"/>
    <w:rsid w:val="00EB5C42"/>
    <w:rsid w:val="00ED22BD"/>
    <w:rsid w:val="00EE4D05"/>
    <w:rsid w:val="00F01854"/>
    <w:rsid w:val="00F06AD1"/>
    <w:rsid w:val="00F34CDC"/>
    <w:rsid w:val="00F46A9F"/>
    <w:rsid w:val="00F55193"/>
    <w:rsid w:val="00F569ED"/>
    <w:rsid w:val="00F66CB6"/>
    <w:rsid w:val="00F85C18"/>
    <w:rsid w:val="00FD79A2"/>
    <w:rsid w:val="00FF03B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57E7"/>
    <w:rPr>
      <w:sz w:val="24"/>
      <w:szCs w:val="24"/>
    </w:rPr>
  </w:style>
  <w:style w:type="paragraph" w:styleId="Heading1">
    <w:name w:val="heading 1"/>
    <w:basedOn w:val="Normal"/>
    <w:qFormat/>
    <w:rsid w:val="00793F25"/>
    <w:pPr>
      <w:spacing w:before="100" w:beforeAutospacing="1" w:after="100" w:afterAutospacing="1"/>
      <w:outlineLvl w:val="0"/>
    </w:pPr>
    <w:rPr>
      <w:b/>
      <w:bCs/>
      <w:kern w:val="36"/>
      <w:sz w:val="48"/>
      <w:szCs w:val="48"/>
    </w:rPr>
  </w:style>
  <w:style w:type="paragraph" w:styleId="Heading2">
    <w:name w:val="heading 2"/>
    <w:basedOn w:val="Normal"/>
    <w:qFormat/>
    <w:rsid w:val="00793F25"/>
    <w:pPr>
      <w:spacing w:before="100" w:beforeAutospacing="1" w:after="100" w:afterAutospacing="1"/>
      <w:outlineLvl w:val="1"/>
    </w:pPr>
    <w:rPr>
      <w:b/>
      <w:bCs/>
      <w:sz w:val="36"/>
      <w:szCs w:val="36"/>
    </w:rPr>
  </w:style>
  <w:style w:type="paragraph" w:styleId="Heading3">
    <w:name w:val="heading 3"/>
    <w:basedOn w:val="Normal"/>
    <w:link w:val="Heading3Char"/>
    <w:qFormat/>
    <w:rsid w:val="00793F25"/>
    <w:pPr>
      <w:spacing w:before="100" w:beforeAutospacing="1" w:after="100" w:afterAutospacing="1"/>
      <w:outlineLvl w:val="2"/>
    </w:pPr>
    <w:rPr>
      <w:b/>
      <w:bCs/>
      <w:sz w:val="27"/>
      <w:szCs w:val="27"/>
    </w:rPr>
  </w:style>
  <w:style w:type="paragraph" w:styleId="Heading4">
    <w:name w:val="heading 4"/>
    <w:basedOn w:val="Normal"/>
    <w:qFormat/>
    <w:rsid w:val="00793F2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93F25"/>
    <w:rPr>
      <w:color w:val="0000FF"/>
      <w:u w:val="single"/>
    </w:rPr>
  </w:style>
  <w:style w:type="paragraph" w:styleId="NormalWeb">
    <w:name w:val="Normal (Web)"/>
    <w:basedOn w:val="Normal"/>
    <w:rsid w:val="00793F25"/>
    <w:pPr>
      <w:spacing w:before="100" w:beforeAutospacing="1" w:after="100" w:afterAutospacing="1"/>
    </w:pPr>
  </w:style>
  <w:style w:type="character" w:customStyle="1" w:styleId="toctoggle">
    <w:name w:val="toctoggle"/>
    <w:basedOn w:val="DefaultParagraphFont"/>
    <w:rsid w:val="00793F25"/>
  </w:style>
  <w:style w:type="character" w:customStyle="1" w:styleId="tocnumber">
    <w:name w:val="tocnumber"/>
    <w:basedOn w:val="DefaultParagraphFont"/>
    <w:rsid w:val="00793F25"/>
  </w:style>
  <w:style w:type="character" w:customStyle="1" w:styleId="toctext">
    <w:name w:val="toctext"/>
    <w:basedOn w:val="DefaultParagraphFont"/>
    <w:rsid w:val="00793F25"/>
  </w:style>
  <w:style w:type="character" w:customStyle="1" w:styleId="mw-headline">
    <w:name w:val="mw-headline"/>
    <w:basedOn w:val="DefaultParagraphFont"/>
    <w:rsid w:val="00793F25"/>
  </w:style>
  <w:style w:type="paragraph" w:styleId="HTMLPreformatted">
    <w:name w:val="HTML Preformatted"/>
    <w:basedOn w:val="Normal"/>
    <w:rsid w:val="0079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CA7EC3"/>
    <w:rPr>
      <w:color w:val="800080"/>
      <w:u w:val="single"/>
    </w:rPr>
  </w:style>
  <w:style w:type="paragraph" w:styleId="BalloonText">
    <w:name w:val="Balloon Text"/>
    <w:basedOn w:val="Normal"/>
    <w:link w:val="BalloonTextChar"/>
    <w:rsid w:val="0095646A"/>
    <w:rPr>
      <w:rFonts w:ascii="Tahoma" w:hAnsi="Tahoma" w:cs="Tahoma"/>
      <w:sz w:val="16"/>
      <w:szCs w:val="16"/>
    </w:rPr>
  </w:style>
  <w:style w:type="character" w:customStyle="1" w:styleId="BalloonTextChar">
    <w:name w:val="Balloon Text Char"/>
    <w:basedOn w:val="DefaultParagraphFont"/>
    <w:link w:val="BalloonText"/>
    <w:rsid w:val="0095646A"/>
    <w:rPr>
      <w:rFonts w:ascii="Tahoma" w:hAnsi="Tahoma" w:cs="Tahoma"/>
      <w:sz w:val="16"/>
      <w:szCs w:val="16"/>
    </w:rPr>
  </w:style>
  <w:style w:type="paragraph" w:styleId="BodyTextIndent">
    <w:name w:val="Body Text Indent"/>
    <w:basedOn w:val="Normal"/>
    <w:link w:val="BodyTextIndentChar"/>
    <w:rsid w:val="00D62AB6"/>
    <w:pPr>
      <w:spacing w:line="360" w:lineRule="auto"/>
      <w:ind w:right="-720" w:firstLine="567"/>
      <w:jc w:val="both"/>
    </w:pPr>
    <w:rPr>
      <w:rFonts w:ascii="Lucida Console" w:hAnsi="Lucida Console"/>
      <w:spacing w:val="-20"/>
      <w:kern w:val="16"/>
      <w:szCs w:val="20"/>
      <w:lang w:eastAsia="en-US"/>
    </w:rPr>
  </w:style>
  <w:style w:type="character" w:customStyle="1" w:styleId="BodyTextIndentChar">
    <w:name w:val="Body Text Indent Char"/>
    <w:basedOn w:val="DefaultParagraphFont"/>
    <w:link w:val="BodyTextIndent"/>
    <w:rsid w:val="00D62AB6"/>
    <w:rPr>
      <w:rFonts w:ascii="Lucida Console" w:hAnsi="Lucida Console"/>
      <w:spacing w:val="-20"/>
      <w:kern w:val="16"/>
      <w:sz w:val="24"/>
      <w:lang w:eastAsia="en-US"/>
    </w:rPr>
  </w:style>
  <w:style w:type="paragraph" w:styleId="PlainText">
    <w:name w:val="Plain Text"/>
    <w:basedOn w:val="Normal"/>
    <w:link w:val="PlainTextChar"/>
    <w:rsid w:val="004E7B4A"/>
    <w:pPr>
      <w:suppressAutoHyphens/>
    </w:pPr>
    <w:rPr>
      <w:rFonts w:ascii="Courier New" w:hAnsi="Courier New"/>
      <w:sz w:val="20"/>
      <w:szCs w:val="20"/>
      <w:lang w:val="en-AU" w:eastAsia="ar-SA"/>
    </w:rPr>
  </w:style>
  <w:style w:type="character" w:customStyle="1" w:styleId="PlainTextChar">
    <w:name w:val="Plain Text Char"/>
    <w:basedOn w:val="DefaultParagraphFont"/>
    <w:link w:val="PlainText"/>
    <w:rsid w:val="004E7B4A"/>
    <w:rPr>
      <w:rFonts w:ascii="Courier New" w:hAnsi="Courier New"/>
      <w:lang w:val="en-AU" w:eastAsia="ar-SA"/>
    </w:rPr>
  </w:style>
  <w:style w:type="table" w:styleId="TableGrid">
    <w:name w:val="Table Grid"/>
    <w:basedOn w:val="TableNormal"/>
    <w:rsid w:val="007C5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75E80"/>
    <w:pPr>
      <w:tabs>
        <w:tab w:val="center" w:pos="4536"/>
        <w:tab w:val="right" w:pos="9072"/>
      </w:tabs>
    </w:pPr>
  </w:style>
  <w:style w:type="character" w:customStyle="1" w:styleId="HeaderChar">
    <w:name w:val="Header Char"/>
    <w:basedOn w:val="DefaultParagraphFont"/>
    <w:link w:val="Header"/>
    <w:rsid w:val="00975E80"/>
    <w:rPr>
      <w:sz w:val="24"/>
      <w:szCs w:val="24"/>
    </w:rPr>
  </w:style>
  <w:style w:type="paragraph" w:styleId="Footer">
    <w:name w:val="footer"/>
    <w:basedOn w:val="Normal"/>
    <w:link w:val="FooterChar"/>
    <w:rsid w:val="00975E80"/>
    <w:pPr>
      <w:tabs>
        <w:tab w:val="center" w:pos="4536"/>
        <w:tab w:val="right" w:pos="9072"/>
      </w:tabs>
    </w:pPr>
  </w:style>
  <w:style w:type="character" w:customStyle="1" w:styleId="FooterChar">
    <w:name w:val="Footer Char"/>
    <w:basedOn w:val="DefaultParagraphFont"/>
    <w:link w:val="Footer"/>
    <w:uiPriority w:val="99"/>
    <w:rsid w:val="00975E80"/>
    <w:rPr>
      <w:sz w:val="24"/>
      <w:szCs w:val="24"/>
    </w:rPr>
  </w:style>
  <w:style w:type="character" w:styleId="PageNumber">
    <w:name w:val="page number"/>
    <w:basedOn w:val="DefaultParagraphFont"/>
    <w:rsid w:val="003C333F"/>
  </w:style>
  <w:style w:type="paragraph" w:customStyle="1" w:styleId="Program">
    <w:name w:val="_Program"/>
    <w:basedOn w:val="Normal"/>
    <w:rsid w:val="003C333F"/>
    <w:pPr>
      <w:jc w:val="both"/>
    </w:pPr>
    <w:rPr>
      <w:rFonts w:ascii="Courier New" w:hAnsi="Courier New"/>
      <w:sz w:val="18"/>
      <w:szCs w:val="20"/>
      <w:lang w:eastAsia="en-US"/>
    </w:rPr>
  </w:style>
  <w:style w:type="character" w:customStyle="1" w:styleId="Heading3Char">
    <w:name w:val="Heading 3 Char"/>
    <w:basedOn w:val="DefaultParagraphFont"/>
    <w:link w:val="Heading3"/>
    <w:rsid w:val="000B3802"/>
    <w:rPr>
      <w:b/>
      <w:bCs/>
      <w:sz w:val="27"/>
      <w:szCs w:val="27"/>
    </w:rPr>
  </w:style>
</w:styles>
</file>

<file path=word/webSettings.xml><?xml version="1.0" encoding="utf-8"?>
<w:webSettings xmlns:r="http://schemas.openxmlformats.org/officeDocument/2006/relationships" xmlns:w="http://schemas.openxmlformats.org/wordprocessingml/2006/main">
  <w:divs>
    <w:div w:id="380792183">
      <w:bodyDiv w:val="1"/>
      <w:marLeft w:val="0"/>
      <w:marRight w:val="0"/>
      <w:marTop w:val="0"/>
      <w:marBottom w:val="0"/>
      <w:divBdr>
        <w:top w:val="none" w:sz="0" w:space="0" w:color="auto"/>
        <w:left w:val="none" w:sz="0" w:space="0" w:color="auto"/>
        <w:bottom w:val="none" w:sz="0" w:space="0" w:color="auto"/>
        <w:right w:val="none" w:sz="0" w:space="0" w:color="auto"/>
      </w:divBdr>
      <w:divsChild>
        <w:div w:id="1728988686">
          <w:marLeft w:val="0"/>
          <w:marRight w:val="0"/>
          <w:marTop w:val="0"/>
          <w:marBottom w:val="0"/>
          <w:divBdr>
            <w:top w:val="none" w:sz="0" w:space="0" w:color="auto"/>
            <w:left w:val="none" w:sz="0" w:space="0" w:color="auto"/>
            <w:bottom w:val="none" w:sz="0" w:space="0" w:color="auto"/>
            <w:right w:val="none" w:sz="0" w:space="0" w:color="auto"/>
          </w:divBdr>
          <w:divsChild>
            <w:div w:id="1356924938">
              <w:marLeft w:val="0"/>
              <w:marRight w:val="0"/>
              <w:marTop w:val="0"/>
              <w:marBottom w:val="0"/>
              <w:divBdr>
                <w:top w:val="none" w:sz="0" w:space="0" w:color="auto"/>
                <w:left w:val="none" w:sz="0" w:space="0" w:color="auto"/>
                <w:bottom w:val="none" w:sz="0" w:space="0" w:color="auto"/>
                <w:right w:val="none" w:sz="0" w:space="0" w:color="auto"/>
              </w:divBdr>
              <w:divsChild>
                <w:div w:id="410084941">
                  <w:marLeft w:val="2928"/>
                  <w:marRight w:val="0"/>
                  <w:marTop w:val="720"/>
                  <w:marBottom w:val="0"/>
                  <w:divBdr>
                    <w:top w:val="none" w:sz="0" w:space="0" w:color="auto"/>
                    <w:left w:val="none" w:sz="0" w:space="0" w:color="auto"/>
                    <w:bottom w:val="none" w:sz="0" w:space="0" w:color="auto"/>
                    <w:right w:val="none" w:sz="0" w:space="0" w:color="auto"/>
                  </w:divBdr>
                  <w:divsChild>
                    <w:div w:id="904100002">
                      <w:marLeft w:val="0"/>
                      <w:marRight w:val="0"/>
                      <w:marTop w:val="0"/>
                      <w:marBottom w:val="0"/>
                      <w:divBdr>
                        <w:top w:val="none" w:sz="0" w:space="0" w:color="auto"/>
                        <w:left w:val="none" w:sz="0" w:space="0" w:color="auto"/>
                        <w:bottom w:val="none" w:sz="0" w:space="0" w:color="auto"/>
                        <w:right w:val="none" w:sz="0" w:space="0" w:color="auto"/>
                      </w:divBdr>
                      <w:divsChild>
                        <w:div w:id="495806678">
                          <w:marLeft w:val="0"/>
                          <w:marRight w:val="0"/>
                          <w:marTop w:val="0"/>
                          <w:marBottom w:val="0"/>
                          <w:divBdr>
                            <w:top w:val="none" w:sz="0" w:space="0" w:color="auto"/>
                            <w:left w:val="none" w:sz="0" w:space="0" w:color="auto"/>
                            <w:bottom w:val="none" w:sz="0" w:space="0" w:color="auto"/>
                            <w:right w:val="none" w:sz="0" w:space="0" w:color="auto"/>
                          </w:divBdr>
                        </w:div>
                        <w:div w:id="20654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87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Microsoft_Office_Word_97_-_2003_Document3.doc"/><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trekto.info/algoritmi-strukturi-danni/src/hash.cpp" TargetMode="External"/><Relationship Id="rId2" Type="http://schemas.openxmlformats.org/officeDocument/2006/relationships/numbering" Target="numbering.xml"/><Relationship Id="rId16" Type="http://schemas.openxmlformats.org/officeDocument/2006/relationships/hyperlink" Target="http://trekto.info/algoritmi-strukturi-danni/src/hash.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Office_Word_97_-_2003_Document2.doc"/><Relationship Id="rId5" Type="http://schemas.openxmlformats.org/officeDocument/2006/relationships/webSettings" Target="webSettings.xml"/><Relationship Id="rId15" Type="http://schemas.openxmlformats.org/officeDocument/2006/relationships/hyperlink" Target="http://trekto.info/algoritmi-strukturi-danni/src/student_list.h" TargetMode="Externa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hyperlink" Target="http://trekto.info/algoritmi-strukturi-danni/src/stude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CF390-F79F-4EFE-A119-334DE384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28</Pages>
  <Words>9460</Words>
  <Characters>53928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Хеш-таблици и хеширане</vt:lpstr>
    </vt:vector>
  </TitlesOfParts>
  <Company> </Company>
  <LinksUpToDate>false</LinksUpToDate>
  <CharactersWithSpaces>63262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Хеш-таблици и хеширане</dc:title>
  <dc:subject/>
  <dc:creator>KPetrova</dc:creator>
  <cp:keywords/>
  <dc:description/>
  <cp:lastModifiedBy>KPetrova</cp:lastModifiedBy>
  <cp:revision>91</cp:revision>
  <dcterms:created xsi:type="dcterms:W3CDTF">2012-07-28T20:17:00Z</dcterms:created>
  <dcterms:modified xsi:type="dcterms:W3CDTF">2012-08-04T11:19:00Z</dcterms:modified>
</cp:coreProperties>
</file>